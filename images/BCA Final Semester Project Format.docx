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236C6" w14:textId="61462B97" w:rsidR="006107A7" w:rsidRPr="005924F6" w:rsidRDefault="00000000" w:rsidP="005924F6">
      <w:pPr>
        <w:spacing w:before="59" w:line="298" w:lineRule="auto"/>
        <w:ind w:left="142" w:right="639"/>
        <w:jc w:val="center"/>
        <w:rPr>
          <w:sz w:val="28"/>
          <w:szCs w:val="28"/>
        </w:rPr>
      </w:pPr>
      <w:r>
        <w:rPr>
          <w:sz w:val="28"/>
          <w:szCs w:val="28"/>
        </w:rPr>
        <w:pict w14:anchorId="6D2972F6">
          <v:group id="_x0000_s1249" style="position:absolute;left:0;text-align:left;margin-left:23.45pt;margin-top:23.45pt;width:565.35pt;height:745.35pt;z-index:-251664896;mso-position-horizontal-relative:page;mso-position-vertical-relative:page" coordorigin="469,469" coordsize="11307,14907">
            <v:shape id="_x0000_s1265" style="position:absolute;left:530;top:500;width:0;height:90" coordorigin="530,500" coordsize="0,90" path="m530,500r,90e" filled="f" strokeweight="3.1pt">
              <v:path arrowok="t"/>
            </v:shape>
            <v:shape id="_x0000_s1264" style="position:absolute;left:500;top:530;width:90;height:0" coordorigin="500,530" coordsize="90,0" path="m500,530r91,e" filled="f" strokeweight="3.1pt">
              <v:path arrowok="t"/>
            </v:shape>
            <v:shape id="_x0000_s1263" style="position:absolute;left:591;top:530;width:11064;height:0" coordorigin="591,530" coordsize="11064,0" path="m591,530r11064,e" filled="f" strokeweight="3.1pt">
              <v:path arrowok="t"/>
            </v:shape>
            <v:shape id="_x0000_s1262" style="position:absolute;left:591;top:583;width:11064;height:0" coordorigin="591,583" coordsize="11064,0" path="m591,583r11064,e" filled="f" strokeweight=".85pt">
              <v:path arrowok="t"/>
            </v:shape>
            <v:shape id="_x0000_s1261" style="position:absolute;left:11715;top:500;width:0;height:90" coordorigin="11715,500" coordsize="0,90" path="m11715,500r,90e" filled="f" strokeweight="3.1pt">
              <v:path arrowok="t"/>
            </v:shape>
            <v:shape id="_x0000_s1260" style="position:absolute;left:11655;top:530;width:90;height:0" coordorigin="11655,530" coordsize="90,0" path="m11655,530r90,e" filled="f" strokeweight="3.1pt">
              <v:path arrowok="t"/>
            </v:shape>
            <v:shape id="_x0000_s1259" style="position:absolute;left:530;top:590;width:0;height:14665" coordorigin="530,590" coordsize="0,14665" path="m530,590r,14665e" filled="f" strokeweight="3.1pt">
              <v:path arrowok="t"/>
            </v:shape>
            <v:shape id="_x0000_s1258" style="position:absolute;left:583;top:575;width:0;height:14695" coordorigin="583,575" coordsize="0,14695" path="m583,575r,14695e" filled="f" strokeweight=".85pt">
              <v:path arrowok="t"/>
            </v:shape>
            <v:shape id="_x0000_s1257" style="position:absolute;left:11715;top:590;width:0;height:14665" coordorigin="11715,590" coordsize="0,14665" path="m11715,590r,14665e" filled="f" strokeweight="3.1pt">
              <v:path arrowok="t"/>
            </v:shape>
            <v:shape id="_x0000_s1256" style="position:absolute;left:11663;top:575;width:0;height:14695" coordorigin="11663,575" coordsize="0,14695" path="m11663,575r,14695e" filled="f" strokeweight=".85pt">
              <v:path arrowok="t"/>
            </v:shape>
            <v:shape id="_x0000_s1255" style="position:absolute;left:530;top:15255;width:0;height:90" coordorigin="530,15255" coordsize="0,90" path="m530,15255r,90e" filled="f" strokeweight="3.1pt">
              <v:path arrowok="t"/>
            </v:shape>
            <v:shape id="_x0000_s1254" style="position:absolute;left:500;top:15315;width:90;height:0" coordorigin="500,15315" coordsize="90,0" path="m500,15315r91,e" filled="f" strokeweight="3.1pt">
              <v:path arrowok="t"/>
            </v:shape>
            <v:shape id="_x0000_s1253" style="position:absolute;left:591;top:15315;width:11064;height:0" coordorigin="591,15315" coordsize="11064,0" path="m591,15315r11064,e" filled="f" strokeweight="3.1pt">
              <v:path arrowok="t"/>
            </v:shape>
            <v:shape id="_x0000_s1252" style="position:absolute;left:591;top:15263;width:11064;height:0" coordorigin="591,15263" coordsize="11064,0" path="m591,15263r11064,e" filled="f" strokeweight=".85pt">
              <v:path arrowok="t"/>
            </v:shape>
            <v:shape id="_x0000_s1251" style="position:absolute;left:11715;top:15255;width:0;height:90" coordorigin="11715,15255" coordsize="0,90" path="m11715,15255r,90e" filled="f" strokeweight="3.1pt">
              <v:path arrowok="t"/>
            </v:shape>
            <v:shape id="_x0000_s1250" style="position:absolute;left:11655;top:15315;width:90;height:0" coordorigin="11655,15315" coordsize="90,0" path="m11655,15315r90,e" filled="f" strokeweight="3.1pt">
              <v:path arrowok="t"/>
            </v:shape>
            <w10:wrap anchorx="page" anchory="page"/>
          </v:group>
        </w:pict>
      </w:r>
      <w:r w:rsidR="005924F6" w:rsidRPr="005924F6">
        <w:rPr>
          <w:sz w:val="28"/>
          <w:szCs w:val="28"/>
        </w:rPr>
        <w:t>DEPARTMENT OF COMPUTER SCIENCE &amp; INFORMATION TECHNOLOGY</w:t>
      </w:r>
    </w:p>
    <w:p w14:paraId="17141794" w14:textId="02BD7CA3" w:rsidR="005924F6" w:rsidRPr="005924F6" w:rsidRDefault="005924F6" w:rsidP="005924F6">
      <w:pPr>
        <w:spacing w:before="59" w:line="298" w:lineRule="auto"/>
        <w:ind w:left="993" w:right="639" w:hanging="993"/>
        <w:jc w:val="center"/>
        <w:rPr>
          <w:sz w:val="36"/>
          <w:szCs w:val="36"/>
        </w:rPr>
      </w:pPr>
      <w:r w:rsidRPr="005924F6">
        <w:rPr>
          <w:sz w:val="36"/>
          <w:szCs w:val="36"/>
        </w:rPr>
        <w:t>GURU GHASIDAS VISHWAVIDYALAYA, BILASPUR</w:t>
      </w:r>
    </w:p>
    <w:p w14:paraId="38BC215F" w14:textId="77777777" w:rsidR="006107A7" w:rsidRDefault="006107A7">
      <w:pPr>
        <w:spacing w:line="200" w:lineRule="exact"/>
      </w:pPr>
    </w:p>
    <w:p w14:paraId="24591261" w14:textId="77777777" w:rsidR="006107A7" w:rsidRDefault="006107A7">
      <w:pPr>
        <w:spacing w:before="3" w:line="200" w:lineRule="exact"/>
      </w:pPr>
    </w:p>
    <w:p w14:paraId="0822D70D" w14:textId="4CCDDCAF" w:rsidR="006107A7" w:rsidRDefault="00000000">
      <w:pPr>
        <w:spacing w:line="300" w:lineRule="exact"/>
        <w:ind w:left="680" w:right="1179"/>
        <w:jc w:val="center"/>
        <w:rPr>
          <w:sz w:val="28"/>
          <w:szCs w:val="28"/>
        </w:rPr>
      </w:pPr>
      <w:r>
        <w:rPr>
          <w:b/>
          <w:spacing w:val="2"/>
          <w:position w:val="-1"/>
          <w:sz w:val="28"/>
          <w:szCs w:val="28"/>
          <w:u w:val="thick" w:color="000000"/>
        </w:rPr>
        <w:t>G</w:t>
      </w:r>
      <w:r>
        <w:rPr>
          <w:b/>
          <w:spacing w:val="-2"/>
          <w:position w:val="-1"/>
          <w:sz w:val="28"/>
          <w:szCs w:val="28"/>
          <w:u w:val="thick" w:color="000000"/>
        </w:rPr>
        <w:t>U</w:t>
      </w:r>
      <w:r>
        <w:rPr>
          <w:b/>
          <w:spacing w:val="1"/>
          <w:position w:val="-1"/>
          <w:sz w:val="28"/>
          <w:szCs w:val="28"/>
          <w:u w:val="thick" w:color="000000"/>
        </w:rPr>
        <w:t>I</w:t>
      </w:r>
      <w:r>
        <w:rPr>
          <w:b/>
          <w:spacing w:val="3"/>
          <w:position w:val="-1"/>
          <w:sz w:val="28"/>
          <w:szCs w:val="28"/>
          <w:u w:val="thick" w:color="000000"/>
        </w:rPr>
        <w:t>D</w:t>
      </w:r>
      <w:r>
        <w:rPr>
          <w:b/>
          <w:spacing w:val="-2"/>
          <w:position w:val="-1"/>
          <w:sz w:val="28"/>
          <w:szCs w:val="28"/>
          <w:u w:val="thick" w:color="000000"/>
        </w:rPr>
        <w:t>EL</w:t>
      </w:r>
      <w:r>
        <w:rPr>
          <w:b/>
          <w:spacing w:val="1"/>
          <w:position w:val="-1"/>
          <w:sz w:val="28"/>
          <w:szCs w:val="28"/>
          <w:u w:val="thick" w:color="000000"/>
        </w:rPr>
        <w:t>I</w:t>
      </w:r>
      <w:r>
        <w:rPr>
          <w:b/>
          <w:spacing w:val="3"/>
          <w:position w:val="-1"/>
          <w:sz w:val="28"/>
          <w:szCs w:val="28"/>
          <w:u w:val="thick" w:color="000000"/>
        </w:rPr>
        <w:t>N</w:t>
      </w:r>
      <w:r>
        <w:rPr>
          <w:b/>
          <w:spacing w:val="-2"/>
          <w:position w:val="-1"/>
          <w:sz w:val="28"/>
          <w:szCs w:val="28"/>
          <w:u w:val="thick" w:color="000000"/>
        </w:rPr>
        <w:t>E</w:t>
      </w:r>
      <w:r>
        <w:rPr>
          <w:b/>
          <w:position w:val="-1"/>
          <w:sz w:val="28"/>
          <w:szCs w:val="28"/>
          <w:u w:val="thick" w:color="000000"/>
        </w:rPr>
        <w:t xml:space="preserve">S </w:t>
      </w:r>
      <w:r>
        <w:rPr>
          <w:b/>
          <w:spacing w:val="1"/>
          <w:position w:val="-1"/>
          <w:sz w:val="28"/>
          <w:szCs w:val="28"/>
          <w:u w:val="thick" w:color="000000"/>
        </w:rPr>
        <w:t>O</w:t>
      </w:r>
      <w:r>
        <w:rPr>
          <w:b/>
          <w:position w:val="-1"/>
          <w:sz w:val="28"/>
          <w:szCs w:val="28"/>
          <w:u w:val="thick" w:color="000000"/>
        </w:rPr>
        <w:t>F</w:t>
      </w:r>
      <w:r>
        <w:rPr>
          <w:b/>
          <w:spacing w:val="-1"/>
          <w:position w:val="-1"/>
          <w:sz w:val="28"/>
          <w:szCs w:val="28"/>
          <w:u w:val="thick" w:color="000000"/>
        </w:rPr>
        <w:t xml:space="preserve"> </w:t>
      </w:r>
      <w:r>
        <w:rPr>
          <w:b/>
          <w:position w:val="-1"/>
          <w:sz w:val="28"/>
          <w:szCs w:val="28"/>
          <w:u w:val="thick" w:color="000000"/>
        </w:rPr>
        <w:t>M</w:t>
      </w:r>
      <w:r>
        <w:rPr>
          <w:b/>
          <w:spacing w:val="-1"/>
          <w:position w:val="-1"/>
          <w:sz w:val="28"/>
          <w:szCs w:val="28"/>
          <w:u w:val="thick" w:color="000000"/>
        </w:rPr>
        <w:t>A</w:t>
      </w:r>
      <w:r>
        <w:rPr>
          <w:b/>
          <w:position w:val="-1"/>
          <w:sz w:val="28"/>
          <w:szCs w:val="28"/>
          <w:u w:val="thick" w:color="000000"/>
        </w:rPr>
        <w:t>J</w:t>
      </w:r>
      <w:r>
        <w:rPr>
          <w:b/>
          <w:spacing w:val="2"/>
          <w:position w:val="-1"/>
          <w:sz w:val="28"/>
          <w:szCs w:val="28"/>
          <w:u w:val="thick" w:color="000000"/>
        </w:rPr>
        <w:t>O</w:t>
      </w:r>
      <w:r>
        <w:rPr>
          <w:b/>
          <w:position w:val="-1"/>
          <w:sz w:val="28"/>
          <w:szCs w:val="28"/>
          <w:u w:val="thick" w:color="000000"/>
        </w:rPr>
        <w:t>R</w:t>
      </w:r>
      <w:r>
        <w:rPr>
          <w:b/>
          <w:spacing w:val="-2"/>
          <w:position w:val="-1"/>
          <w:sz w:val="28"/>
          <w:szCs w:val="28"/>
          <w:u w:val="thick" w:color="000000"/>
        </w:rPr>
        <w:t xml:space="preserve"> </w:t>
      </w:r>
      <w:r>
        <w:rPr>
          <w:b/>
          <w:spacing w:val="-1"/>
          <w:position w:val="-1"/>
          <w:sz w:val="28"/>
          <w:szCs w:val="28"/>
          <w:u w:val="thick" w:color="000000"/>
        </w:rPr>
        <w:t>P</w:t>
      </w:r>
      <w:r>
        <w:rPr>
          <w:b/>
          <w:spacing w:val="-2"/>
          <w:position w:val="-1"/>
          <w:sz w:val="28"/>
          <w:szCs w:val="28"/>
          <w:u w:val="thick" w:color="000000"/>
        </w:rPr>
        <w:t>R</w:t>
      </w:r>
      <w:r>
        <w:rPr>
          <w:b/>
          <w:spacing w:val="2"/>
          <w:position w:val="-1"/>
          <w:sz w:val="28"/>
          <w:szCs w:val="28"/>
          <w:u w:val="thick" w:color="000000"/>
        </w:rPr>
        <w:t>O</w:t>
      </w:r>
      <w:r>
        <w:rPr>
          <w:b/>
          <w:position w:val="-1"/>
          <w:sz w:val="28"/>
          <w:szCs w:val="28"/>
          <w:u w:val="thick" w:color="000000"/>
        </w:rPr>
        <w:t>J</w:t>
      </w:r>
      <w:r>
        <w:rPr>
          <w:b/>
          <w:spacing w:val="3"/>
          <w:position w:val="-1"/>
          <w:sz w:val="28"/>
          <w:szCs w:val="28"/>
          <w:u w:val="thick" w:color="000000"/>
        </w:rPr>
        <w:t>EC</w:t>
      </w:r>
      <w:r>
        <w:rPr>
          <w:b/>
          <w:position w:val="-1"/>
          <w:sz w:val="28"/>
          <w:szCs w:val="28"/>
          <w:u w:val="thick" w:color="000000"/>
        </w:rPr>
        <w:t>T</w:t>
      </w:r>
      <w:r>
        <w:rPr>
          <w:b/>
          <w:spacing w:val="-2"/>
          <w:position w:val="-1"/>
          <w:sz w:val="28"/>
          <w:szCs w:val="28"/>
          <w:u w:val="thick" w:color="000000"/>
        </w:rPr>
        <w:t xml:space="preserve"> </w:t>
      </w:r>
      <w:r>
        <w:rPr>
          <w:b/>
          <w:position w:val="-1"/>
          <w:sz w:val="28"/>
          <w:szCs w:val="28"/>
          <w:u w:val="thick" w:color="000000"/>
        </w:rPr>
        <w:t>S</w:t>
      </w:r>
      <w:r>
        <w:rPr>
          <w:b/>
          <w:spacing w:val="3"/>
          <w:position w:val="-1"/>
          <w:sz w:val="28"/>
          <w:szCs w:val="28"/>
          <w:u w:val="thick" w:color="000000"/>
        </w:rPr>
        <w:t>U</w:t>
      </w:r>
      <w:r>
        <w:rPr>
          <w:b/>
          <w:spacing w:val="-2"/>
          <w:position w:val="-1"/>
          <w:sz w:val="28"/>
          <w:szCs w:val="28"/>
          <w:u w:val="thick" w:color="000000"/>
        </w:rPr>
        <w:t>B</w:t>
      </w:r>
      <w:r>
        <w:rPr>
          <w:b/>
          <w:position w:val="-1"/>
          <w:sz w:val="28"/>
          <w:szCs w:val="28"/>
          <w:u w:val="thick" w:color="000000"/>
        </w:rPr>
        <w:t>M</w:t>
      </w:r>
      <w:r>
        <w:rPr>
          <w:b/>
          <w:spacing w:val="1"/>
          <w:position w:val="-1"/>
          <w:sz w:val="28"/>
          <w:szCs w:val="28"/>
          <w:u w:val="thick" w:color="000000"/>
        </w:rPr>
        <w:t>I</w:t>
      </w:r>
      <w:r>
        <w:rPr>
          <w:b/>
          <w:position w:val="-1"/>
          <w:sz w:val="28"/>
          <w:szCs w:val="28"/>
          <w:u w:val="thick" w:color="000000"/>
        </w:rPr>
        <w:t>S</w:t>
      </w:r>
      <w:r>
        <w:rPr>
          <w:b/>
          <w:spacing w:val="-1"/>
          <w:position w:val="-1"/>
          <w:sz w:val="28"/>
          <w:szCs w:val="28"/>
          <w:u w:val="thick" w:color="000000"/>
        </w:rPr>
        <w:t>S</w:t>
      </w:r>
      <w:r>
        <w:rPr>
          <w:b/>
          <w:spacing w:val="1"/>
          <w:position w:val="-1"/>
          <w:sz w:val="28"/>
          <w:szCs w:val="28"/>
          <w:u w:val="thick" w:color="000000"/>
        </w:rPr>
        <w:t>I</w:t>
      </w:r>
      <w:r>
        <w:rPr>
          <w:b/>
          <w:spacing w:val="2"/>
          <w:position w:val="-1"/>
          <w:sz w:val="28"/>
          <w:szCs w:val="28"/>
          <w:u w:val="thick" w:color="000000"/>
        </w:rPr>
        <w:t>O</w:t>
      </w:r>
      <w:r>
        <w:rPr>
          <w:b/>
          <w:position w:val="-1"/>
          <w:sz w:val="28"/>
          <w:szCs w:val="28"/>
          <w:u w:val="thick" w:color="000000"/>
        </w:rPr>
        <w:t>N</w:t>
      </w:r>
    </w:p>
    <w:p w14:paraId="3BA0CFF6" w14:textId="77777777" w:rsidR="006107A7" w:rsidRDefault="006107A7">
      <w:pPr>
        <w:spacing w:before="4" w:line="100" w:lineRule="exact"/>
        <w:rPr>
          <w:sz w:val="10"/>
          <w:szCs w:val="10"/>
        </w:rPr>
      </w:pPr>
    </w:p>
    <w:p w14:paraId="6DE21884" w14:textId="77777777" w:rsidR="006107A7" w:rsidRDefault="006107A7">
      <w:pPr>
        <w:spacing w:before="14" w:line="260" w:lineRule="exact"/>
        <w:rPr>
          <w:sz w:val="26"/>
          <w:szCs w:val="26"/>
        </w:rPr>
      </w:pPr>
    </w:p>
    <w:p w14:paraId="15D38122" w14:textId="77777777" w:rsidR="006107A7" w:rsidRDefault="00000000">
      <w:pPr>
        <w:spacing w:before="24"/>
        <w:ind w:left="201"/>
        <w:rPr>
          <w:sz w:val="28"/>
          <w:szCs w:val="28"/>
        </w:rPr>
      </w:pPr>
      <w:r>
        <w:rPr>
          <w:b/>
          <w:spacing w:val="2"/>
          <w:sz w:val="28"/>
          <w:szCs w:val="28"/>
        </w:rPr>
        <w:t>G</w:t>
      </w:r>
      <w:r>
        <w:rPr>
          <w:b/>
          <w:spacing w:val="-2"/>
          <w:sz w:val="28"/>
          <w:szCs w:val="28"/>
        </w:rPr>
        <w:t>ENE</w:t>
      </w:r>
      <w:r>
        <w:rPr>
          <w:b/>
          <w:spacing w:val="3"/>
          <w:sz w:val="28"/>
          <w:szCs w:val="28"/>
        </w:rPr>
        <w:t>R</w:t>
      </w:r>
      <w:r>
        <w:rPr>
          <w:b/>
          <w:spacing w:val="-2"/>
          <w:sz w:val="28"/>
          <w:szCs w:val="28"/>
        </w:rPr>
        <w:t>A</w:t>
      </w:r>
      <w:r>
        <w:rPr>
          <w:b/>
          <w:sz w:val="28"/>
          <w:szCs w:val="28"/>
        </w:rPr>
        <w:t>L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pacing w:val="2"/>
          <w:sz w:val="28"/>
          <w:szCs w:val="28"/>
        </w:rPr>
        <w:t>G</w:t>
      </w:r>
      <w:r>
        <w:rPr>
          <w:b/>
          <w:spacing w:val="-2"/>
          <w:sz w:val="28"/>
          <w:szCs w:val="28"/>
        </w:rPr>
        <w:t>U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3"/>
          <w:sz w:val="28"/>
          <w:szCs w:val="28"/>
        </w:rPr>
        <w:t>D</w:t>
      </w:r>
      <w:r>
        <w:rPr>
          <w:b/>
          <w:spacing w:val="-2"/>
          <w:sz w:val="28"/>
          <w:szCs w:val="28"/>
        </w:rPr>
        <w:t>EL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N</w:t>
      </w:r>
      <w:r>
        <w:rPr>
          <w:b/>
          <w:spacing w:val="3"/>
          <w:sz w:val="28"/>
          <w:szCs w:val="28"/>
        </w:rPr>
        <w:t>E</w:t>
      </w:r>
      <w:r>
        <w:rPr>
          <w:b/>
          <w:sz w:val="28"/>
          <w:szCs w:val="28"/>
        </w:rPr>
        <w:t xml:space="preserve">S </w:t>
      </w:r>
      <w:r>
        <w:rPr>
          <w:b/>
          <w:spacing w:val="-2"/>
          <w:sz w:val="28"/>
          <w:szCs w:val="28"/>
        </w:rPr>
        <w:t>FR</w:t>
      </w:r>
      <w:r>
        <w:rPr>
          <w:b/>
          <w:spacing w:val="2"/>
          <w:sz w:val="28"/>
          <w:szCs w:val="28"/>
        </w:rPr>
        <w:t>O</w:t>
      </w:r>
      <w:r>
        <w:rPr>
          <w:b/>
          <w:sz w:val="28"/>
          <w:szCs w:val="28"/>
        </w:rPr>
        <w:t xml:space="preserve">M </w:t>
      </w:r>
      <w:r>
        <w:rPr>
          <w:b/>
          <w:spacing w:val="-1"/>
          <w:sz w:val="28"/>
          <w:szCs w:val="28"/>
        </w:rPr>
        <w:t>T</w:t>
      </w:r>
      <w:r>
        <w:rPr>
          <w:b/>
          <w:spacing w:val="2"/>
          <w:sz w:val="28"/>
          <w:szCs w:val="28"/>
        </w:rPr>
        <w:t>H</w:t>
      </w:r>
      <w:r>
        <w:rPr>
          <w:b/>
          <w:sz w:val="28"/>
          <w:szCs w:val="28"/>
        </w:rPr>
        <w:t>E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pacing w:val="3"/>
          <w:sz w:val="28"/>
          <w:szCs w:val="28"/>
        </w:rPr>
        <w:t>D</w:t>
      </w:r>
      <w:r>
        <w:rPr>
          <w:b/>
          <w:spacing w:val="-2"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P</w:t>
      </w:r>
      <w:r>
        <w:rPr>
          <w:b/>
          <w:spacing w:val="-2"/>
          <w:sz w:val="28"/>
          <w:szCs w:val="28"/>
        </w:rPr>
        <w:t>A</w:t>
      </w:r>
      <w:r>
        <w:rPr>
          <w:b/>
          <w:spacing w:val="3"/>
          <w:sz w:val="28"/>
          <w:szCs w:val="28"/>
        </w:rPr>
        <w:t>R</w:t>
      </w:r>
      <w:r>
        <w:rPr>
          <w:b/>
          <w:spacing w:val="-2"/>
          <w:sz w:val="28"/>
          <w:szCs w:val="28"/>
        </w:rPr>
        <w:t>T</w:t>
      </w:r>
      <w:r>
        <w:rPr>
          <w:b/>
          <w:sz w:val="28"/>
          <w:szCs w:val="28"/>
        </w:rPr>
        <w:t>M</w:t>
      </w:r>
      <w:r>
        <w:rPr>
          <w:b/>
          <w:spacing w:val="-1"/>
          <w:sz w:val="28"/>
          <w:szCs w:val="28"/>
        </w:rPr>
        <w:t>E</w:t>
      </w:r>
      <w:r>
        <w:rPr>
          <w:b/>
          <w:spacing w:val="3"/>
          <w:sz w:val="28"/>
          <w:szCs w:val="28"/>
        </w:rPr>
        <w:t>N</w:t>
      </w:r>
      <w:r>
        <w:rPr>
          <w:b/>
          <w:sz w:val="28"/>
          <w:szCs w:val="28"/>
        </w:rPr>
        <w:t>T</w:t>
      </w:r>
    </w:p>
    <w:p w14:paraId="6E0DAE85" w14:textId="77777777" w:rsidR="006107A7" w:rsidRDefault="006107A7">
      <w:pPr>
        <w:spacing w:before="14" w:line="240" w:lineRule="exact"/>
        <w:rPr>
          <w:sz w:val="24"/>
          <w:szCs w:val="24"/>
        </w:rPr>
      </w:pPr>
    </w:p>
    <w:p w14:paraId="1DED14DC" w14:textId="77777777" w:rsidR="006107A7" w:rsidRDefault="00000000">
      <w:pPr>
        <w:spacing w:line="360" w:lineRule="auto"/>
        <w:ind w:left="561" w:right="993" w:hanging="360"/>
        <w:rPr>
          <w:sz w:val="22"/>
          <w:szCs w:val="22"/>
        </w:rPr>
      </w:pPr>
      <w:r>
        <w:rPr>
          <w:sz w:val="22"/>
          <w:szCs w:val="22"/>
        </w:rPr>
        <w:t xml:space="preserve">1.  </w:t>
      </w:r>
      <w:r>
        <w:rPr>
          <w:spacing w:val="3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ud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qu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re</w:t>
      </w:r>
      <w:r>
        <w:rPr>
          <w:sz w:val="22"/>
          <w:szCs w:val="22"/>
        </w:rPr>
        <w:t xml:space="preserve">d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a</w:t>
      </w:r>
      <w:r>
        <w:rPr>
          <w:spacing w:val="-5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up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v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du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j</w:t>
      </w:r>
      <w:r>
        <w:rPr>
          <w:spacing w:val="2"/>
          <w:sz w:val="22"/>
          <w:szCs w:val="22"/>
        </w:rPr>
        <w:t>ec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i</w:t>
      </w:r>
      <w:r>
        <w:rPr>
          <w:sz w:val="22"/>
          <w:szCs w:val="22"/>
        </w:rPr>
        <w:t xml:space="preserve">n 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6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/</w:t>
      </w:r>
      <w:r>
        <w:rPr>
          <w:spacing w:val="1"/>
          <w:sz w:val="22"/>
          <w:szCs w:val="22"/>
        </w:rPr>
        <w:t>O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g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r>
        <w:rPr>
          <w:spacing w:val="-3"/>
          <w:sz w:val="22"/>
          <w:szCs w:val="22"/>
        </w:rPr>
        <w:t>z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ti</w:t>
      </w:r>
      <w:r>
        <w:rPr>
          <w:sz w:val="22"/>
          <w:szCs w:val="22"/>
        </w:rPr>
        <w:t>ons</w:t>
      </w:r>
      <w:r>
        <w:rPr>
          <w:spacing w:val="-2"/>
          <w:sz w:val="22"/>
          <w:szCs w:val="22"/>
        </w:rPr>
        <w:t>/P</w:t>
      </w:r>
      <w:r>
        <w:rPr>
          <w:spacing w:val="2"/>
          <w:sz w:val="22"/>
          <w:szCs w:val="22"/>
        </w:rPr>
        <w:t>S</w:t>
      </w:r>
      <w:r>
        <w:rPr>
          <w:spacing w:val="1"/>
          <w:sz w:val="22"/>
          <w:szCs w:val="22"/>
        </w:rPr>
        <w:t>U</w:t>
      </w:r>
      <w:r>
        <w:rPr>
          <w:spacing w:val="-1"/>
          <w:sz w:val="22"/>
          <w:szCs w:val="22"/>
        </w:rPr>
        <w:t>/</w:t>
      </w:r>
      <w:r>
        <w:rPr>
          <w:spacing w:val="-4"/>
          <w:sz w:val="22"/>
          <w:szCs w:val="22"/>
        </w:rPr>
        <w:t>G</w:t>
      </w:r>
      <w:r>
        <w:rPr>
          <w:sz w:val="22"/>
          <w:szCs w:val="22"/>
        </w:rPr>
        <w:t>ov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. E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 xml:space="preserve"> C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l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ou</w:t>
      </w:r>
      <w:r>
        <w:rPr>
          <w:spacing w:val="2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 </w:t>
      </w:r>
      <w:r>
        <w:rPr>
          <w:spacing w:val="2"/>
          <w:sz w:val="22"/>
          <w:szCs w:val="22"/>
        </w:rPr>
        <w:t>Se</w:t>
      </w:r>
      <w:r>
        <w:rPr>
          <w:spacing w:val="-1"/>
          <w:sz w:val="22"/>
          <w:szCs w:val="22"/>
        </w:rPr>
        <w:t>m</w:t>
      </w:r>
      <w:r>
        <w:rPr>
          <w:spacing w:val="1"/>
          <w:sz w:val="22"/>
          <w:szCs w:val="22"/>
        </w:rPr>
        <w:t>.</w:t>
      </w:r>
      <w:r>
        <w:rPr>
          <w:sz w:val="22"/>
          <w:szCs w:val="22"/>
        </w:rPr>
        <w:t>, o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mi</w:t>
      </w:r>
      <w:r>
        <w:rPr>
          <w:sz w:val="22"/>
          <w:szCs w:val="22"/>
        </w:rPr>
        <w:t>ni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j</w:t>
      </w:r>
      <w:r>
        <w:rPr>
          <w:spacing w:val="-3"/>
          <w:sz w:val="22"/>
          <w:szCs w:val="22"/>
        </w:rPr>
        <w:t>e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ts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r</w:t>
      </w:r>
      <w:r>
        <w:rPr>
          <w:spacing w:val="-3"/>
          <w:sz w:val="22"/>
          <w:szCs w:val="22"/>
        </w:rPr>
        <w:t>e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 xml:space="preserve">dy 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a</w:t>
      </w:r>
      <w:r>
        <w:rPr>
          <w:spacing w:val="-5"/>
          <w:sz w:val="22"/>
          <w:szCs w:val="22"/>
        </w:rPr>
        <w:t>k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up du</w:t>
      </w:r>
      <w:r>
        <w:rPr>
          <w:spacing w:val="2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 p</w:t>
      </w:r>
      <w:r>
        <w:rPr>
          <w:spacing w:val="2"/>
          <w:sz w:val="22"/>
          <w:szCs w:val="22"/>
        </w:rPr>
        <w:t>re</w:t>
      </w:r>
      <w:r>
        <w:rPr>
          <w:sz w:val="22"/>
          <w:szCs w:val="22"/>
        </w:rPr>
        <w:t>v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ous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t</w:t>
      </w:r>
      <w:r>
        <w:rPr>
          <w:spacing w:val="-3"/>
          <w:sz w:val="22"/>
          <w:szCs w:val="22"/>
        </w:rPr>
        <w:t>e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s.</w:t>
      </w:r>
    </w:p>
    <w:p w14:paraId="2B460F2B" w14:textId="77777777" w:rsidR="006107A7" w:rsidRDefault="00000000">
      <w:pPr>
        <w:spacing w:line="240" w:lineRule="exact"/>
        <w:ind w:left="201"/>
        <w:rPr>
          <w:sz w:val="22"/>
          <w:szCs w:val="22"/>
        </w:rPr>
      </w:pPr>
      <w:r>
        <w:rPr>
          <w:sz w:val="22"/>
          <w:szCs w:val="22"/>
        </w:rPr>
        <w:t xml:space="preserve">2.  </w:t>
      </w:r>
      <w:r>
        <w:rPr>
          <w:spacing w:val="3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j</w:t>
      </w:r>
      <w:r>
        <w:rPr>
          <w:spacing w:val="2"/>
          <w:sz w:val="22"/>
          <w:szCs w:val="22"/>
        </w:rPr>
        <w:t>ec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shou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d be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r</w:t>
      </w:r>
      <w:r>
        <w:rPr>
          <w:spacing w:val="2"/>
          <w:sz w:val="22"/>
          <w:szCs w:val="22"/>
        </w:rPr>
        <w:t>ea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tim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k,</w:t>
      </w:r>
      <w:r>
        <w:rPr>
          <w:spacing w:val="-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l</w:t>
      </w:r>
      <w:r>
        <w:rPr>
          <w:spacing w:val="2"/>
          <w:sz w:val="22"/>
          <w:szCs w:val="22"/>
        </w:rPr>
        <w:t>ea</w:t>
      </w:r>
      <w:r>
        <w:rPr>
          <w:sz w:val="22"/>
          <w:szCs w:val="22"/>
        </w:rPr>
        <w:t>st of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3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hs </w:t>
      </w:r>
      <w:r>
        <w:rPr>
          <w:spacing w:val="-5"/>
          <w:sz w:val="22"/>
          <w:szCs w:val="22"/>
        </w:rPr>
        <w:t>d</w:t>
      </w:r>
      <w:r>
        <w:rPr>
          <w:sz w:val="22"/>
          <w:szCs w:val="22"/>
        </w:rPr>
        <w:t>u</w:t>
      </w:r>
      <w:r>
        <w:rPr>
          <w:spacing w:val="2"/>
          <w:sz w:val="22"/>
          <w:szCs w:val="22"/>
        </w:rPr>
        <w:t>ra</w:t>
      </w:r>
      <w:r>
        <w:rPr>
          <w:spacing w:val="-1"/>
          <w:sz w:val="22"/>
          <w:szCs w:val="22"/>
        </w:rPr>
        <w:t>ti</w:t>
      </w:r>
      <w:r>
        <w:rPr>
          <w:sz w:val="22"/>
          <w:szCs w:val="22"/>
        </w:rPr>
        <w:t>on.</w:t>
      </w:r>
    </w:p>
    <w:p w14:paraId="39C0B6E5" w14:textId="77777777" w:rsidR="006107A7" w:rsidRDefault="006107A7">
      <w:pPr>
        <w:spacing w:before="7" w:line="120" w:lineRule="exact"/>
        <w:rPr>
          <w:sz w:val="12"/>
          <w:szCs w:val="12"/>
        </w:rPr>
      </w:pPr>
    </w:p>
    <w:p w14:paraId="3135339A" w14:textId="77777777" w:rsidR="006107A7" w:rsidRDefault="00000000">
      <w:pPr>
        <w:ind w:left="201"/>
        <w:rPr>
          <w:sz w:val="22"/>
          <w:szCs w:val="22"/>
        </w:rPr>
      </w:pPr>
      <w:r>
        <w:rPr>
          <w:sz w:val="22"/>
          <w:szCs w:val="22"/>
        </w:rPr>
        <w:t xml:space="preserve">3.  </w:t>
      </w:r>
      <w:r>
        <w:rPr>
          <w:spacing w:val="3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j</w:t>
      </w:r>
      <w:r>
        <w:rPr>
          <w:spacing w:val="2"/>
          <w:sz w:val="22"/>
          <w:szCs w:val="22"/>
        </w:rPr>
        <w:t>ec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 xml:space="preserve">k </w:t>
      </w:r>
      <w:r>
        <w:rPr>
          <w:spacing w:val="-1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 xml:space="preserve">y </w:t>
      </w:r>
      <w:r>
        <w:rPr>
          <w:spacing w:val="-5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a</w:t>
      </w:r>
      <w:r>
        <w:rPr>
          <w:sz w:val="22"/>
          <w:szCs w:val="22"/>
        </w:rPr>
        <w:t>pp</w:t>
      </w:r>
      <w:r>
        <w:rPr>
          <w:spacing w:val="-1"/>
          <w:sz w:val="22"/>
          <w:szCs w:val="22"/>
        </w:rPr>
        <w:t>li</w:t>
      </w:r>
      <w:r>
        <w:rPr>
          <w:spacing w:val="-3"/>
          <w:sz w:val="22"/>
          <w:szCs w:val="22"/>
        </w:rPr>
        <w:t>c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ti</w:t>
      </w:r>
      <w:r>
        <w:rPr>
          <w:sz w:val="22"/>
          <w:szCs w:val="22"/>
        </w:rPr>
        <w:t>on o</w:t>
      </w:r>
      <w:r>
        <w:rPr>
          <w:spacing w:val="2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 or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re</w:t>
      </w:r>
      <w:r>
        <w:rPr>
          <w:spacing w:val="-5"/>
          <w:sz w:val="22"/>
          <w:szCs w:val="22"/>
        </w:rPr>
        <w:t>s</w:t>
      </w:r>
      <w:r>
        <w:rPr>
          <w:spacing w:val="2"/>
          <w:sz w:val="22"/>
          <w:szCs w:val="22"/>
        </w:rPr>
        <w:t>ea</w:t>
      </w:r>
      <w:r>
        <w:rPr>
          <w:spacing w:val="-3"/>
          <w:sz w:val="22"/>
          <w:szCs w:val="22"/>
        </w:rPr>
        <w:t>r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h o</w:t>
      </w:r>
      <w:r>
        <w:rPr>
          <w:spacing w:val="2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 xml:space="preserve">d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 p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>d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’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ere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.</w:t>
      </w:r>
    </w:p>
    <w:p w14:paraId="61096E90" w14:textId="77777777" w:rsidR="006107A7" w:rsidRDefault="006107A7">
      <w:pPr>
        <w:spacing w:before="7" w:line="120" w:lineRule="exact"/>
        <w:rPr>
          <w:sz w:val="12"/>
          <w:szCs w:val="12"/>
        </w:rPr>
      </w:pPr>
    </w:p>
    <w:p w14:paraId="41E37F6D" w14:textId="77777777" w:rsidR="006107A7" w:rsidRDefault="00000000">
      <w:pPr>
        <w:spacing w:line="360" w:lineRule="auto"/>
        <w:ind w:left="561" w:right="909" w:hanging="360"/>
        <w:rPr>
          <w:sz w:val="22"/>
          <w:szCs w:val="22"/>
        </w:rPr>
      </w:pPr>
      <w:r>
        <w:rPr>
          <w:sz w:val="22"/>
          <w:szCs w:val="22"/>
        </w:rPr>
        <w:t xml:space="preserve">4.  </w:t>
      </w:r>
      <w:r>
        <w:rPr>
          <w:spacing w:val="3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ud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s und</w:t>
      </w:r>
      <w:r>
        <w:rPr>
          <w:spacing w:val="2"/>
          <w:sz w:val="22"/>
          <w:szCs w:val="22"/>
        </w:rPr>
        <w:t>er</w:t>
      </w:r>
      <w:r>
        <w:rPr>
          <w:sz w:val="22"/>
          <w:szCs w:val="22"/>
        </w:rPr>
        <w:t>go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f</w:t>
      </w:r>
      <w:r>
        <w:rPr>
          <w:sz w:val="22"/>
          <w:szCs w:val="22"/>
        </w:rPr>
        <w:t>or</w:t>
      </w:r>
      <w:r>
        <w:rPr>
          <w:spacing w:val="2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p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j</w:t>
      </w:r>
      <w:r>
        <w:rPr>
          <w:spacing w:val="2"/>
          <w:sz w:val="22"/>
          <w:szCs w:val="22"/>
        </w:rPr>
        <w:t>ec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h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ve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 s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 xml:space="preserve">nd </w:t>
      </w:r>
      <w:r>
        <w:rPr>
          <w:spacing w:val="-1"/>
          <w:sz w:val="22"/>
          <w:szCs w:val="22"/>
        </w:rPr>
        <w:t>t</w:t>
      </w:r>
      <w:r>
        <w:rPr>
          <w:spacing w:val="-5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c</w:t>
      </w:r>
      <w:r>
        <w:rPr>
          <w:sz w:val="22"/>
          <w:szCs w:val="22"/>
        </w:rPr>
        <w:t>on</w:t>
      </w:r>
      <w:r>
        <w:rPr>
          <w:spacing w:val="2"/>
          <w:sz w:val="22"/>
          <w:szCs w:val="22"/>
        </w:rPr>
        <w:t>f</w:t>
      </w:r>
      <w:r>
        <w:rPr>
          <w:spacing w:val="-6"/>
          <w:sz w:val="22"/>
          <w:szCs w:val="22"/>
        </w:rPr>
        <w:t>i</w:t>
      </w:r>
      <w:r>
        <w:rPr>
          <w:spacing w:val="2"/>
          <w:sz w:val="22"/>
          <w:szCs w:val="22"/>
        </w:rPr>
        <w:t>r</w:t>
      </w:r>
      <w:r>
        <w:rPr>
          <w:spacing w:val="-1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pacing w:val="-6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tt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 xml:space="preserve"> fr</w:t>
      </w:r>
      <w:r>
        <w:rPr>
          <w:sz w:val="22"/>
          <w:szCs w:val="22"/>
        </w:rPr>
        <w:t>om</w:t>
      </w:r>
      <w:r>
        <w:rPr>
          <w:spacing w:val="-1"/>
          <w:sz w:val="22"/>
          <w:szCs w:val="22"/>
        </w:rPr>
        <w:t xml:space="preserve"> t</w:t>
      </w:r>
      <w:r>
        <w:rPr>
          <w:sz w:val="22"/>
          <w:szCs w:val="22"/>
        </w:rPr>
        <w:t>he</w:t>
      </w:r>
      <w:r>
        <w:rPr>
          <w:spacing w:val="-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 xml:space="preserve">ny </w:t>
      </w:r>
      <w:r>
        <w:rPr>
          <w:spacing w:val="1"/>
          <w:sz w:val="22"/>
          <w:szCs w:val="22"/>
        </w:rPr>
        <w:t>w</w:t>
      </w:r>
      <w:r>
        <w:rPr>
          <w:spacing w:val="-1"/>
          <w:sz w:val="22"/>
          <w:szCs w:val="22"/>
        </w:rPr>
        <w:t>it</w:t>
      </w:r>
      <w:r>
        <w:rPr>
          <w:sz w:val="22"/>
          <w:szCs w:val="22"/>
        </w:rPr>
        <w:t>h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 30 d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ys of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j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ng. </w:t>
      </w:r>
      <w:r>
        <w:rPr>
          <w:spacing w:val="1"/>
          <w:sz w:val="22"/>
          <w:szCs w:val="22"/>
        </w:rPr>
        <w:t>Th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tt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shou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 xml:space="preserve">d 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ons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st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"/>
          <w:sz w:val="22"/>
          <w:szCs w:val="22"/>
        </w:rPr>
        <w:t xml:space="preserve"> f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ll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w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r</w:t>
      </w:r>
      <w:r>
        <w:rPr>
          <w:spacing w:val="-1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pacing w:val="-6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on: -</w:t>
      </w:r>
    </w:p>
    <w:p w14:paraId="4F9C4EC4" w14:textId="77777777" w:rsidR="006107A7" w:rsidRDefault="00000000">
      <w:pPr>
        <w:spacing w:before="4" w:line="360" w:lineRule="auto"/>
        <w:ind w:left="921" w:right="6981"/>
        <w:rPr>
          <w:sz w:val="22"/>
          <w:szCs w:val="22"/>
        </w:rPr>
      </w:pP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ny n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 xml:space="preserve">, </w:t>
      </w:r>
      <w:r>
        <w:rPr>
          <w:spacing w:val="-4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/</w:t>
      </w:r>
      <w:r>
        <w:rPr>
          <w:spacing w:val="2"/>
          <w:sz w:val="22"/>
          <w:szCs w:val="22"/>
        </w:rPr>
        <w:t>S</w:t>
      </w:r>
      <w:r>
        <w:rPr>
          <w:sz w:val="22"/>
          <w:szCs w:val="22"/>
        </w:rPr>
        <w:t>up</w:t>
      </w:r>
      <w:r>
        <w:rPr>
          <w:spacing w:val="2"/>
          <w:sz w:val="22"/>
          <w:szCs w:val="22"/>
        </w:rPr>
        <w:t>er</w:t>
      </w:r>
      <w:r>
        <w:rPr>
          <w:sz w:val="22"/>
          <w:szCs w:val="22"/>
        </w:rPr>
        <w:t>v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sor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(</w:t>
      </w:r>
      <w:r>
        <w:rPr>
          <w:sz w:val="22"/>
          <w:szCs w:val="22"/>
        </w:rPr>
        <w:t>s)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N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P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j</w:t>
      </w:r>
      <w:r>
        <w:rPr>
          <w:spacing w:val="2"/>
          <w:sz w:val="22"/>
          <w:szCs w:val="22"/>
        </w:rPr>
        <w:t>ec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Ti</w:t>
      </w:r>
      <w:r>
        <w:rPr>
          <w:spacing w:val="-2"/>
          <w:sz w:val="22"/>
          <w:szCs w:val="22"/>
        </w:rPr>
        <w:t>t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,</w:t>
      </w:r>
    </w:p>
    <w:p w14:paraId="3A868AB2" w14:textId="77777777" w:rsidR="006107A7" w:rsidRDefault="00000000">
      <w:pPr>
        <w:spacing w:before="4" w:line="360" w:lineRule="auto"/>
        <w:ind w:left="921" w:right="7771"/>
        <w:rPr>
          <w:sz w:val="22"/>
          <w:szCs w:val="22"/>
        </w:rPr>
      </w:pPr>
      <w:r>
        <w:rPr>
          <w:spacing w:val="-2"/>
          <w:sz w:val="22"/>
          <w:szCs w:val="22"/>
        </w:rPr>
        <w:t>P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j</w:t>
      </w:r>
      <w:r>
        <w:rPr>
          <w:spacing w:val="2"/>
          <w:sz w:val="22"/>
          <w:szCs w:val="22"/>
        </w:rPr>
        <w:t>ec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t</w:t>
      </w:r>
      <w:r>
        <w:rPr>
          <w:spacing w:val="2"/>
          <w:sz w:val="22"/>
          <w:szCs w:val="22"/>
        </w:rPr>
        <w:t>ar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u</w:t>
      </w:r>
      <w:r>
        <w:rPr>
          <w:spacing w:val="2"/>
          <w:sz w:val="22"/>
          <w:szCs w:val="22"/>
        </w:rPr>
        <w:t>ra</w:t>
      </w:r>
      <w:r>
        <w:rPr>
          <w:spacing w:val="-1"/>
          <w:sz w:val="22"/>
          <w:szCs w:val="22"/>
        </w:rPr>
        <w:t>ti</w:t>
      </w:r>
      <w:r>
        <w:rPr>
          <w:sz w:val="22"/>
          <w:szCs w:val="22"/>
        </w:rPr>
        <w:t>on of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6"/>
          <w:sz w:val="22"/>
          <w:szCs w:val="22"/>
        </w:rPr>
        <w:t>j</w:t>
      </w:r>
      <w:r>
        <w:rPr>
          <w:spacing w:val="2"/>
          <w:sz w:val="22"/>
          <w:szCs w:val="22"/>
        </w:rPr>
        <w:t>ec</w:t>
      </w:r>
      <w:r>
        <w:rPr>
          <w:sz w:val="22"/>
          <w:szCs w:val="22"/>
        </w:rPr>
        <w:t xml:space="preserve">t </w:t>
      </w:r>
      <w:r>
        <w:rPr>
          <w:spacing w:val="-2"/>
          <w:sz w:val="22"/>
          <w:szCs w:val="22"/>
        </w:rPr>
        <w:t>P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j</w:t>
      </w:r>
      <w:r>
        <w:rPr>
          <w:spacing w:val="2"/>
          <w:sz w:val="22"/>
          <w:szCs w:val="22"/>
        </w:rPr>
        <w:t>ec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Type</w:t>
      </w:r>
    </w:p>
    <w:p w14:paraId="5683B22B" w14:textId="77777777" w:rsidR="006107A7" w:rsidRDefault="00000000">
      <w:pPr>
        <w:spacing w:line="240" w:lineRule="exact"/>
        <w:ind w:left="921"/>
        <w:rPr>
          <w:sz w:val="22"/>
          <w:szCs w:val="22"/>
        </w:rPr>
      </w:pPr>
      <w:r>
        <w:rPr>
          <w:spacing w:val="1"/>
          <w:sz w:val="22"/>
          <w:szCs w:val="22"/>
        </w:rPr>
        <w:t>O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r</w:t>
      </w:r>
      <w:r>
        <w:rPr>
          <w:spacing w:val="-6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ti</w:t>
      </w:r>
      <w:r>
        <w:rPr>
          <w:sz w:val="22"/>
          <w:szCs w:val="22"/>
        </w:rPr>
        <w:t xml:space="preserve">on </w:t>
      </w:r>
      <w:r>
        <w:rPr>
          <w:spacing w:val="2"/>
          <w:sz w:val="22"/>
          <w:szCs w:val="22"/>
        </w:rPr>
        <w:t>(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f</w:t>
      </w:r>
      <w:r>
        <w:rPr>
          <w:spacing w:val="2"/>
          <w:sz w:val="22"/>
          <w:szCs w:val="22"/>
        </w:rPr>
        <w:t xml:space="preserve"> a</w:t>
      </w:r>
      <w:r>
        <w:rPr>
          <w:sz w:val="22"/>
          <w:szCs w:val="22"/>
        </w:rPr>
        <w:t>ny</w:t>
      </w:r>
      <w:r>
        <w:rPr>
          <w:spacing w:val="2"/>
          <w:sz w:val="22"/>
          <w:szCs w:val="22"/>
        </w:rPr>
        <w:t>)</w:t>
      </w:r>
      <w:r>
        <w:rPr>
          <w:sz w:val="22"/>
          <w:szCs w:val="22"/>
        </w:rPr>
        <w:t>.</w:t>
      </w:r>
    </w:p>
    <w:p w14:paraId="1556FDDB" w14:textId="77777777" w:rsidR="006107A7" w:rsidRDefault="006107A7">
      <w:pPr>
        <w:spacing w:before="2" w:line="120" w:lineRule="exact"/>
        <w:rPr>
          <w:sz w:val="13"/>
          <w:szCs w:val="13"/>
        </w:rPr>
      </w:pPr>
    </w:p>
    <w:p w14:paraId="4555730E" w14:textId="77777777" w:rsidR="006107A7" w:rsidRDefault="00000000">
      <w:pPr>
        <w:spacing w:line="360" w:lineRule="auto"/>
        <w:ind w:left="561" w:right="907" w:hanging="360"/>
        <w:rPr>
          <w:sz w:val="22"/>
          <w:szCs w:val="22"/>
        </w:rPr>
      </w:pPr>
      <w:r>
        <w:rPr>
          <w:sz w:val="22"/>
          <w:szCs w:val="22"/>
        </w:rPr>
        <w:t xml:space="preserve">5.  </w:t>
      </w:r>
      <w:r>
        <w:rPr>
          <w:spacing w:val="30"/>
          <w:sz w:val="22"/>
          <w:szCs w:val="22"/>
        </w:rPr>
        <w:t xml:space="preserve"> </w:t>
      </w:r>
      <w:r>
        <w:rPr>
          <w:b/>
          <w:spacing w:val="-2"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w</w:t>
      </w:r>
      <w:r>
        <w:rPr>
          <w:b/>
          <w:sz w:val="22"/>
          <w:szCs w:val="22"/>
        </w:rPr>
        <w:t xml:space="preserve">o </w:t>
      </w:r>
      <w:r>
        <w:rPr>
          <w:sz w:val="22"/>
          <w:szCs w:val="22"/>
        </w:rPr>
        <w:t>p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og</w:t>
      </w:r>
      <w:r>
        <w:rPr>
          <w:spacing w:val="2"/>
          <w:sz w:val="22"/>
          <w:szCs w:val="22"/>
        </w:rPr>
        <w:t>re</w:t>
      </w:r>
      <w:r>
        <w:rPr>
          <w:sz w:val="22"/>
          <w:szCs w:val="22"/>
        </w:rPr>
        <w:t xml:space="preserve">ss </w:t>
      </w:r>
      <w:r>
        <w:rPr>
          <w:spacing w:val="-3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po</w:t>
      </w:r>
      <w:r>
        <w:rPr>
          <w:spacing w:val="2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(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r</w:t>
      </w:r>
      <w:r>
        <w:rPr>
          <w:spacing w:val="-1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t g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v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n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xu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I</w:t>
      </w:r>
      <w:r>
        <w:rPr>
          <w:spacing w:val="-1"/>
          <w:sz w:val="22"/>
          <w:szCs w:val="22"/>
        </w:rPr>
        <w:t>&amp;</w:t>
      </w:r>
      <w:r>
        <w:rPr>
          <w:spacing w:val="-3"/>
          <w:sz w:val="22"/>
          <w:szCs w:val="22"/>
        </w:rPr>
        <w:t>II</w:t>
      </w:r>
      <w:r>
        <w:rPr>
          <w:sz w:val="22"/>
          <w:szCs w:val="22"/>
        </w:rPr>
        <w:t>)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4"/>
          <w:sz w:val="22"/>
          <w:szCs w:val="22"/>
        </w:rPr>
        <w:t>h</w:t>
      </w:r>
      <w:r>
        <w:rPr>
          <w:sz w:val="22"/>
          <w:szCs w:val="22"/>
        </w:rPr>
        <w:t>ou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d be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nt</w:t>
      </w:r>
      <w:r>
        <w:rPr>
          <w:spacing w:val="-1"/>
          <w:sz w:val="22"/>
          <w:szCs w:val="22"/>
        </w:rPr>
        <w:t xml:space="preserve"> t</w:t>
      </w:r>
      <w:r>
        <w:rPr>
          <w:sz w:val="22"/>
          <w:szCs w:val="22"/>
        </w:rPr>
        <w:t xml:space="preserve">o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2"/>
          <w:sz w:val="22"/>
          <w:szCs w:val="22"/>
        </w:rPr>
        <w:t xml:space="preserve"> c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ll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ge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5"/>
          <w:sz w:val="22"/>
          <w:szCs w:val="22"/>
        </w:rPr>
        <w:t>u</w:t>
      </w:r>
      <w:r>
        <w:rPr>
          <w:spacing w:val="2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ng 3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hs of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2"/>
          <w:sz w:val="22"/>
          <w:szCs w:val="22"/>
        </w:rPr>
        <w:t>r</w:t>
      </w:r>
      <w:r>
        <w:rPr>
          <w:spacing w:val="1"/>
          <w:sz w:val="22"/>
          <w:szCs w:val="22"/>
        </w:rPr>
        <w:t>o</w:t>
      </w:r>
      <w:r>
        <w:rPr>
          <w:spacing w:val="-1"/>
          <w:sz w:val="22"/>
          <w:szCs w:val="22"/>
        </w:rPr>
        <w:t>j</w:t>
      </w:r>
      <w:r>
        <w:rPr>
          <w:spacing w:val="2"/>
          <w:sz w:val="22"/>
          <w:szCs w:val="22"/>
        </w:rPr>
        <w:t>ec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k.</w:t>
      </w:r>
    </w:p>
    <w:p w14:paraId="7A2BB846" w14:textId="77777777" w:rsidR="006107A7" w:rsidRDefault="00000000">
      <w:pPr>
        <w:spacing w:before="4" w:line="360" w:lineRule="auto"/>
        <w:ind w:left="561" w:right="808" w:hanging="360"/>
        <w:rPr>
          <w:sz w:val="22"/>
          <w:szCs w:val="22"/>
        </w:rPr>
      </w:pPr>
      <w:r>
        <w:rPr>
          <w:sz w:val="22"/>
          <w:szCs w:val="22"/>
        </w:rPr>
        <w:t xml:space="preserve">6.  </w:t>
      </w:r>
      <w:r>
        <w:rPr>
          <w:spacing w:val="30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ud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w</w:t>
      </w:r>
      <w:r>
        <w:rPr>
          <w:spacing w:val="-1"/>
          <w:sz w:val="22"/>
          <w:szCs w:val="22"/>
        </w:rPr>
        <w:t>il</w:t>
      </w:r>
      <w:r>
        <w:rPr>
          <w:sz w:val="22"/>
          <w:szCs w:val="22"/>
        </w:rPr>
        <w:t>l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a</w:t>
      </w:r>
      <w:r>
        <w:rPr>
          <w:spacing w:val="-5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li</w:t>
      </w:r>
      <w:r>
        <w:rPr>
          <w:sz w:val="22"/>
          <w:szCs w:val="22"/>
        </w:rPr>
        <w:t>v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f</w:t>
      </w:r>
      <w:r>
        <w:rPr>
          <w:spacing w:val="-5"/>
          <w:sz w:val="22"/>
          <w:szCs w:val="22"/>
        </w:rPr>
        <w:t>o</w:t>
      </w:r>
      <w:r>
        <w:rPr>
          <w:spacing w:val="2"/>
          <w:sz w:val="22"/>
          <w:szCs w:val="22"/>
        </w:rPr>
        <w:t>r</w:t>
      </w:r>
      <w:r>
        <w:rPr>
          <w:spacing w:val="-1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mi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1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m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w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nt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2"/>
          <w:sz w:val="22"/>
          <w:szCs w:val="22"/>
        </w:rPr>
        <w:t>re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6"/>
          <w:sz w:val="22"/>
          <w:szCs w:val="22"/>
        </w:rPr>
        <w:t>t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02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op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s of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j</w:t>
      </w:r>
      <w:r>
        <w:rPr>
          <w:spacing w:val="2"/>
          <w:sz w:val="22"/>
          <w:szCs w:val="22"/>
        </w:rPr>
        <w:t>ec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po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a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 be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sub</w:t>
      </w:r>
      <w:r>
        <w:rPr>
          <w:spacing w:val="-2"/>
          <w:sz w:val="22"/>
          <w:szCs w:val="22"/>
        </w:rPr>
        <w:t>m</w:t>
      </w:r>
      <w:r>
        <w:rPr>
          <w:spacing w:val="-1"/>
          <w:sz w:val="22"/>
          <w:szCs w:val="22"/>
        </w:rPr>
        <w:t>itt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 du</w:t>
      </w:r>
      <w:r>
        <w:rPr>
          <w:spacing w:val="2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ng 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er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x</w:t>
      </w:r>
      <w:r>
        <w:rPr>
          <w:spacing w:val="-3"/>
          <w:sz w:val="22"/>
          <w:szCs w:val="22"/>
        </w:rPr>
        <w:t>a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.</w:t>
      </w:r>
    </w:p>
    <w:p w14:paraId="7A494D9D" w14:textId="77777777" w:rsidR="006107A7" w:rsidRDefault="00000000">
      <w:pPr>
        <w:spacing w:before="4" w:line="360" w:lineRule="auto"/>
        <w:ind w:left="561" w:right="1682" w:hanging="360"/>
        <w:rPr>
          <w:sz w:val="22"/>
          <w:szCs w:val="22"/>
        </w:rPr>
      </w:pPr>
      <w:r>
        <w:rPr>
          <w:sz w:val="22"/>
          <w:szCs w:val="22"/>
        </w:rPr>
        <w:t xml:space="preserve">7.  </w:t>
      </w:r>
      <w:r>
        <w:rPr>
          <w:spacing w:val="3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f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 xml:space="preserve">opy </w:t>
      </w:r>
      <w:r>
        <w:rPr>
          <w:spacing w:val="2"/>
          <w:sz w:val="22"/>
          <w:szCs w:val="22"/>
        </w:rPr>
        <w:t>(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6"/>
          <w:sz w:val="22"/>
          <w:szCs w:val="22"/>
        </w:rPr>
        <w:t>M</w:t>
      </w:r>
      <w:r>
        <w:rPr>
          <w:spacing w:val="4"/>
          <w:sz w:val="22"/>
          <w:szCs w:val="22"/>
        </w:rPr>
        <w:t>S</w:t>
      </w:r>
      <w:r>
        <w:rPr>
          <w:spacing w:val="2"/>
          <w:sz w:val="22"/>
          <w:szCs w:val="22"/>
        </w:rPr>
        <w:t>-W</w:t>
      </w:r>
      <w:r>
        <w:rPr>
          <w:spacing w:val="-5"/>
          <w:sz w:val="22"/>
          <w:szCs w:val="22"/>
        </w:rPr>
        <w:t>o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d)</w:t>
      </w:r>
      <w:r>
        <w:rPr>
          <w:spacing w:val="2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j</w:t>
      </w:r>
      <w:r>
        <w:rPr>
          <w:spacing w:val="-3"/>
          <w:sz w:val="22"/>
          <w:szCs w:val="22"/>
        </w:rPr>
        <w:t>e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re</w:t>
      </w:r>
      <w:r>
        <w:rPr>
          <w:sz w:val="22"/>
          <w:szCs w:val="22"/>
        </w:rPr>
        <w:t>p</w:t>
      </w:r>
      <w:r>
        <w:rPr>
          <w:spacing w:val="-5"/>
          <w:sz w:val="22"/>
          <w:szCs w:val="22"/>
        </w:rPr>
        <w:t>o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i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2"/>
          <w:sz w:val="22"/>
          <w:szCs w:val="22"/>
        </w:rPr>
        <w:t>re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c</w:t>
      </w:r>
      <w:r>
        <w:rPr>
          <w:spacing w:val="2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 xml:space="preserve">d </w:t>
      </w:r>
      <w:r>
        <w:rPr>
          <w:spacing w:val="2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r</w:t>
      </w:r>
      <w:r>
        <w:rPr>
          <w:spacing w:val="-1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i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o be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v</w:t>
      </w:r>
      <w:r>
        <w:rPr>
          <w:spacing w:val="2"/>
          <w:sz w:val="22"/>
          <w:szCs w:val="22"/>
        </w:rPr>
        <w:t>er</w:t>
      </w:r>
      <w:r>
        <w:rPr>
          <w:spacing w:val="-6"/>
          <w:sz w:val="22"/>
          <w:szCs w:val="22"/>
        </w:rPr>
        <w:t>i</w:t>
      </w:r>
      <w:r>
        <w:rPr>
          <w:spacing w:val="2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by p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j</w:t>
      </w:r>
      <w:r>
        <w:rPr>
          <w:spacing w:val="-3"/>
          <w:sz w:val="22"/>
          <w:szCs w:val="22"/>
        </w:rPr>
        <w:t>e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 xml:space="preserve">t 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oo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or</w:t>
      </w:r>
      <w:r>
        <w:rPr>
          <w:spacing w:val="2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b</w:t>
      </w:r>
      <w:r>
        <w:rPr>
          <w:spacing w:val="2"/>
          <w:sz w:val="22"/>
          <w:szCs w:val="22"/>
        </w:rPr>
        <w:t>ef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f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p</w:t>
      </w:r>
      <w:r>
        <w:rPr>
          <w:spacing w:val="2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ti</w:t>
      </w:r>
      <w:r>
        <w:rPr>
          <w:sz w:val="22"/>
          <w:szCs w:val="22"/>
        </w:rPr>
        <w:t>ng.</w:t>
      </w:r>
    </w:p>
    <w:p w14:paraId="6933675C" w14:textId="77777777" w:rsidR="006107A7" w:rsidRDefault="00000000">
      <w:pPr>
        <w:tabs>
          <w:tab w:val="left" w:pos="560"/>
        </w:tabs>
        <w:spacing w:before="4" w:line="360" w:lineRule="auto"/>
        <w:ind w:left="561" w:right="828" w:hanging="360"/>
        <w:rPr>
          <w:sz w:val="22"/>
          <w:szCs w:val="22"/>
        </w:rPr>
      </w:pPr>
      <w:r>
        <w:t>8.</w:t>
      </w:r>
      <w:r>
        <w:tab/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f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j</w:t>
      </w:r>
      <w:r>
        <w:rPr>
          <w:spacing w:val="2"/>
          <w:sz w:val="22"/>
          <w:szCs w:val="22"/>
        </w:rPr>
        <w:t>ec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re</w:t>
      </w:r>
      <w:r>
        <w:rPr>
          <w:sz w:val="22"/>
          <w:szCs w:val="22"/>
        </w:rPr>
        <w:t>p</w:t>
      </w:r>
      <w:r>
        <w:rPr>
          <w:spacing w:val="-5"/>
          <w:sz w:val="22"/>
          <w:szCs w:val="22"/>
        </w:rPr>
        <w:t>o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 xml:space="preserve">t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not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r</w:t>
      </w:r>
      <w:r>
        <w:rPr>
          <w:spacing w:val="-1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not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r</w:t>
      </w:r>
      <w:r>
        <w:rPr>
          <w:spacing w:val="2"/>
          <w:sz w:val="22"/>
          <w:szCs w:val="22"/>
        </w:rPr>
        <w:t>ea</w:t>
      </w:r>
      <w:r>
        <w:rPr>
          <w:sz w:val="22"/>
          <w:szCs w:val="22"/>
        </w:rPr>
        <w:t xml:space="preserve">l </w:t>
      </w:r>
      <w:r>
        <w:rPr>
          <w:spacing w:val="-1"/>
          <w:sz w:val="22"/>
          <w:szCs w:val="22"/>
        </w:rPr>
        <w:t>tim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j</w:t>
      </w:r>
      <w:r>
        <w:rPr>
          <w:spacing w:val="-3"/>
          <w:sz w:val="22"/>
          <w:szCs w:val="22"/>
        </w:rPr>
        <w:t>e</w:t>
      </w:r>
      <w:r>
        <w:rPr>
          <w:spacing w:val="2"/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, 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x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er</w:t>
      </w:r>
      <w:r>
        <w:rPr>
          <w:spacing w:val="-5"/>
          <w:sz w:val="22"/>
          <w:szCs w:val="22"/>
        </w:rPr>
        <w:t>n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l gu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s h</w:t>
      </w:r>
      <w:r>
        <w:rPr>
          <w:spacing w:val="2"/>
          <w:sz w:val="22"/>
          <w:szCs w:val="22"/>
        </w:rPr>
        <w:t>a</w:t>
      </w:r>
      <w:r>
        <w:rPr>
          <w:spacing w:val="-5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e</w:t>
      </w:r>
      <w:r>
        <w:rPr>
          <w:spacing w:val="-5"/>
          <w:sz w:val="22"/>
          <w:szCs w:val="22"/>
        </w:rPr>
        <w:t>v</w:t>
      </w:r>
      <w:r>
        <w:rPr>
          <w:spacing w:val="2"/>
          <w:sz w:val="22"/>
          <w:szCs w:val="22"/>
        </w:rPr>
        <w:t>er</w:t>
      </w:r>
      <w:r>
        <w:rPr>
          <w:sz w:val="22"/>
          <w:szCs w:val="22"/>
        </w:rPr>
        <w:t xml:space="preserve">y </w:t>
      </w:r>
      <w:r>
        <w:rPr>
          <w:spacing w:val="2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ght</w:t>
      </w:r>
      <w:r>
        <w:rPr>
          <w:spacing w:val="-1"/>
          <w:sz w:val="22"/>
          <w:szCs w:val="22"/>
        </w:rPr>
        <w:t xml:space="preserve"> t</w:t>
      </w:r>
      <w:r>
        <w:rPr>
          <w:sz w:val="22"/>
          <w:szCs w:val="22"/>
        </w:rPr>
        <w:t xml:space="preserve">o </w:t>
      </w:r>
      <w:r>
        <w:rPr>
          <w:spacing w:val="2"/>
          <w:sz w:val="22"/>
          <w:szCs w:val="22"/>
        </w:rPr>
        <w:t>re</w:t>
      </w:r>
      <w:r>
        <w:rPr>
          <w:spacing w:val="-1"/>
          <w:sz w:val="22"/>
          <w:szCs w:val="22"/>
        </w:rPr>
        <w:t>j</w:t>
      </w:r>
      <w:r>
        <w:rPr>
          <w:spacing w:val="-3"/>
          <w:sz w:val="22"/>
          <w:szCs w:val="22"/>
        </w:rPr>
        <w:t>e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t</w:t>
      </w:r>
      <w:r>
        <w:rPr>
          <w:sz w:val="22"/>
          <w:szCs w:val="22"/>
        </w:rPr>
        <w:t>he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j</w:t>
      </w:r>
      <w:r>
        <w:rPr>
          <w:spacing w:val="-3"/>
          <w:sz w:val="22"/>
          <w:szCs w:val="22"/>
        </w:rPr>
        <w:t>e</w:t>
      </w:r>
      <w:r>
        <w:rPr>
          <w:spacing w:val="2"/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.</w:t>
      </w:r>
    </w:p>
    <w:p w14:paraId="741120D7" w14:textId="77777777" w:rsidR="006107A7" w:rsidRDefault="00000000">
      <w:pPr>
        <w:spacing w:before="5"/>
        <w:ind w:left="201"/>
        <w:rPr>
          <w:sz w:val="22"/>
          <w:szCs w:val="22"/>
        </w:rPr>
      </w:pPr>
      <w:r>
        <w:rPr>
          <w:sz w:val="22"/>
          <w:szCs w:val="22"/>
        </w:rPr>
        <w:t xml:space="preserve">9.  </w:t>
      </w:r>
      <w:r>
        <w:rPr>
          <w:spacing w:val="3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ud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qu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re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 show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p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j</w:t>
      </w:r>
      <w:r>
        <w:rPr>
          <w:spacing w:val="2"/>
          <w:sz w:val="22"/>
          <w:szCs w:val="22"/>
        </w:rPr>
        <w:t>ec</w:t>
      </w:r>
      <w:r>
        <w:rPr>
          <w:sz w:val="22"/>
          <w:szCs w:val="22"/>
        </w:rPr>
        <w:t xml:space="preserve">t </w:t>
      </w:r>
      <w:r>
        <w:rPr>
          <w:spacing w:val="-5"/>
          <w:sz w:val="22"/>
          <w:szCs w:val="22"/>
        </w:rPr>
        <w:t>d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 xml:space="preserve">o 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ong </w:t>
      </w:r>
      <w:r>
        <w:rPr>
          <w:spacing w:val="1"/>
          <w:sz w:val="22"/>
          <w:szCs w:val="22"/>
        </w:rPr>
        <w:t>w</w:t>
      </w:r>
      <w:r>
        <w:rPr>
          <w:spacing w:val="-6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po</w:t>
      </w:r>
      <w:r>
        <w:rPr>
          <w:spacing w:val="1"/>
          <w:sz w:val="22"/>
          <w:szCs w:val="22"/>
        </w:rPr>
        <w:t>w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po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de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show du</w:t>
      </w:r>
      <w:r>
        <w:rPr>
          <w:spacing w:val="2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ng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r</w:t>
      </w:r>
    </w:p>
    <w:p w14:paraId="5025D1F0" w14:textId="77777777" w:rsidR="006107A7" w:rsidRDefault="006107A7">
      <w:pPr>
        <w:spacing w:before="7" w:line="120" w:lineRule="exact"/>
        <w:rPr>
          <w:sz w:val="12"/>
          <w:szCs w:val="12"/>
        </w:rPr>
      </w:pPr>
    </w:p>
    <w:p w14:paraId="55F3CB83" w14:textId="77777777" w:rsidR="006107A7" w:rsidRDefault="00000000">
      <w:pPr>
        <w:spacing w:line="240" w:lineRule="exact"/>
        <w:ind w:left="561"/>
        <w:rPr>
          <w:sz w:val="22"/>
          <w:szCs w:val="22"/>
        </w:rPr>
      </w:pPr>
      <w:r>
        <w:rPr>
          <w:position w:val="-1"/>
          <w:sz w:val="22"/>
          <w:szCs w:val="22"/>
        </w:rPr>
        <w:t>v</w:t>
      </w:r>
      <w:r>
        <w:rPr>
          <w:spacing w:val="-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v</w:t>
      </w:r>
      <w:r>
        <w:rPr>
          <w:spacing w:val="2"/>
          <w:position w:val="-1"/>
          <w:sz w:val="22"/>
          <w:szCs w:val="22"/>
        </w:rPr>
        <w:t>a-</w:t>
      </w:r>
      <w:r>
        <w:rPr>
          <w:position w:val="-1"/>
          <w:sz w:val="22"/>
          <w:szCs w:val="22"/>
        </w:rPr>
        <w:t>vo</w:t>
      </w:r>
      <w:r>
        <w:rPr>
          <w:spacing w:val="-3"/>
          <w:position w:val="-1"/>
          <w:sz w:val="22"/>
          <w:szCs w:val="22"/>
        </w:rPr>
        <w:t>c</w:t>
      </w:r>
      <w:r>
        <w:rPr>
          <w:position w:val="-1"/>
          <w:sz w:val="22"/>
          <w:szCs w:val="22"/>
        </w:rPr>
        <w:t>e</w:t>
      </w:r>
      <w:r>
        <w:rPr>
          <w:spacing w:val="2"/>
          <w:position w:val="-1"/>
          <w:sz w:val="22"/>
          <w:szCs w:val="22"/>
        </w:rPr>
        <w:t xml:space="preserve"> e</w:t>
      </w:r>
      <w:r>
        <w:rPr>
          <w:position w:val="-1"/>
          <w:sz w:val="22"/>
          <w:szCs w:val="22"/>
        </w:rPr>
        <w:t>x</w:t>
      </w:r>
      <w:r>
        <w:rPr>
          <w:spacing w:val="2"/>
          <w:position w:val="-1"/>
          <w:sz w:val="22"/>
          <w:szCs w:val="22"/>
        </w:rPr>
        <w:t>a</w:t>
      </w:r>
      <w:r>
        <w:rPr>
          <w:spacing w:val="-1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s.</w:t>
      </w:r>
    </w:p>
    <w:p w14:paraId="04D34CF1" w14:textId="77777777" w:rsidR="006107A7" w:rsidRDefault="006107A7">
      <w:pPr>
        <w:spacing w:line="200" w:lineRule="exact"/>
      </w:pPr>
    </w:p>
    <w:p w14:paraId="393B5FB1" w14:textId="77777777" w:rsidR="006107A7" w:rsidRDefault="006107A7">
      <w:pPr>
        <w:spacing w:before="4" w:line="200" w:lineRule="exact"/>
      </w:pPr>
    </w:p>
    <w:p w14:paraId="35D2CE3C" w14:textId="77777777" w:rsidR="006107A7" w:rsidRDefault="00000000">
      <w:pPr>
        <w:spacing w:before="32"/>
        <w:ind w:left="4736" w:right="5489"/>
        <w:jc w:val="center"/>
        <w:rPr>
          <w:rFonts w:ascii="Arial" w:eastAsia="Arial" w:hAnsi="Arial" w:cs="Arial"/>
          <w:sz w:val="22"/>
          <w:szCs w:val="22"/>
        </w:rPr>
        <w:sectPr w:rsidR="006107A7">
          <w:pgSz w:w="12240" w:h="15840"/>
          <w:pgMar w:top="1380" w:right="580" w:bottom="280" w:left="1240" w:header="720" w:footer="720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>1</w:t>
      </w:r>
    </w:p>
    <w:p w14:paraId="633390C1" w14:textId="77777777" w:rsidR="006107A7" w:rsidRDefault="006107A7">
      <w:pPr>
        <w:spacing w:line="200" w:lineRule="exact"/>
      </w:pPr>
    </w:p>
    <w:p w14:paraId="4C4528E9" w14:textId="77777777" w:rsidR="006107A7" w:rsidRDefault="006107A7">
      <w:pPr>
        <w:spacing w:before="9" w:line="240" w:lineRule="exact"/>
        <w:rPr>
          <w:sz w:val="24"/>
          <w:szCs w:val="24"/>
        </w:rPr>
      </w:pPr>
    </w:p>
    <w:p w14:paraId="143F4299" w14:textId="77777777" w:rsidR="006107A7" w:rsidRDefault="00000000">
      <w:pPr>
        <w:spacing w:before="24" w:line="300" w:lineRule="exact"/>
        <w:ind w:left="691"/>
        <w:rPr>
          <w:sz w:val="28"/>
          <w:szCs w:val="28"/>
        </w:rPr>
      </w:pPr>
      <w:r>
        <w:rPr>
          <w:b/>
          <w:position w:val="-1"/>
          <w:sz w:val="28"/>
          <w:szCs w:val="28"/>
        </w:rPr>
        <w:t>M</w:t>
      </w:r>
      <w:r>
        <w:rPr>
          <w:b/>
          <w:spacing w:val="-1"/>
          <w:position w:val="-1"/>
          <w:sz w:val="28"/>
          <w:szCs w:val="28"/>
        </w:rPr>
        <w:t>C</w:t>
      </w:r>
      <w:r>
        <w:rPr>
          <w:b/>
          <w:position w:val="-1"/>
          <w:sz w:val="28"/>
          <w:szCs w:val="28"/>
        </w:rPr>
        <w:t>A</w:t>
      </w:r>
      <w:r>
        <w:rPr>
          <w:b/>
          <w:spacing w:val="-2"/>
          <w:position w:val="-1"/>
          <w:sz w:val="28"/>
          <w:szCs w:val="28"/>
        </w:rPr>
        <w:t xml:space="preserve"> </w:t>
      </w:r>
      <w:r>
        <w:rPr>
          <w:b/>
          <w:spacing w:val="-1"/>
          <w:position w:val="-1"/>
          <w:sz w:val="28"/>
          <w:szCs w:val="28"/>
        </w:rPr>
        <w:t>F</w:t>
      </w:r>
      <w:r>
        <w:rPr>
          <w:b/>
          <w:spacing w:val="1"/>
          <w:position w:val="-1"/>
          <w:sz w:val="28"/>
          <w:szCs w:val="28"/>
        </w:rPr>
        <w:t>I</w:t>
      </w:r>
      <w:r>
        <w:rPr>
          <w:b/>
          <w:spacing w:val="3"/>
          <w:position w:val="-1"/>
          <w:sz w:val="28"/>
          <w:szCs w:val="28"/>
        </w:rPr>
        <w:t>N</w:t>
      </w:r>
      <w:r>
        <w:rPr>
          <w:b/>
          <w:spacing w:val="-2"/>
          <w:position w:val="-1"/>
          <w:sz w:val="28"/>
          <w:szCs w:val="28"/>
        </w:rPr>
        <w:t>A</w:t>
      </w:r>
      <w:r>
        <w:rPr>
          <w:b/>
          <w:position w:val="-1"/>
          <w:sz w:val="28"/>
          <w:szCs w:val="28"/>
        </w:rPr>
        <w:t>L</w:t>
      </w:r>
      <w:r>
        <w:rPr>
          <w:b/>
          <w:spacing w:val="-2"/>
          <w:position w:val="-1"/>
          <w:sz w:val="28"/>
          <w:szCs w:val="28"/>
        </w:rPr>
        <w:t xml:space="preserve"> </w:t>
      </w:r>
      <w:r>
        <w:rPr>
          <w:b/>
          <w:position w:val="-1"/>
          <w:sz w:val="28"/>
          <w:szCs w:val="28"/>
        </w:rPr>
        <w:t>S</w:t>
      </w:r>
      <w:r>
        <w:rPr>
          <w:b/>
          <w:spacing w:val="-3"/>
          <w:position w:val="-1"/>
          <w:sz w:val="28"/>
          <w:szCs w:val="28"/>
        </w:rPr>
        <w:t>E</w:t>
      </w:r>
      <w:r>
        <w:rPr>
          <w:b/>
          <w:spacing w:val="5"/>
          <w:position w:val="-1"/>
          <w:sz w:val="28"/>
          <w:szCs w:val="28"/>
        </w:rPr>
        <w:t>M</w:t>
      </w:r>
      <w:r>
        <w:rPr>
          <w:b/>
          <w:spacing w:val="-2"/>
          <w:position w:val="-1"/>
          <w:sz w:val="28"/>
          <w:szCs w:val="28"/>
        </w:rPr>
        <w:t>E</w:t>
      </w:r>
      <w:r>
        <w:rPr>
          <w:b/>
          <w:position w:val="-1"/>
          <w:sz w:val="28"/>
          <w:szCs w:val="28"/>
        </w:rPr>
        <w:t>S</w:t>
      </w:r>
      <w:r>
        <w:rPr>
          <w:b/>
          <w:spacing w:val="2"/>
          <w:position w:val="-1"/>
          <w:sz w:val="28"/>
          <w:szCs w:val="28"/>
        </w:rPr>
        <w:t>T</w:t>
      </w:r>
      <w:r>
        <w:rPr>
          <w:b/>
          <w:spacing w:val="-2"/>
          <w:position w:val="-1"/>
          <w:sz w:val="28"/>
          <w:szCs w:val="28"/>
        </w:rPr>
        <w:t>E</w:t>
      </w:r>
      <w:r>
        <w:rPr>
          <w:b/>
          <w:position w:val="-1"/>
          <w:sz w:val="28"/>
          <w:szCs w:val="28"/>
        </w:rPr>
        <w:t>R</w:t>
      </w:r>
      <w:r>
        <w:rPr>
          <w:b/>
          <w:spacing w:val="-2"/>
          <w:position w:val="-1"/>
          <w:sz w:val="28"/>
          <w:szCs w:val="28"/>
        </w:rPr>
        <w:t xml:space="preserve"> </w:t>
      </w:r>
      <w:r>
        <w:rPr>
          <w:b/>
          <w:spacing w:val="4"/>
          <w:position w:val="-1"/>
          <w:sz w:val="28"/>
          <w:szCs w:val="28"/>
        </w:rPr>
        <w:t>P</w:t>
      </w:r>
      <w:r>
        <w:rPr>
          <w:b/>
          <w:spacing w:val="-2"/>
          <w:position w:val="-1"/>
          <w:sz w:val="28"/>
          <w:szCs w:val="28"/>
        </w:rPr>
        <w:t>R</w:t>
      </w:r>
      <w:r>
        <w:rPr>
          <w:b/>
          <w:spacing w:val="2"/>
          <w:position w:val="-1"/>
          <w:sz w:val="28"/>
          <w:szCs w:val="28"/>
        </w:rPr>
        <w:t>O</w:t>
      </w:r>
      <w:r>
        <w:rPr>
          <w:b/>
          <w:position w:val="-1"/>
          <w:sz w:val="28"/>
          <w:szCs w:val="28"/>
        </w:rPr>
        <w:t>J</w:t>
      </w:r>
      <w:r>
        <w:rPr>
          <w:b/>
          <w:spacing w:val="-2"/>
          <w:position w:val="-1"/>
          <w:sz w:val="28"/>
          <w:szCs w:val="28"/>
        </w:rPr>
        <w:t>EC</w:t>
      </w:r>
      <w:r>
        <w:rPr>
          <w:b/>
          <w:position w:val="-1"/>
          <w:sz w:val="28"/>
          <w:szCs w:val="28"/>
        </w:rPr>
        <w:t>T</w:t>
      </w:r>
      <w:r>
        <w:rPr>
          <w:b/>
          <w:spacing w:val="3"/>
          <w:position w:val="-1"/>
          <w:sz w:val="28"/>
          <w:szCs w:val="28"/>
        </w:rPr>
        <w:t xml:space="preserve"> </w:t>
      </w:r>
      <w:r>
        <w:rPr>
          <w:b/>
          <w:spacing w:val="-1"/>
          <w:position w:val="-1"/>
          <w:sz w:val="28"/>
          <w:szCs w:val="28"/>
        </w:rPr>
        <w:t>F</w:t>
      </w:r>
      <w:r>
        <w:rPr>
          <w:b/>
          <w:spacing w:val="2"/>
          <w:position w:val="-1"/>
          <w:sz w:val="28"/>
          <w:szCs w:val="28"/>
        </w:rPr>
        <w:t>O</w:t>
      </w:r>
      <w:r>
        <w:rPr>
          <w:b/>
          <w:spacing w:val="-2"/>
          <w:position w:val="-1"/>
          <w:sz w:val="28"/>
          <w:szCs w:val="28"/>
        </w:rPr>
        <w:t>R</w:t>
      </w:r>
      <w:r>
        <w:rPr>
          <w:b/>
          <w:position w:val="-1"/>
          <w:sz w:val="28"/>
          <w:szCs w:val="28"/>
        </w:rPr>
        <w:t>M</w:t>
      </w:r>
      <w:r>
        <w:rPr>
          <w:b/>
          <w:spacing w:val="-1"/>
          <w:position w:val="-1"/>
          <w:sz w:val="28"/>
          <w:szCs w:val="28"/>
        </w:rPr>
        <w:t>A</w:t>
      </w:r>
      <w:r>
        <w:rPr>
          <w:b/>
          <w:position w:val="-1"/>
          <w:sz w:val="28"/>
          <w:szCs w:val="28"/>
        </w:rPr>
        <w:t>T</w:t>
      </w:r>
      <w:r>
        <w:rPr>
          <w:b/>
          <w:spacing w:val="3"/>
          <w:position w:val="-1"/>
          <w:sz w:val="28"/>
          <w:szCs w:val="28"/>
        </w:rPr>
        <w:t xml:space="preserve"> </w:t>
      </w:r>
      <w:r>
        <w:rPr>
          <w:b/>
          <w:spacing w:val="-2"/>
          <w:position w:val="-1"/>
          <w:sz w:val="28"/>
          <w:szCs w:val="28"/>
        </w:rPr>
        <w:t>AN</w:t>
      </w:r>
      <w:r>
        <w:rPr>
          <w:b/>
          <w:position w:val="-1"/>
          <w:sz w:val="28"/>
          <w:szCs w:val="28"/>
        </w:rPr>
        <w:t>D</w:t>
      </w:r>
      <w:r>
        <w:rPr>
          <w:b/>
          <w:spacing w:val="3"/>
          <w:position w:val="-1"/>
          <w:sz w:val="28"/>
          <w:szCs w:val="28"/>
        </w:rPr>
        <w:t xml:space="preserve"> </w:t>
      </w:r>
      <w:r>
        <w:rPr>
          <w:b/>
          <w:position w:val="-1"/>
          <w:sz w:val="28"/>
          <w:szCs w:val="28"/>
        </w:rPr>
        <w:t>S</w:t>
      </w:r>
      <w:r>
        <w:rPr>
          <w:b/>
          <w:spacing w:val="-3"/>
          <w:position w:val="-1"/>
          <w:sz w:val="28"/>
          <w:szCs w:val="28"/>
        </w:rPr>
        <w:t>E</w:t>
      </w:r>
      <w:r>
        <w:rPr>
          <w:b/>
          <w:spacing w:val="2"/>
          <w:position w:val="-1"/>
          <w:sz w:val="28"/>
          <w:szCs w:val="28"/>
        </w:rPr>
        <w:t>Q</w:t>
      </w:r>
      <w:r>
        <w:rPr>
          <w:b/>
          <w:spacing w:val="-2"/>
          <w:position w:val="-1"/>
          <w:sz w:val="28"/>
          <w:szCs w:val="28"/>
        </w:rPr>
        <w:t>U</w:t>
      </w:r>
      <w:r>
        <w:rPr>
          <w:b/>
          <w:spacing w:val="3"/>
          <w:position w:val="-1"/>
          <w:sz w:val="28"/>
          <w:szCs w:val="28"/>
        </w:rPr>
        <w:t>E</w:t>
      </w:r>
      <w:r>
        <w:rPr>
          <w:b/>
          <w:spacing w:val="-2"/>
          <w:position w:val="-1"/>
          <w:sz w:val="28"/>
          <w:szCs w:val="28"/>
        </w:rPr>
        <w:t>NC</w:t>
      </w:r>
      <w:r>
        <w:rPr>
          <w:b/>
          <w:position w:val="-1"/>
          <w:sz w:val="28"/>
          <w:szCs w:val="28"/>
        </w:rPr>
        <w:t>E</w:t>
      </w:r>
    </w:p>
    <w:p w14:paraId="59EA93CA" w14:textId="77777777" w:rsidR="006107A7" w:rsidRDefault="006107A7">
      <w:pPr>
        <w:spacing w:before="9" w:line="120" w:lineRule="exact"/>
        <w:rPr>
          <w:sz w:val="13"/>
          <w:szCs w:val="13"/>
        </w:rPr>
      </w:pPr>
    </w:p>
    <w:p w14:paraId="17348CAB" w14:textId="77777777" w:rsidR="006107A7" w:rsidRDefault="006107A7">
      <w:pPr>
        <w:spacing w:line="200" w:lineRule="exact"/>
      </w:pPr>
    </w:p>
    <w:p w14:paraId="56053F41" w14:textId="77777777" w:rsidR="006107A7" w:rsidRDefault="006107A7">
      <w:pPr>
        <w:spacing w:line="200" w:lineRule="exact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7178"/>
        <w:gridCol w:w="1621"/>
      </w:tblGrid>
      <w:tr w:rsidR="006937E3" w14:paraId="6B6EDE8B" w14:textId="77777777">
        <w:trPr>
          <w:gridAfter w:val="1"/>
          <w:wAfter w:w="1621" w:type="dxa"/>
          <w:trHeight w:hRule="exact" w:val="770"/>
        </w:trPr>
        <w:tc>
          <w:tcPr>
            <w:tcW w:w="555" w:type="dxa"/>
            <w:tcBorders>
              <w:top w:val="single" w:sz="5" w:space="0" w:color="BDBDBD"/>
              <w:left w:val="single" w:sz="5" w:space="0" w:color="BDBDBD"/>
              <w:bottom w:val="single" w:sz="5" w:space="0" w:color="BDBDBD"/>
              <w:right w:val="single" w:sz="5" w:space="0" w:color="BDBDBD"/>
            </w:tcBorders>
          </w:tcPr>
          <w:p w14:paraId="2258973A" w14:textId="77777777" w:rsidR="006937E3" w:rsidRDefault="006937E3">
            <w:pPr>
              <w:spacing w:line="240" w:lineRule="exact"/>
              <w:ind w:left="10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178" w:type="dxa"/>
            <w:tcBorders>
              <w:top w:val="single" w:sz="5" w:space="0" w:color="BDBDBD"/>
              <w:left w:val="single" w:sz="5" w:space="0" w:color="BDBDBD"/>
              <w:bottom w:val="single" w:sz="5" w:space="0" w:color="BDBDBD"/>
              <w:right w:val="single" w:sz="5" w:space="0" w:color="BDBDBD"/>
            </w:tcBorders>
          </w:tcPr>
          <w:p w14:paraId="3BAE5427" w14:textId="77777777" w:rsidR="006937E3" w:rsidRDefault="006937E3">
            <w:pPr>
              <w:spacing w:line="240" w:lineRule="exact"/>
              <w:ind w:left="109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j</w:t>
            </w:r>
            <w:r>
              <w:rPr>
                <w:spacing w:val="2"/>
                <w:sz w:val="22"/>
                <w:szCs w:val="22"/>
              </w:rPr>
              <w:t>ec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Ti</w:t>
            </w:r>
            <w:r>
              <w:rPr>
                <w:spacing w:val="-2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ge</w:t>
            </w:r>
            <w:r>
              <w:rPr>
                <w:spacing w:val="2"/>
                <w:sz w:val="22"/>
                <w:szCs w:val="22"/>
              </w:rPr>
              <w:t xml:space="preserve"> (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6"/>
                <w:sz w:val="22"/>
                <w:szCs w:val="22"/>
              </w:rPr>
              <w:t>t</w:t>
            </w:r>
            <w:r>
              <w:rPr>
                <w:spacing w:val="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ov</w:t>
            </w:r>
            <w:r>
              <w:rPr>
                <w:spacing w:val="2"/>
                <w:sz w:val="22"/>
                <w:szCs w:val="22"/>
              </w:rPr>
              <w:t>e</w:t>
            </w:r>
            <w:r>
              <w:rPr>
                <w:spacing w:val="-3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)</w:t>
            </w:r>
            <w:r>
              <w:rPr>
                <w:spacing w:val="2"/>
                <w:sz w:val="22"/>
                <w:szCs w:val="22"/>
              </w:rPr>
              <w:t xml:space="preserve"> a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5"/>
                <w:sz w:val="22"/>
                <w:szCs w:val="22"/>
              </w:rPr>
              <w:t>p</w:t>
            </w:r>
            <w:r>
              <w:rPr>
                <w:spacing w:val="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2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pacing w:val="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v</w:t>
            </w:r>
            <w:r>
              <w:rPr>
                <w:spacing w:val="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n </w:t>
            </w:r>
            <w:r>
              <w:rPr>
                <w:spacing w:val="-6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n 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nn</w:t>
            </w:r>
            <w:r>
              <w:rPr>
                <w:spacing w:val="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xu</w:t>
            </w:r>
            <w:r>
              <w:rPr>
                <w:spacing w:val="-3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shou</w:t>
            </w:r>
            <w:r>
              <w:rPr>
                <w:spacing w:val="-2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d</w:t>
            </w:r>
          </w:p>
          <w:p w14:paraId="29DF2BF8" w14:textId="77777777" w:rsidR="006937E3" w:rsidRDefault="006937E3">
            <w:pPr>
              <w:spacing w:before="7" w:line="120" w:lineRule="exact"/>
              <w:rPr>
                <w:sz w:val="12"/>
                <w:szCs w:val="12"/>
              </w:rPr>
            </w:pPr>
          </w:p>
          <w:p w14:paraId="71A68DBA" w14:textId="77777777" w:rsidR="006937E3" w:rsidRDefault="006937E3">
            <w:pPr>
              <w:ind w:left="10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2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v</w:t>
            </w:r>
            <w:r>
              <w:rPr>
                <w:spacing w:val="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2"/>
                <w:sz w:val="22"/>
                <w:szCs w:val="22"/>
              </w:rPr>
              <w:t xml:space="preserve"> c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-3"/>
                <w:sz w:val="22"/>
                <w:szCs w:val="22"/>
              </w:rPr>
              <w:t>a</w:t>
            </w:r>
            <w:r>
              <w:rPr>
                <w:spacing w:val="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k b</w:t>
            </w:r>
            <w:r>
              <w:rPr>
                <w:spacing w:val="-3"/>
                <w:sz w:val="22"/>
                <w:szCs w:val="22"/>
              </w:rPr>
              <w:t>a</w:t>
            </w:r>
            <w:r>
              <w:rPr>
                <w:spacing w:val="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kg</w:t>
            </w:r>
            <w:r>
              <w:rPr>
                <w:spacing w:val="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ound)</w:t>
            </w:r>
          </w:p>
        </w:tc>
      </w:tr>
      <w:tr w:rsidR="006937E3" w14:paraId="310C4AD7" w14:textId="77777777">
        <w:trPr>
          <w:gridAfter w:val="1"/>
          <w:wAfter w:w="1621" w:type="dxa"/>
          <w:trHeight w:hRule="exact" w:val="770"/>
        </w:trPr>
        <w:tc>
          <w:tcPr>
            <w:tcW w:w="555" w:type="dxa"/>
            <w:tcBorders>
              <w:top w:val="single" w:sz="5" w:space="0" w:color="BDBDBD"/>
              <w:left w:val="single" w:sz="5" w:space="0" w:color="BDBDBD"/>
              <w:bottom w:val="single" w:sz="5" w:space="0" w:color="BDBDBD"/>
              <w:right w:val="single" w:sz="5" w:space="0" w:color="BDBDBD"/>
            </w:tcBorders>
          </w:tcPr>
          <w:p w14:paraId="175C58C2" w14:textId="77777777" w:rsidR="006937E3" w:rsidRDefault="006937E3">
            <w:pPr>
              <w:spacing w:line="240" w:lineRule="exact"/>
              <w:ind w:left="10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178" w:type="dxa"/>
            <w:tcBorders>
              <w:top w:val="single" w:sz="5" w:space="0" w:color="BDBDBD"/>
              <w:left w:val="single" w:sz="5" w:space="0" w:color="BDBDBD"/>
              <w:bottom w:val="single" w:sz="5" w:space="0" w:color="BDBDBD"/>
              <w:right w:val="single" w:sz="5" w:space="0" w:color="BDBDBD"/>
            </w:tcBorders>
          </w:tcPr>
          <w:p w14:paraId="4CC5D16F" w14:textId="77777777" w:rsidR="006937E3" w:rsidRDefault="006937E3">
            <w:pPr>
              <w:spacing w:line="240" w:lineRule="exact"/>
              <w:ind w:left="109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j</w:t>
            </w:r>
            <w:r>
              <w:rPr>
                <w:spacing w:val="2"/>
                <w:sz w:val="22"/>
                <w:szCs w:val="22"/>
              </w:rPr>
              <w:t>ec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Ti</w:t>
            </w:r>
            <w:r>
              <w:rPr>
                <w:spacing w:val="-2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ge</w:t>
            </w:r>
            <w:r>
              <w:rPr>
                <w:spacing w:val="2"/>
                <w:sz w:val="22"/>
                <w:szCs w:val="22"/>
              </w:rPr>
              <w:t xml:space="preserve"> (</w:t>
            </w:r>
            <w:r>
              <w:rPr>
                <w:spacing w:val="-3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nn</w:t>
            </w:r>
            <w:r>
              <w:rPr>
                <w:spacing w:val="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ov</w:t>
            </w:r>
            <w:r>
              <w:rPr>
                <w:spacing w:val="-3"/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)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 p</w:t>
            </w:r>
            <w:r>
              <w:rPr>
                <w:spacing w:val="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-5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 xml:space="preserve"> f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2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pacing w:val="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v</w:t>
            </w:r>
            <w:r>
              <w:rPr>
                <w:spacing w:val="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n </w:t>
            </w:r>
            <w:r>
              <w:rPr>
                <w:spacing w:val="-6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n 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nn</w:t>
            </w:r>
            <w:r>
              <w:rPr>
                <w:spacing w:val="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xu</w:t>
            </w:r>
            <w:r>
              <w:rPr>
                <w:spacing w:val="-3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I</w:t>
            </w:r>
          </w:p>
          <w:p w14:paraId="5C0069B0" w14:textId="77777777" w:rsidR="006937E3" w:rsidRDefault="006937E3">
            <w:pPr>
              <w:spacing w:before="7" w:line="120" w:lineRule="exact"/>
              <w:rPr>
                <w:sz w:val="12"/>
                <w:szCs w:val="12"/>
              </w:rPr>
            </w:pPr>
          </w:p>
          <w:p w14:paraId="16E36107" w14:textId="77777777" w:rsidR="006937E3" w:rsidRDefault="006937E3">
            <w:pPr>
              <w:ind w:left="109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(S</w:t>
            </w:r>
            <w:r>
              <w:rPr>
                <w:sz w:val="22"/>
                <w:szCs w:val="22"/>
              </w:rPr>
              <w:t>hou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d be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2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n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-3"/>
                <w:sz w:val="22"/>
                <w:szCs w:val="22"/>
              </w:rPr>
              <w:t>a</w:t>
            </w:r>
            <w:r>
              <w:rPr>
                <w:spacing w:val="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 xml:space="preserve">k on </w:t>
            </w:r>
            <w:r>
              <w:rPr>
                <w:spacing w:val="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3"/>
                <w:sz w:val="22"/>
                <w:szCs w:val="22"/>
              </w:rPr>
              <w:t>a</w:t>
            </w:r>
            <w:r>
              <w:rPr>
                <w:spacing w:val="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kg</w:t>
            </w:r>
            <w:r>
              <w:rPr>
                <w:spacing w:val="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ound</w:t>
            </w:r>
          </w:p>
        </w:tc>
      </w:tr>
      <w:tr w:rsidR="006937E3" w14:paraId="62DA7E50" w14:textId="77777777">
        <w:trPr>
          <w:gridAfter w:val="1"/>
          <w:wAfter w:w="1621" w:type="dxa"/>
          <w:trHeight w:hRule="exact" w:val="385"/>
        </w:trPr>
        <w:tc>
          <w:tcPr>
            <w:tcW w:w="555" w:type="dxa"/>
            <w:tcBorders>
              <w:top w:val="single" w:sz="5" w:space="0" w:color="BDBDBD"/>
              <w:left w:val="single" w:sz="5" w:space="0" w:color="BDBDBD"/>
              <w:bottom w:val="single" w:sz="5" w:space="0" w:color="BDBDBD"/>
              <w:right w:val="single" w:sz="5" w:space="0" w:color="BDBDBD"/>
            </w:tcBorders>
          </w:tcPr>
          <w:p w14:paraId="3F9FF392" w14:textId="77777777" w:rsidR="006937E3" w:rsidRDefault="006937E3">
            <w:pPr>
              <w:spacing w:line="240" w:lineRule="exact"/>
              <w:ind w:left="10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7178" w:type="dxa"/>
            <w:tcBorders>
              <w:top w:val="single" w:sz="5" w:space="0" w:color="BDBDBD"/>
              <w:left w:val="single" w:sz="5" w:space="0" w:color="BDBDBD"/>
              <w:bottom w:val="single" w:sz="5" w:space="0" w:color="BDBDBD"/>
              <w:right w:val="single" w:sz="5" w:space="0" w:color="BDBDBD"/>
            </w:tcBorders>
          </w:tcPr>
          <w:p w14:paraId="764FFD3B" w14:textId="77777777" w:rsidR="006937E3" w:rsidRDefault="006937E3">
            <w:pPr>
              <w:spacing w:line="240" w:lineRule="exact"/>
              <w:ind w:left="109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2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pacing w:val="2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TE</w:t>
            </w:r>
            <w:r>
              <w:rPr>
                <w:spacing w:val="1"/>
                <w:sz w:val="22"/>
                <w:szCs w:val="22"/>
              </w:rPr>
              <w:t xml:space="preserve"> O</w:t>
            </w:r>
            <w:r>
              <w:rPr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pacing w:val="-3"/>
                <w:sz w:val="22"/>
                <w:szCs w:val="22"/>
              </w:rPr>
              <w:t>I</w:t>
            </w:r>
            <w:r>
              <w:rPr>
                <w:spacing w:val="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2"/>
                <w:sz w:val="22"/>
                <w:szCs w:val="22"/>
              </w:rPr>
              <w:t>(S</w:t>
            </w:r>
            <w:r>
              <w:rPr>
                <w:sz w:val="22"/>
                <w:szCs w:val="22"/>
              </w:rPr>
              <w:t>)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/</w:t>
            </w:r>
            <w:r>
              <w:rPr>
                <w:spacing w:val="-4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U</w:t>
            </w:r>
            <w:r>
              <w:rPr>
                <w:spacing w:val="-3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</w:p>
        </w:tc>
      </w:tr>
      <w:tr w:rsidR="006937E3" w14:paraId="355A8D96" w14:textId="77777777">
        <w:trPr>
          <w:gridAfter w:val="1"/>
          <w:wAfter w:w="1621" w:type="dxa"/>
          <w:trHeight w:hRule="exact" w:val="390"/>
        </w:trPr>
        <w:tc>
          <w:tcPr>
            <w:tcW w:w="555" w:type="dxa"/>
            <w:tcBorders>
              <w:top w:val="single" w:sz="5" w:space="0" w:color="BDBDBD"/>
              <w:left w:val="single" w:sz="5" w:space="0" w:color="BDBDBD"/>
              <w:bottom w:val="single" w:sz="5" w:space="0" w:color="BDBDBD"/>
              <w:right w:val="single" w:sz="5" w:space="0" w:color="BDBDBD"/>
            </w:tcBorders>
          </w:tcPr>
          <w:p w14:paraId="732CA07F" w14:textId="77777777" w:rsidR="006937E3" w:rsidRDefault="006937E3">
            <w:pPr>
              <w:spacing w:line="240" w:lineRule="exact"/>
              <w:ind w:left="10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178" w:type="dxa"/>
            <w:tcBorders>
              <w:top w:val="single" w:sz="5" w:space="0" w:color="BDBDBD"/>
              <w:left w:val="single" w:sz="5" w:space="0" w:color="BDBDBD"/>
              <w:bottom w:val="single" w:sz="5" w:space="0" w:color="BDBDBD"/>
              <w:right w:val="single" w:sz="5" w:space="0" w:color="BDBDBD"/>
            </w:tcBorders>
          </w:tcPr>
          <w:p w14:paraId="12161563" w14:textId="77777777" w:rsidR="006937E3" w:rsidRDefault="006937E3">
            <w:pPr>
              <w:spacing w:line="240" w:lineRule="exact"/>
              <w:ind w:left="109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2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3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AND</w:t>
            </w:r>
            <w:r>
              <w:rPr>
                <w:spacing w:val="-3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DA</w:t>
            </w:r>
            <w:r>
              <w:rPr>
                <w:sz w:val="22"/>
                <w:szCs w:val="22"/>
              </w:rPr>
              <w:t>TE</w:t>
            </w:r>
          </w:p>
        </w:tc>
      </w:tr>
      <w:tr w:rsidR="006937E3" w14:paraId="2DDFA7A0" w14:textId="77777777">
        <w:trPr>
          <w:gridAfter w:val="1"/>
          <w:wAfter w:w="1621" w:type="dxa"/>
          <w:trHeight w:hRule="exact" w:val="390"/>
        </w:trPr>
        <w:tc>
          <w:tcPr>
            <w:tcW w:w="555" w:type="dxa"/>
            <w:tcBorders>
              <w:top w:val="single" w:sz="5" w:space="0" w:color="BDBDBD"/>
              <w:left w:val="single" w:sz="5" w:space="0" w:color="BDBDBD"/>
              <w:bottom w:val="single" w:sz="5" w:space="0" w:color="BDBDBD"/>
              <w:right w:val="single" w:sz="5" w:space="0" w:color="BDBDBD"/>
            </w:tcBorders>
          </w:tcPr>
          <w:p w14:paraId="6DF68DEE" w14:textId="77777777" w:rsidR="006937E3" w:rsidRDefault="006937E3">
            <w:pPr>
              <w:spacing w:line="240" w:lineRule="exact"/>
              <w:ind w:left="10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</w:p>
        </w:tc>
        <w:tc>
          <w:tcPr>
            <w:tcW w:w="7178" w:type="dxa"/>
            <w:tcBorders>
              <w:top w:val="single" w:sz="5" w:space="0" w:color="BDBDBD"/>
              <w:left w:val="single" w:sz="5" w:space="0" w:color="BDBDBD"/>
              <w:bottom w:val="single" w:sz="5" w:space="0" w:color="BDBDBD"/>
              <w:right w:val="single" w:sz="5" w:space="0" w:color="BDBDBD"/>
            </w:tcBorders>
          </w:tcPr>
          <w:p w14:paraId="26AFC685" w14:textId="77777777" w:rsidR="006937E3" w:rsidRDefault="006937E3">
            <w:pPr>
              <w:spacing w:line="240" w:lineRule="exact"/>
              <w:ind w:left="109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2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pacing w:val="2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TE</w:t>
            </w:r>
            <w:r>
              <w:rPr>
                <w:spacing w:val="1"/>
                <w:sz w:val="22"/>
                <w:szCs w:val="22"/>
              </w:rPr>
              <w:t xml:space="preserve"> O</w:t>
            </w:r>
            <w:r>
              <w:rPr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 xml:space="preserve"> F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2"/>
                <w:sz w:val="22"/>
                <w:szCs w:val="22"/>
              </w:rPr>
              <w:t>W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pacing w:val="-3"/>
                <w:sz w:val="22"/>
                <w:szCs w:val="22"/>
              </w:rPr>
              <w:t>I</w:t>
            </w:r>
            <w:r>
              <w:rPr>
                <w:spacing w:val="6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</w:p>
        </w:tc>
      </w:tr>
      <w:tr w:rsidR="006937E3" w14:paraId="2590ED94" w14:textId="77777777">
        <w:trPr>
          <w:gridAfter w:val="1"/>
          <w:wAfter w:w="1621" w:type="dxa"/>
          <w:trHeight w:hRule="exact" w:val="390"/>
        </w:trPr>
        <w:tc>
          <w:tcPr>
            <w:tcW w:w="555" w:type="dxa"/>
            <w:tcBorders>
              <w:top w:val="single" w:sz="5" w:space="0" w:color="BDBDBD"/>
              <w:left w:val="single" w:sz="5" w:space="0" w:color="BDBDBD"/>
              <w:bottom w:val="single" w:sz="5" w:space="0" w:color="BDBDBD"/>
              <w:right w:val="single" w:sz="5" w:space="0" w:color="BDBDBD"/>
            </w:tcBorders>
          </w:tcPr>
          <w:p w14:paraId="782E72D3" w14:textId="77777777" w:rsidR="006937E3" w:rsidRDefault="006937E3">
            <w:pPr>
              <w:spacing w:line="240" w:lineRule="exact"/>
              <w:ind w:left="10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</w:t>
            </w:r>
          </w:p>
        </w:tc>
        <w:tc>
          <w:tcPr>
            <w:tcW w:w="7178" w:type="dxa"/>
            <w:tcBorders>
              <w:top w:val="single" w:sz="5" w:space="0" w:color="BDBDBD"/>
              <w:left w:val="single" w:sz="5" w:space="0" w:color="BDBDBD"/>
              <w:bottom w:val="single" w:sz="5" w:space="0" w:color="BDBDBD"/>
              <w:right w:val="single" w:sz="5" w:space="0" w:color="BDBDBD"/>
            </w:tcBorders>
          </w:tcPr>
          <w:p w14:paraId="28F7F05B" w14:textId="77777777" w:rsidR="006937E3" w:rsidRDefault="006937E3">
            <w:pPr>
              <w:spacing w:line="240" w:lineRule="exact"/>
              <w:ind w:left="109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2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pacing w:val="2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TE</w:t>
            </w:r>
            <w:r>
              <w:rPr>
                <w:spacing w:val="1"/>
                <w:sz w:val="22"/>
                <w:szCs w:val="22"/>
              </w:rPr>
              <w:t xml:space="preserve"> O</w:t>
            </w:r>
            <w:r>
              <w:rPr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PPR</w:t>
            </w:r>
            <w:r>
              <w:rPr>
                <w:spacing w:val="1"/>
                <w:sz w:val="22"/>
                <w:szCs w:val="22"/>
              </w:rPr>
              <w:t>OVA</w:t>
            </w:r>
            <w:r>
              <w:rPr>
                <w:sz w:val="22"/>
                <w:szCs w:val="22"/>
              </w:rPr>
              <w:t>L</w:t>
            </w:r>
          </w:p>
        </w:tc>
      </w:tr>
      <w:tr w:rsidR="006937E3" w14:paraId="19836334" w14:textId="77777777">
        <w:trPr>
          <w:gridAfter w:val="1"/>
          <w:wAfter w:w="1621" w:type="dxa"/>
          <w:trHeight w:hRule="exact" w:val="385"/>
        </w:trPr>
        <w:tc>
          <w:tcPr>
            <w:tcW w:w="555" w:type="dxa"/>
            <w:tcBorders>
              <w:top w:val="single" w:sz="5" w:space="0" w:color="BDBDBD"/>
              <w:left w:val="single" w:sz="5" w:space="0" w:color="BDBDBD"/>
              <w:bottom w:val="single" w:sz="5" w:space="0" w:color="BDBDBD"/>
              <w:right w:val="single" w:sz="5" w:space="0" w:color="BDBDBD"/>
            </w:tcBorders>
          </w:tcPr>
          <w:p w14:paraId="43F70D93" w14:textId="77777777" w:rsidR="006937E3" w:rsidRDefault="006937E3">
            <w:pPr>
              <w:spacing w:line="240" w:lineRule="exact"/>
              <w:ind w:left="10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</w:t>
            </w:r>
          </w:p>
        </w:tc>
        <w:tc>
          <w:tcPr>
            <w:tcW w:w="7178" w:type="dxa"/>
            <w:tcBorders>
              <w:top w:val="single" w:sz="5" w:space="0" w:color="BDBDBD"/>
              <w:left w:val="single" w:sz="5" w:space="0" w:color="BDBDBD"/>
              <w:bottom w:val="single" w:sz="5" w:space="0" w:color="BDBDBD"/>
              <w:right w:val="single" w:sz="5" w:space="0" w:color="BDBDBD"/>
            </w:tcBorders>
          </w:tcPr>
          <w:p w14:paraId="77D08CD3" w14:textId="77777777" w:rsidR="006937E3" w:rsidRDefault="006937E3">
            <w:pPr>
              <w:spacing w:line="240" w:lineRule="exact"/>
              <w:ind w:left="109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kno</w:t>
            </w:r>
            <w:r>
              <w:rPr>
                <w:spacing w:val="1"/>
                <w:sz w:val="22"/>
                <w:szCs w:val="22"/>
              </w:rPr>
              <w:t>w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5"/>
                <w:sz w:val="22"/>
                <w:szCs w:val="22"/>
              </w:rPr>
              <w:t>g</w:t>
            </w:r>
            <w:r>
              <w:rPr>
                <w:spacing w:val="2"/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pacing w:val="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nt</w:t>
            </w:r>
          </w:p>
        </w:tc>
      </w:tr>
      <w:tr w:rsidR="006937E3" w14:paraId="5DD8F405" w14:textId="77777777">
        <w:trPr>
          <w:gridAfter w:val="1"/>
          <w:wAfter w:w="1621" w:type="dxa"/>
          <w:trHeight w:hRule="exact" w:val="390"/>
        </w:trPr>
        <w:tc>
          <w:tcPr>
            <w:tcW w:w="555" w:type="dxa"/>
            <w:tcBorders>
              <w:top w:val="single" w:sz="5" w:space="0" w:color="BDBDBD"/>
              <w:left w:val="single" w:sz="5" w:space="0" w:color="BDBDBD"/>
              <w:bottom w:val="single" w:sz="5" w:space="0" w:color="BDBDBD"/>
              <w:right w:val="single" w:sz="5" w:space="0" w:color="BDBDBD"/>
            </w:tcBorders>
          </w:tcPr>
          <w:p w14:paraId="60817A63" w14:textId="77777777" w:rsidR="006937E3" w:rsidRDefault="006937E3">
            <w:pPr>
              <w:spacing w:line="240" w:lineRule="exact"/>
              <w:ind w:left="10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</w:t>
            </w:r>
          </w:p>
        </w:tc>
        <w:tc>
          <w:tcPr>
            <w:tcW w:w="7178" w:type="dxa"/>
            <w:tcBorders>
              <w:top w:val="single" w:sz="5" w:space="0" w:color="BDBDBD"/>
              <w:left w:val="single" w:sz="5" w:space="0" w:color="BDBDBD"/>
              <w:bottom w:val="single" w:sz="5" w:space="0" w:color="BDBDBD"/>
              <w:right w:val="single" w:sz="5" w:space="0" w:color="BDBDBD"/>
            </w:tcBorders>
          </w:tcPr>
          <w:p w14:paraId="62410027" w14:textId="77777777" w:rsidR="006937E3" w:rsidRDefault="006937E3">
            <w:pPr>
              <w:spacing w:line="240" w:lineRule="exact"/>
              <w:ind w:left="10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s</w:t>
            </w:r>
          </w:p>
        </w:tc>
      </w:tr>
      <w:tr w:rsidR="006937E3" w14:paraId="1D2D622B" w14:textId="77777777">
        <w:trPr>
          <w:gridAfter w:val="1"/>
          <w:wAfter w:w="1621" w:type="dxa"/>
          <w:trHeight w:hRule="exact" w:val="391"/>
        </w:trPr>
        <w:tc>
          <w:tcPr>
            <w:tcW w:w="555" w:type="dxa"/>
            <w:tcBorders>
              <w:top w:val="single" w:sz="5" w:space="0" w:color="BDBDBD"/>
              <w:left w:val="single" w:sz="5" w:space="0" w:color="BDBDBD"/>
              <w:bottom w:val="single" w:sz="5" w:space="0" w:color="BDBDBD"/>
              <w:right w:val="single" w:sz="5" w:space="0" w:color="BDBDBD"/>
            </w:tcBorders>
          </w:tcPr>
          <w:p w14:paraId="6716503C" w14:textId="77777777" w:rsidR="006937E3" w:rsidRDefault="006937E3">
            <w:pPr>
              <w:spacing w:line="240" w:lineRule="exact"/>
              <w:ind w:left="10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</w:t>
            </w:r>
          </w:p>
        </w:tc>
        <w:tc>
          <w:tcPr>
            <w:tcW w:w="7178" w:type="dxa"/>
            <w:tcBorders>
              <w:top w:val="single" w:sz="5" w:space="0" w:color="BDBDBD"/>
              <w:left w:val="single" w:sz="5" w:space="0" w:color="BDBDBD"/>
              <w:bottom w:val="single" w:sz="5" w:space="0" w:color="BDBDBD"/>
              <w:right w:val="single" w:sz="5" w:space="0" w:color="BDBDBD"/>
            </w:tcBorders>
          </w:tcPr>
          <w:p w14:paraId="5E1107A1" w14:textId="77777777" w:rsidR="006937E3" w:rsidRDefault="006937E3">
            <w:pPr>
              <w:spacing w:line="240" w:lineRule="exact"/>
              <w:ind w:left="109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2"/>
                <w:sz w:val="22"/>
                <w:szCs w:val="22"/>
              </w:rPr>
              <w:t>efe</w:t>
            </w:r>
            <w:r>
              <w:rPr>
                <w:spacing w:val="-3"/>
                <w:sz w:val="22"/>
                <w:szCs w:val="22"/>
              </w:rPr>
              <w:t>r</w:t>
            </w:r>
            <w:r>
              <w:rPr>
                <w:spacing w:val="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3"/>
                <w:sz w:val="22"/>
                <w:szCs w:val="22"/>
              </w:rPr>
              <w:t>c</w:t>
            </w:r>
            <w:r>
              <w:rPr>
                <w:spacing w:val="2"/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/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og</w:t>
            </w:r>
            <w:r>
              <w:rPr>
                <w:spacing w:val="2"/>
                <w:sz w:val="22"/>
                <w:szCs w:val="22"/>
              </w:rPr>
              <w:t>ra</w:t>
            </w:r>
            <w:r>
              <w:rPr>
                <w:sz w:val="22"/>
                <w:szCs w:val="22"/>
              </w:rPr>
              <w:t>phy</w:t>
            </w:r>
          </w:p>
        </w:tc>
      </w:tr>
      <w:tr w:rsidR="006107A7" w14:paraId="4500BCE0" w14:textId="77777777">
        <w:trPr>
          <w:trHeight w:hRule="exact" w:val="770"/>
        </w:trPr>
        <w:tc>
          <w:tcPr>
            <w:tcW w:w="555" w:type="dxa"/>
            <w:tcBorders>
              <w:top w:val="single" w:sz="5" w:space="0" w:color="BDBDBD"/>
              <w:left w:val="single" w:sz="5" w:space="0" w:color="BDBDBD"/>
              <w:bottom w:val="single" w:sz="5" w:space="0" w:color="BDBDBD"/>
              <w:right w:val="single" w:sz="5" w:space="0" w:color="BDBDBD"/>
            </w:tcBorders>
          </w:tcPr>
          <w:p w14:paraId="711BE05D" w14:textId="77777777" w:rsidR="006107A7" w:rsidRDefault="00000000">
            <w:pPr>
              <w:spacing w:line="240" w:lineRule="exact"/>
              <w:ind w:left="10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</w:t>
            </w:r>
          </w:p>
        </w:tc>
        <w:tc>
          <w:tcPr>
            <w:tcW w:w="7178" w:type="dxa"/>
            <w:tcBorders>
              <w:top w:val="single" w:sz="5" w:space="0" w:color="BDBDBD"/>
              <w:left w:val="single" w:sz="5" w:space="0" w:color="BDBDBD"/>
              <w:bottom w:val="single" w:sz="5" w:space="0" w:color="BDBDBD"/>
              <w:right w:val="single" w:sz="5" w:space="0" w:color="BDBDBD"/>
            </w:tcBorders>
          </w:tcPr>
          <w:p w14:paraId="557B3A55" w14:textId="77777777" w:rsidR="006107A7" w:rsidRDefault="00000000">
            <w:pPr>
              <w:spacing w:line="240" w:lineRule="exact"/>
              <w:ind w:left="109"/>
              <w:rPr>
                <w:sz w:val="22"/>
                <w:szCs w:val="22"/>
              </w:rPr>
            </w:pPr>
            <w:r>
              <w:rPr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D</w:t>
            </w:r>
            <w:r>
              <w:rPr>
                <w:b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At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ns</w:t>
            </w:r>
            <w:r>
              <w:rPr>
                <w:i/>
                <w:spacing w:val="-2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de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ba</w:t>
            </w:r>
            <w:r>
              <w:rPr>
                <w:i/>
                <w:spacing w:val="2"/>
                <w:sz w:val="22"/>
                <w:szCs w:val="22"/>
              </w:rPr>
              <w:t>c</w:t>
            </w:r>
            <w:r>
              <w:rPr>
                <w:i/>
                <w:spacing w:val="-3"/>
                <w:sz w:val="22"/>
                <w:szCs w:val="22"/>
              </w:rPr>
              <w:t>k</w:t>
            </w:r>
            <w:r>
              <w:rPr>
                <w:i/>
                <w:spacing w:val="2"/>
                <w:sz w:val="22"/>
                <w:szCs w:val="22"/>
              </w:rPr>
              <w:t>-c</w:t>
            </w:r>
            <w:r>
              <w:rPr>
                <w:i/>
                <w:spacing w:val="-5"/>
                <w:sz w:val="22"/>
                <w:szCs w:val="22"/>
              </w:rPr>
              <w:t>o</w:t>
            </w:r>
            <w:r>
              <w:rPr>
                <w:i/>
                <w:spacing w:val="2"/>
                <w:sz w:val="22"/>
                <w:szCs w:val="22"/>
              </w:rPr>
              <w:t>ve</w:t>
            </w:r>
            <w:r>
              <w:rPr>
                <w:i/>
                <w:sz w:val="22"/>
                <w:szCs w:val="22"/>
              </w:rPr>
              <w:t>r page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pro</w:t>
            </w:r>
            <w:r>
              <w:rPr>
                <w:i/>
                <w:spacing w:val="-7"/>
                <w:sz w:val="22"/>
                <w:szCs w:val="22"/>
              </w:rPr>
              <w:t>j</w:t>
            </w:r>
            <w:r>
              <w:rPr>
                <w:i/>
                <w:spacing w:val="2"/>
                <w:sz w:val="22"/>
                <w:szCs w:val="22"/>
              </w:rPr>
              <w:t>ec</w:t>
            </w:r>
            <w:r>
              <w:rPr>
                <w:i/>
                <w:sz w:val="22"/>
                <w:szCs w:val="22"/>
              </w:rPr>
              <w:t xml:space="preserve">t </w:t>
            </w:r>
            <w:r>
              <w:rPr>
                <w:i/>
                <w:spacing w:val="-1"/>
                <w:sz w:val="22"/>
                <w:szCs w:val="22"/>
              </w:rPr>
              <w:t>fil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2"/>
                <w:sz w:val="22"/>
                <w:szCs w:val="22"/>
              </w:rPr>
              <w:t xml:space="preserve"> c</w:t>
            </w:r>
            <w:r>
              <w:rPr>
                <w:i/>
                <w:spacing w:val="-5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pro</w:t>
            </w:r>
            <w:r>
              <w:rPr>
                <w:i/>
                <w:spacing w:val="-2"/>
                <w:sz w:val="22"/>
                <w:szCs w:val="22"/>
              </w:rPr>
              <w:t>j</w:t>
            </w:r>
            <w:r>
              <w:rPr>
                <w:i/>
                <w:spacing w:val="2"/>
                <w:sz w:val="22"/>
                <w:szCs w:val="22"/>
              </w:rPr>
              <w:t>ec</w:t>
            </w:r>
            <w:r>
              <w:rPr>
                <w:i/>
                <w:sz w:val="22"/>
                <w:szCs w:val="22"/>
              </w:rPr>
              <w:t>t</w:t>
            </w:r>
          </w:p>
          <w:p w14:paraId="7379B41B" w14:textId="77777777" w:rsidR="006107A7" w:rsidRDefault="00000000">
            <w:pPr>
              <w:spacing w:line="240" w:lineRule="exact"/>
              <w:ind w:left="109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port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and prog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pacing w:val="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ss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port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I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&amp;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2"/>
                <w:sz w:val="22"/>
                <w:szCs w:val="22"/>
              </w:rPr>
              <w:t>II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621" w:type="dxa"/>
            <w:tcBorders>
              <w:top w:val="single" w:sz="5" w:space="0" w:color="BDBDBD"/>
              <w:left w:val="single" w:sz="5" w:space="0" w:color="BDBDBD"/>
              <w:bottom w:val="single" w:sz="5" w:space="0" w:color="BDBDBD"/>
              <w:right w:val="single" w:sz="5" w:space="0" w:color="BDBDBD"/>
            </w:tcBorders>
          </w:tcPr>
          <w:p w14:paraId="1EFF58DC" w14:textId="77777777" w:rsidR="006107A7" w:rsidRDefault="006107A7"/>
        </w:tc>
      </w:tr>
    </w:tbl>
    <w:p w14:paraId="485AA5C1" w14:textId="77777777" w:rsidR="006107A7" w:rsidRDefault="006107A7">
      <w:pPr>
        <w:spacing w:line="200" w:lineRule="exact"/>
      </w:pPr>
    </w:p>
    <w:p w14:paraId="5895C8C9" w14:textId="77777777" w:rsidR="006107A7" w:rsidRDefault="006107A7">
      <w:pPr>
        <w:spacing w:before="9" w:line="240" w:lineRule="exact"/>
        <w:rPr>
          <w:sz w:val="24"/>
          <w:szCs w:val="24"/>
        </w:rPr>
      </w:pPr>
    </w:p>
    <w:p w14:paraId="0544A189" w14:textId="77777777" w:rsidR="006107A7" w:rsidRDefault="00000000">
      <w:pPr>
        <w:spacing w:before="24"/>
        <w:ind w:left="525" w:right="551"/>
        <w:jc w:val="center"/>
        <w:rPr>
          <w:sz w:val="28"/>
          <w:szCs w:val="28"/>
        </w:rPr>
      </w:pPr>
      <w:r>
        <w:rPr>
          <w:b/>
          <w:spacing w:val="2"/>
          <w:sz w:val="28"/>
          <w:szCs w:val="28"/>
        </w:rPr>
        <w:t>G</w:t>
      </w:r>
      <w:r>
        <w:rPr>
          <w:b/>
          <w:spacing w:val="-2"/>
          <w:sz w:val="28"/>
          <w:szCs w:val="28"/>
        </w:rPr>
        <w:t>U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DEL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3"/>
          <w:sz w:val="28"/>
          <w:szCs w:val="28"/>
        </w:rPr>
        <w:t>N</w:t>
      </w:r>
      <w:r>
        <w:rPr>
          <w:b/>
          <w:spacing w:val="-2"/>
          <w:sz w:val="28"/>
          <w:szCs w:val="28"/>
        </w:rPr>
        <w:t>E</w:t>
      </w:r>
      <w:r>
        <w:rPr>
          <w:b/>
          <w:sz w:val="28"/>
          <w:szCs w:val="28"/>
        </w:rPr>
        <w:t xml:space="preserve">S </w:t>
      </w:r>
      <w:r>
        <w:rPr>
          <w:b/>
          <w:spacing w:val="-2"/>
          <w:sz w:val="28"/>
          <w:szCs w:val="28"/>
        </w:rPr>
        <w:t>F</w:t>
      </w:r>
      <w:r>
        <w:rPr>
          <w:b/>
          <w:spacing w:val="2"/>
          <w:sz w:val="28"/>
          <w:szCs w:val="28"/>
        </w:rPr>
        <w:t>O</w:t>
      </w:r>
      <w:r>
        <w:rPr>
          <w:b/>
          <w:sz w:val="28"/>
          <w:szCs w:val="28"/>
        </w:rPr>
        <w:t>R</w:t>
      </w:r>
      <w:r>
        <w:rPr>
          <w:b/>
          <w:spacing w:val="-2"/>
          <w:sz w:val="28"/>
          <w:szCs w:val="28"/>
        </w:rPr>
        <w:t xml:space="preserve"> T</w:t>
      </w:r>
      <w:r>
        <w:rPr>
          <w:b/>
          <w:spacing w:val="2"/>
          <w:sz w:val="28"/>
          <w:szCs w:val="28"/>
        </w:rPr>
        <w:t>H</w:t>
      </w:r>
      <w:r>
        <w:rPr>
          <w:b/>
          <w:sz w:val="28"/>
          <w:szCs w:val="28"/>
        </w:rPr>
        <w:t>E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pacing w:val="4"/>
          <w:sz w:val="28"/>
          <w:szCs w:val="28"/>
        </w:rPr>
        <w:t>P</w:t>
      </w:r>
      <w:r>
        <w:rPr>
          <w:b/>
          <w:spacing w:val="-2"/>
          <w:sz w:val="28"/>
          <w:szCs w:val="28"/>
        </w:rPr>
        <w:t>RE</w:t>
      </w:r>
      <w:r>
        <w:rPr>
          <w:b/>
          <w:spacing w:val="4"/>
          <w:sz w:val="28"/>
          <w:szCs w:val="28"/>
        </w:rPr>
        <w:t>P</w:t>
      </w:r>
      <w:r>
        <w:rPr>
          <w:b/>
          <w:spacing w:val="-2"/>
          <w:sz w:val="28"/>
          <w:szCs w:val="28"/>
        </w:rPr>
        <w:t>A</w:t>
      </w:r>
      <w:r>
        <w:rPr>
          <w:b/>
          <w:spacing w:val="3"/>
          <w:sz w:val="28"/>
          <w:szCs w:val="28"/>
        </w:rPr>
        <w:t>R</w:t>
      </w:r>
      <w:r>
        <w:rPr>
          <w:b/>
          <w:spacing w:val="-2"/>
          <w:sz w:val="28"/>
          <w:szCs w:val="28"/>
        </w:rPr>
        <w:t>AT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2"/>
          <w:sz w:val="28"/>
          <w:szCs w:val="28"/>
        </w:rPr>
        <w:t>O</w:t>
      </w:r>
      <w:r>
        <w:rPr>
          <w:b/>
          <w:sz w:val="28"/>
          <w:szCs w:val="28"/>
        </w:rPr>
        <w:t>N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pacing w:val="2"/>
          <w:sz w:val="28"/>
          <w:szCs w:val="28"/>
        </w:rPr>
        <w:t>O</w:t>
      </w:r>
      <w:r>
        <w:rPr>
          <w:b/>
          <w:sz w:val="28"/>
          <w:szCs w:val="28"/>
        </w:rPr>
        <w:t>F</w:t>
      </w:r>
      <w:r>
        <w:rPr>
          <w:b/>
          <w:spacing w:val="-1"/>
          <w:sz w:val="28"/>
          <w:szCs w:val="28"/>
        </w:rPr>
        <w:t xml:space="preserve"> P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2"/>
          <w:sz w:val="28"/>
          <w:szCs w:val="28"/>
        </w:rPr>
        <w:t>O</w:t>
      </w:r>
      <w:r>
        <w:rPr>
          <w:b/>
          <w:sz w:val="28"/>
          <w:szCs w:val="28"/>
        </w:rPr>
        <w:t>J</w:t>
      </w:r>
      <w:r>
        <w:rPr>
          <w:b/>
          <w:spacing w:val="-2"/>
          <w:sz w:val="28"/>
          <w:szCs w:val="28"/>
        </w:rPr>
        <w:t>E</w:t>
      </w:r>
      <w:r>
        <w:rPr>
          <w:b/>
          <w:spacing w:val="3"/>
          <w:sz w:val="28"/>
          <w:szCs w:val="28"/>
        </w:rPr>
        <w:t>C</w:t>
      </w:r>
      <w:r>
        <w:rPr>
          <w:b/>
          <w:sz w:val="28"/>
          <w:szCs w:val="28"/>
        </w:rPr>
        <w:t>T</w:t>
      </w:r>
      <w:r>
        <w:rPr>
          <w:b/>
          <w:spacing w:val="-2"/>
          <w:sz w:val="28"/>
          <w:szCs w:val="28"/>
        </w:rPr>
        <w:t xml:space="preserve"> R</w:t>
      </w:r>
      <w:r>
        <w:rPr>
          <w:b/>
          <w:spacing w:val="3"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P</w:t>
      </w:r>
      <w:r>
        <w:rPr>
          <w:b/>
          <w:spacing w:val="2"/>
          <w:sz w:val="28"/>
          <w:szCs w:val="28"/>
        </w:rPr>
        <w:t>O</w:t>
      </w:r>
      <w:r>
        <w:rPr>
          <w:b/>
          <w:spacing w:val="-2"/>
          <w:sz w:val="28"/>
          <w:szCs w:val="28"/>
        </w:rPr>
        <w:t>RT</w:t>
      </w:r>
      <w:r>
        <w:rPr>
          <w:b/>
          <w:sz w:val="28"/>
          <w:szCs w:val="28"/>
        </w:rPr>
        <w:t>S</w:t>
      </w:r>
    </w:p>
    <w:p w14:paraId="34F5C86E" w14:textId="77777777" w:rsidR="006107A7" w:rsidRDefault="006107A7">
      <w:pPr>
        <w:spacing w:before="9" w:line="240" w:lineRule="exact"/>
        <w:rPr>
          <w:sz w:val="24"/>
          <w:szCs w:val="24"/>
        </w:rPr>
      </w:pPr>
    </w:p>
    <w:p w14:paraId="5416FEA0" w14:textId="77777777" w:rsidR="006107A7" w:rsidRDefault="00000000">
      <w:pPr>
        <w:ind w:left="101"/>
        <w:rPr>
          <w:sz w:val="22"/>
          <w:szCs w:val="22"/>
        </w:rPr>
      </w:pPr>
      <w:r>
        <w:rPr>
          <w:b/>
          <w:sz w:val="22"/>
          <w:szCs w:val="22"/>
        </w:rPr>
        <w:t xml:space="preserve">1.         </w:t>
      </w:r>
      <w:r>
        <w:rPr>
          <w:b/>
          <w:spacing w:val="5"/>
          <w:sz w:val="22"/>
          <w:szCs w:val="22"/>
        </w:rPr>
        <w:t xml:space="preserve"> </w:t>
      </w:r>
      <w:r>
        <w:rPr>
          <w:b/>
          <w:sz w:val="22"/>
          <w:szCs w:val="22"/>
        </w:rPr>
        <w:t>P</w:t>
      </w:r>
      <w:r>
        <w:rPr>
          <w:b/>
          <w:spacing w:val="3"/>
          <w:sz w:val="22"/>
          <w:szCs w:val="22"/>
        </w:rPr>
        <w:t>r</w:t>
      </w:r>
      <w:r>
        <w:rPr>
          <w:b/>
          <w:spacing w:val="-1"/>
          <w:sz w:val="22"/>
          <w:szCs w:val="22"/>
        </w:rPr>
        <w:t>i</w:t>
      </w:r>
      <w:r>
        <w:rPr>
          <w:b/>
          <w:spacing w:val="2"/>
          <w:sz w:val="22"/>
          <w:szCs w:val="22"/>
        </w:rPr>
        <w:t>nt</w:t>
      </w:r>
      <w:r>
        <w:rPr>
          <w:b/>
          <w:spacing w:val="-6"/>
          <w:sz w:val="22"/>
          <w:szCs w:val="22"/>
        </w:rPr>
        <w:t>i</w:t>
      </w:r>
      <w:r>
        <w:rPr>
          <w:b/>
          <w:spacing w:val="2"/>
          <w:sz w:val="22"/>
          <w:szCs w:val="22"/>
        </w:rPr>
        <w:t>n</w:t>
      </w:r>
      <w:r>
        <w:rPr>
          <w:b/>
          <w:sz w:val="22"/>
          <w:szCs w:val="22"/>
        </w:rPr>
        <w:t>g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A</w:t>
      </w:r>
      <w:r>
        <w:rPr>
          <w:b/>
          <w:spacing w:val="-3"/>
          <w:sz w:val="22"/>
          <w:szCs w:val="22"/>
        </w:rPr>
        <w:t>r</w:t>
      </w:r>
      <w:r>
        <w:rPr>
          <w:b/>
          <w:spacing w:val="2"/>
          <w:sz w:val="22"/>
          <w:szCs w:val="22"/>
        </w:rPr>
        <w:t>e</w:t>
      </w:r>
      <w:r>
        <w:rPr>
          <w:b/>
          <w:sz w:val="22"/>
          <w:szCs w:val="22"/>
        </w:rPr>
        <w:t>a</w:t>
      </w:r>
    </w:p>
    <w:p w14:paraId="113311BA" w14:textId="77777777" w:rsidR="006107A7" w:rsidRDefault="006107A7">
      <w:pPr>
        <w:spacing w:before="2" w:line="120" w:lineRule="exact"/>
        <w:rPr>
          <w:sz w:val="12"/>
          <w:szCs w:val="12"/>
        </w:rPr>
      </w:pPr>
    </w:p>
    <w:p w14:paraId="6F3BB8A0" w14:textId="77777777" w:rsidR="006107A7" w:rsidRDefault="00000000">
      <w:pPr>
        <w:spacing w:line="360" w:lineRule="auto"/>
        <w:ind w:left="101" w:right="68" w:firstLine="720"/>
        <w:jc w:val="both"/>
        <w:rPr>
          <w:sz w:val="22"/>
          <w:szCs w:val="22"/>
        </w:rPr>
      </w:pPr>
      <w:r>
        <w:rPr>
          <w:sz w:val="22"/>
          <w:szCs w:val="22"/>
        </w:rPr>
        <w:t>The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pacing w:val="2"/>
          <w:sz w:val="22"/>
          <w:szCs w:val="22"/>
        </w:rPr>
        <w:t>ar</w:t>
      </w:r>
      <w:r>
        <w:rPr>
          <w:sz w:val="22"/>
          <w:szCs w:val="22"/>
        </w:rPr>
        <w:t>g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shou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:</w:t>
      </w:r>
      <w:r>
        <w:rPr>
          <w:spacing w:val="-4"/>
          <w:sz w:val="22"/>
          <w:szCs w:val="22"/>
        </w:rPr>
        <w:t>L</w:t>
      </w:r>
      <w:r>
        <w:rPr>
          <w:spacing w:val="2"/>
          <w:sz w:val="22"/>
          <w:szCs w:val="22"/>
        </w:rPr>
        <w:t>ef</w:t>
      </w:r>
      <w:r>
        <w:rPr>
          <w:spacing w:val="-1"/>
          <w:sz w:val="22"/>
          <w:szCs w:val="22"/>
        </w:rPr>
        <w:t>t:</w:t>
      </w:r>
      <w:r>
        <w:rPr>
          <w:sz w:val="22"/>
          <w:szCs w:val="22"/>
        </w:rPr>
        <w:t>1.25</w:t>
      </w:r>
      <w:r>
        <w:rPr>
          <w:spacing w:val="2"/>
          <w:sz w:val="22"/>
          <w:szCs w:val="22"/>
        </w:rPr>
        <w:t>”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gh</w:t>
      </w:r>
      <w:r>
        <w:rPr>
          <w:spacing w:val="-1"/>
          <w:sz w:val="22"/>
          <w:szCs w:val="22"/>
        </w:rPr>
        <w:t>t:</w:t>
      </w:r>
      <w:r>
        <w:rPr>
          <w:sz w:val="22"/>
          <w:szCs w:val="22"/>
        </w:rPr>
        <w:t>1.00</w:t>
      </w:r>
      <w:r>
        <w:rPr>
          <w:spacing w:val="2"/>
          <w:sz w:val="22"/>
          <w:szCs w:val="22"/>
        </w:rPr>
        <w:t>”</w:t>
      </w:r>
      <w:r>
        <w:rPr>
          <w:sz w:val="22"/>
          <w:szCs w:val="22"/>
        </w:rPr>
        <w:t>,Top</w:t>
      </w:r>
      <w:r>
        <w:rPr>
          <w:spacing w:val="-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-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-5"/>
          <w:sz w:val="22"/>
          <w:szCs w:val="22"/>
        </w:rPr>
        <w:t>o</w:t>
      </w:r>
      <w:r>
        <w:rPr>
          <w:spacing w:val="-1"/>
          <w:sz w:val="22"/>
          <w:szCs w:val="22"/>
        </w:rPr>
        <w:t>tt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1.00</w:t>
      </w:r>
      <w:r>
        <w:rPr>
          <w:spacing w:val="2"/>
          <w:sz w:val="22"/>
          <w:szCs w:val="22"/>
        </w:rPr>
        <w:t>”</w:t>
      </w:r>
      <w:r>
        <w:rPr>
          <w:sz w:val="22"/>
          <w:szCs w:val="22"/>
        </w:rPr>
        <w:t>.The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xt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shou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j</w:t>
      </w:r>
      <w:r>
        <w:rPr>
          <w:sz w:val="22"/>
          <w:szCs w:val="22"/>
        </w:rPr>
        <w:t>us</w:t>
      </w:r>
      <w:r>
        <w:rPr>
          <w:spacing w:val="-2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-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 o</w:t>
      </w:r>
      <w:r>
        <w:rPr>
          <w:spacing w:val="2"/>
          <w:sz w:val="22"/>
          <w:szCs w:val="22"/>
        </w:rPr>
        <w:t>cc</w:t>
      </w:r>
      <w:r>
        <w:rPr>
          <w:sz w:val="22"/>
          <w:szCs w:val="22"/>
        </w:rPr>
        <w:t>upy</w:t>
      </w:r>
      <w:r>
        <w:rPr>
          <w:spacing w:val="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f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li</w:t>
      </w:r>
      <w:r>
        <w:rPr>
          <w:sz w:val="22"/>
          <w:szCs w:val="22"/>
        </w:rPr>
        <w:t>ne</w:t>
      </w:r>
      <w:r>
        <w:rPr>
          <w:spacing w:val="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w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h,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so</w:t>
      </w:r>
      <w:r>
        <w:rPr>
          <w:spacing w:val="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ght</w:t>
      </w:r>
      <w:r>
        <w:rPr>
          <w:spacing w:val="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pacing w:val="2"/>
          <w:sz w:val="22"/>
          <w:szCs w:val="22"/>
        </w:rPr>
        <w:t>ar</w:t>
      </w:r>
      <w:r>
        <w:rPr>
          <w:sz w:val="22"/>
          <w:szCs w:val="22"/>
        </w:rPr>
        <w:t>g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 xml:space="preserve">not </w:t>
      </w:r>
      <w:r>
        <w:rPr>
          <w:spacing w:val="2"/>
          <w:sz w:val="22"/>
          <w:szCs w:val="22"/>
        </w:rPr>
        <w:t>ra</w:t>
      </w:r>
      <w:r>
        <w:rPr>
          <w:sz w:val="22"/>
          <w:szCs w:val="22"/>
        </w:rPr>
        <w:t>gg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d,</w:t>
      </w:r>
      <w:r>
        <w:rPr>
          <w:spacing w:val="1"/>
          <w:sz w:val="22"/>
          <w:szCs w:val="22"/>
        </w:rPr>
        <w:t xml:space="preserve"> w</w:t>
      </w:r>
      <w:r>
        <w:rPr>
          <w:spacing w:val="-1"/>
          <w:sz w:val="22"/>
          <w:szCs w:val="22"/>
        </w:rPr>
        <w:t>it</w:t>
      </w:r>
      <w:r>
        <w:rPr>
          <w:sz w:val="22"/>
          <w:szCs w:val="22"/>
        </w:rPr>
        <w:t>h</w:t>
      </w:r>
      <w:r>
        <w:rPr>
          <w:spacing w:val="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ds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hyp</w:t>
      </w:r>
      <w:r>
        <w:rPr>
          <w:spacing w:val="-5"/>
          <w:sz w:val="22"/>
          <w:szCs w:val="22"/>
        </w:rPr>
        <w:t>h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 xml:space="preserve">s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pp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op</w:t>
      </w:r>
      <w:r>
        <w:rPr>
          <w:spacing w:val="2"/>
          <w:sz w:val="22"/>
          <w:szCs w:val="22"/>
        </w:rPr>
        <w:t>r</w:t>
      </w:r>
      <w:r>
        <w:rPr>
          <w:spacing w:val="-6"/>
          <w:sz w:val="22"/>
          <w:szCs w:val="22"/>
        </w:rPr>
        <w:t>i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ea</w:t>
      </w:r>
      <w:r>
        <w:rPr>
          <w:sz w:val="22"/>
          <w:szCs w:val="22"/>
        </w:rPr>
        <w:t>se</w:t>
      </w:r>
      <w:r>
        <w:rPr>
          <w:spacing w:val="2"/>
          <w:sz w:val="22"/>
          <w:szCs w:val="22"/>
        </w:rPr>
        <w:t xml:space="preserve"> f</w:t>
      </w:r>
      <w:r>
        <w:rPr>
          <w:spacing w:val="-1"/>
          <w:sz w:val="22"/>
          <w:szCs w:val="22"/>
        </w:rPr>
        <w:t>il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g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 xml:space="preserve">o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t</w:t>
      </w:r>
      <w:r>
        <w:rPr>
          <w:sz w:val="22"/>
          <w:szCs w:val="22"/>
        </w:rPr>
        <w:t>he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ng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 of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pacing w:val="3"/>
          <w:sz w:val="22"/>
          <w:szCs w:val="22"/>
        </w:rPr>
        <w:t>x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 xml:space="preserve">uns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2"/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ght</w:t>
      </w:r>
      <w:r>
        <w:rPr>
          <w:spacing w:val="-1"/>
          <w:sz w:val="22"/>
          <w:szCs w:val="22"/>
        </w:rPr>
        <w:t xml:space="preserve"> m</w:t>
      </w:r>
      <w:r>
        <w:rPr>
          <w:spacing w:val="2"/>
          <w:sz w:val="22"/>
          <w:szCs w:val="22"/>
        </w:rPr>
        <w:t>ar</w:t>
      </w:r>
      <w:r>
        <w:rPr>
          <w:sz w:val="22"/>
          <w:szCs w:val="22"/>
        </w:rPr>
        <w:t>g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n.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ea</w:t>
      </w:r>
      <w:r>
        <w:rPr>
          <w:sz w:val="22"/>
          <w:szCs w:val="22"/>
        </w:rPr>
        <w:t>se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use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gh</w:t>
      </w:r>
      <w:r>
        <w:rPr>
          <w:spacing w:val="2"/>
          <w:sz w:val="22"/>
          <w:szCs w:val="22"/>
        </w:rPr>
        <w:t>-re</w:t>
      </w:r>
      <w:r>
        <w:rPr>
          <w:sz w:val="22"/>
          <w:szCs w:val="22"/>
        </w:rPr>
        <w:t>so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ti</w:t>
      </w:r>
      <w:r>
        <w:rPr>
          <w:sz w:val="22"/>
          <w:szCs w:val="22"/>
        </w:rPr>
        <w:t>on p</w:t>
      </w:r>
      <w:r>
        <w:rPr>
          <w:spacing w:val="2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er</w:t>
      </w:r>
      <w:r>
        <w:rPr>
          <w:sz w:val="22"/>
          <w:szCs w:val="22"/>
        </w:rPr>
        <w:t>, p</w:t>
      </w:r>
      <w:r>
        <w:rPr>
          <w:spacing w:val="2"/>
          <w:sz w:val="22"/>
          <w:szCs w:val="22"/>
        </w:rPr>
        <w:t>re</w:t>
      </w:r>
      <w:r>
        <w:rPr>
          <w:spacing w:val="-3"/>
          <w:sz w:val="22"/>
          <w:szCs w:val="22"/>
        </w:rPr>
        <w:t>f</w:t>
      </w:r>
      <w:r>
        <w:rPr>
          <w:spacing w:val="2"/>
          <w:sz w:val="22"/>
          <w:szCs w:val="22"/>
        </w:rPr>
        <w:t>era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3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p</w:t>
      </w:r>
      <w:r>
        <w:rPr>
          <w:spacing w:val="2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w</w:t>
      </w:r>
      <w:r>
        <w:rPr>
          <w:spacing w:val="-1"/>
          <w:sz w:val="22"/>
          <w:szCs w:val="22"/>
        </w:rPr>
        <w:t>it</w:t>
      </w:r>
      <w:r>
        <w:rPr>
          <w:sz w:val="22"/>
          <w:szCs w:val="22"/>
        </w:rPr>
        <w:t xml:space="preserve">h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l</w:t>
      </w:r>
      <w:r>
        <w:rPr>
          <w:spacing w:val="2"/>
          <w:sz w:val="22"/>
          <w:szCs w:val="22"/>
        </w:rPr>
        <w:t>ea</w:t>
      </w:r>
      <w:r>
        <w:rPr>
          <w:sz w:val="22"/>
          <w:szCs w:val="22"/>
        </w:rPr>
        <w:t>st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300 dp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>P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j</w:t>
      </w:r>
      <w:r>
        <w:rPr>
          <w:spacing w:val="2"/>
          <w:sz w:val="22"/>
          <w:szCs w:val="22"/>
        </w:rPr>
        <w:t>ec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re</w:t>
      </w:r>
      <w:r>
        <w:rPr>
          <w:spacing w:val="-5"/>
          <w:sz w:val="22"/>
          <w:szCs w:val="22"/>
        </w:rPr>
        <w:t>p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 xml:space="preserve">t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ust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2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 n</w:t>
      </w:r>
      <w:r>
        <w:rPr>
          <w:spacing w:val="2"/>
          <w:sz w:val="22"/>
          <w:szCs w:val="22"/>
        </w:rPr>
        <w:t>ea</w:t>
      </w:r>
      <w:r>
        <w:rPr>
          <w:spacing w:val="-1"/>
          <w:sz w:val="22"/>
          <w:szCs w:val="22"/>
        </w:rPr>
        <w:t>tl</w:t>
      </w:r>
      <w:r>
        <w:rPr>
          <w:sz w:val="22"/>
          <w:szCs w:val="22"/>
        </w:rPr>
        <w:t>y on one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de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4 s</w:t>
      </w:r>
      <w:r>
        <w:rPr>
          <w:spacing w:val="-2"/>
          <w:sz w:val="22"/>
          <w:szCs w:val="22"/>
        </w:rPr>
        <w:t>i</w:t>
      </w:r>
      <w:r>
        <w:rPr>
          <w:spacing w:val="-3"/>
          <w:sz w:val="22"/>
          <w:szCs w:val="22"/>
        </w:rPr>
        <w:t>z</w:t>
      </w:r>
      <w:r>
        <w:rPr>
          <w:sz w:val="22"/>
          <w:szCs w:val="22"/>
        </w:rPr>
        <w:t>e bond p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2"/>
          <w:sz w:val="22"/>
          <w:szCs w:val="22"/>
        </w:rPr>
        <w:t>er</w:t>
      </w:r>
      <w:r>
        <w:rPr>
          <w:sz w:val="22"/>
          <w:szCs w:val="22"/>
        </w:rPr>
        <w:t>.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po</w:t>
      </w:r>
      <w:r>
        <w:rPr>
          <w:spacing w:val="2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ub</w:t>
      </w:r>
      <w:r>
        <w:rPr>
          <w:spacing w:val="-1"/>
          <w:sz w:val="22"/>
          <w:szCs w:val="22"/>
        </w:rPr>
        <w:t>mitt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 xml:space="preserve">d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e</w:t>
      </w:r>
      <w:r>
        <w:rPr>
          <w:spacing w:val="-5"/>
          <w:sz w:val="22"/>
          <w:szCs w:val="22"/>
        </w:rPr>
        <w:t>p</w:t>
      </w:r>
      <w:r>
        <w:rPr>
          <w:spacing w:val="2"/>
          <w:sz w:val="22"/>
          <w:szCs w:val="22"/>
        </w:rPr>
        <w:t>ar</w:t>
      </w:r>
      <w:r>
        <w:rPr>
          <w:spacing w:val="-1"/>
          <w:sz w:val="22"/>
          <w:szCs w:val="22"/>
        </w:rPr>
        <w:t>tm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t/</w:t>
      </w:r>
      <w:r>
        <w:rPr>
          <w:sz w:val="22"/>
          <w:szCs w:val="22"/>
        </w:rPr>
        <w:t>gu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e(</w:t>
      </w:r>
      <w:r>
        <w:rPr>
          <w:sz w:val="22"/>
          <w:szCs w:val="22"/>
        </w:rPr>
        <w:t>s)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ust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2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h</w:t>
      </w:r>
      <w:r>
        <w:rPr>
          <w:spacing w:val="2"/>
          <w:sz w:val="22"/>
          <w:szCs w:val="22"/>
        </w:rPr>
        <w:t>ar</w:t>
      </w:r>
      <w:r>
        <w:rPr>
          <w:sz w:val="22"/>
          <w:szCs w:val="22"/>
        </w:rPr>
        <w:t>d boun</w:t>
      </w:r>
      <w:r>
        <w:rPr>
          <w:spacing w:val="-5"/>
          <w:sz w:val="22"/>
          <w:szCs w:val="22"/>
        </w:rPr>
        <w:t>d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 xml:space="preserve">d </w:t>
      </w:r>
      <w:r>
        <w:rPr>
          <w:spacing w:val="1"/>
          <w:sz w:val="22"/>
          <w:szCs w:val="22"/>
        </w:rPr>
        <w:t>w</w:t>
      </w:r>
      <w:r>
        <w:rPr>
          <w:spacing w:val="-1"/>
          <w:sz w:val="22"/>
          <w:szCs w:val="22"/>
        </w:rPr>
        <w:t>it</w:t>
      </w:r>
      <w:r>
        <w:rPr>
          <w:sz w:val="22"/>
          <w:szCs w:val="22"/>
        </w:rPr>
        <w:t>h b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ac</w:t>
      </w:r>
      <w:r>
        <w:rPr>
          <w:sz w:val="22"/>
          <w:szCs w:val="22"/>
        </w:rPr>
        <w:t>k</w:t>
      </w:r>
      <w:r>
        <w:rPr>
          <w:spacing w:val="-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ov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w</w:t>
      </w:r>
      <w:r>
        <w:rPr>
          <w:spacing w:val="-1"/>
          <w:sz w:val="22"/>
          <w:szCs w:val="22"/>
        </w:rPr>
        <w:t>it</w:t>
      </w:r>
      <w:r>
        <w:rPr>
          <w:sz w:val="22"/>
          <w:szCs w:val="22"/>
        </w:rPr>
        <w:t>h go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 xml:space="preserve">n 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or</w:t>
      </w:r>
      <w:r>
        <w:rPr>
          <w:spacing w:val="2"/>
          <w:sz w:val="22"/>
          <w:szCs w:val="22"/>
        </w:rPr>
        <w:t xml:space="preserve"> 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p</w:t>
      </w:r>
      <w:r>
        <w:rPr>
          <w:spacing w:val="-5"/>
          <w:sz w:val="22"/>
          <w:szCs w:val="22"/>
        </w:rPr>
        <w:t>h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s.</w:t>
      </w:r>
    </w:p>
    <w:p w14:paraId="6126CAD5" w14:textId="77777777" w:rsidR="006107A7" w:rsidRDefault="006107A7">
      <w:pPr>
        <w:spacing w:before="10" w:line="160" w:lineRule="exact"/>
        <w:rPr>
          <w:sz w:val="17"/>
          <w:szCs w:val="17"/>
        </w:rPr>
      </w:pPr>
    </w:p>
    <w:p w14:paraId="28403F32" w14:textId="77777777" w:rsidR="006107A7" w:rsidRDefault="00000000">
      <w:pPr>
        <w:ind w:left="101"/>
        <w:rPr>
          <w:sz w:val="22"/>
          <w:szCs w:val="22"/>
        </w:rPr>
      </w:pPr>
      <w:r>
        <w:rPr>
          <w:b/>
          <w:sz w:val="22"/>
          <w:szCs w:val="22"/>
        </w:rPr>
        <w:t xml:space="preserve">2.         </w:t>
      </w:r>
      <w:r>
        <w:rPr>
          <w:b/>
          <w:spacing w:val="5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A</w:t>
      </w:r>
      <w:r>
        <w:rPr>
          <w:b/>
          <w:spacing w:val="2"/>
          <w:sz w:val="22"/>
          <w:szCs w:val="22"/>
        </w:rPr>
        <w:t>b</w:t>
      </w:r>
      <w:r>
        <w:rPr>
          <w:b/>
          <w:sz w:val="22"/>
          <w:szCs w:val="22"/>
        </w:rPr>
        <w:t>s</w:t>
      </w:r>
      <w:r>
        <w:rPr>
          <w:b/>
          <w:spacing w:val="1"/>
          <w:sz w:val="22"/>
          <w:szCs w:val="22"/>
        </w:rPr>
        <w:t>t</w:t>
      </w:r>
      <w:r>
        <w:rPr>
          <w:b/>
          <w:spacing w:val="2"/>
          <w:sz w:val="22"/>
          <w:szCs w:val="22"/>
        </w:rPr>
        <w:t>r</w:t>
      </w:r>
      <w:r>
        <w:rPr>
          <w:b/>
          <w:spacing w:val="-5"/>
          <w:sz w:val="22"/>
          <w:szCs w:val="22"/>
        </w:rPr>
        <w:t>a</w:t>
      </w:r>
      <w:r>
        <w:rPr>
          <w:b/>
          <w:spacing w:val="2"/>
          <w:sz w:val="22"/>
          <w:szCs w:val="22"/>
        </w:rPr>
        <w:t>c</w:t>
      </w:r>
      <w:r>
        <w:rPr>
          <w:b/>
          <w:sz w:val="22"/>
          <w:szCs w:val="22"/>
        </w:rPr>
        <w:t>t</w:t>
      </w:r>
    </w:p>
    <w:p w14:paraId="43C537A2" w14:textId="77777777" w:rsidR="006107A7" w:rsidRDefault="006107A7">
      <w:pPr>
        <w:spacing w:before="2" w:line="120" w:lineRule="exact"/>
        <w:rPr>
          <w:sz w:val="12"/>
          <w:szCs w:val="12"/>
        </w:rPr>
      </w:pPr>
    </w:p>
    <w:p w14:paraId="7FF40CDA" w14:textId="77777777" w:rsidR="006107A7" w:rsidRDefault="00000000">
      <w:pPr>
        <w:spacing w:line="360" w:lineRule="auto"/>
        <w:ind w:left="101" w:right="72" w:firstLine="720"/>
        <w:jc w:val="both"/>
        <w:rPr>
          <w:sz w:val="22"/>
          <w:szCs w:val="22"/>
        </w:rPr>
      </w:pPr>
      <w:r>
        <w:rPr>
          <w:sz w:val="22"/>
          <w:szCs w:val="22"/>
        </w:rPr>
        <w:t>The</w:t>
      </w:r>
      <w:r>
        <w:rPr>
          <w:spacing w:val="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bs</w:t>
      </w:r>
      <w:r>
        <w:rPr>
          <w:spacing w:val="-2"/>
          <w:sz w:val="22"/>
          <w:szCs w:val="22"/>
        </w:rPr>
        <w:t>t</w:t>
      </w:r>
      <w:r>
        <w:rPr>
          <w:spacing w:val="-3"/>
          <w:sz w:val="22"/>
          <w:szCs w:val="22"/>
        </w:rPr>
        <w:t>r</w:t>
      </w:r>
      <w:r>
        <w:rPr>
          <w:spacing w:val="2"/>
          <w:sz w:val="22"/>
          <w:szCs w:val="22"/>
        </w:rPr>
        <w:t>ac</w:t>
      </w:r>
      <w:r>
        <w:rPr>
          <w:sz w:val="22"/>
          <w:szCs w:val="22"/>
        </w:rPr>
        <w:t>t shou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-2"/>
          <w:sz w:val="22"/>
          <w:szCs w:val="22"/>
        </w:rPr>
        <w:t>m</w:t>
      </w:r>
      <w:r>
        <w:rPr>
          <w:spacing w:val="-1"/>
          <w:sz w:val="22"/>
          <w:szCs w:val="22"/>
        </w:rPr>
        <w:t>m</w:t>
      </w:r>
      <w:r>
        <w:rPr>
          <w:spacing w:val="2"/>
          <w:sz w:val="22"/>
          <w:szCs w:val="22"/>
        </w:rPr>
        <w:t>ar</w:t>
      </w:r>
      <w:r>
        <w:rPr>
          <w:spacing w:val="-1"/>
          <w:sz w:val="22"/>
          <w:szCs w:val="22"/>
        </w:rPr>
        <w:t>i</w:t>
      </w:r>
      <w:r>
        <w:rPr>
          <w:spacing w:val="-3"/>
          <w:sz w:val="22"/>
          <w:szCs w:val="22"/>
        </w:rPr>
        <w:t>z</w:t>
      </w:r>
      <w:r>
        <w:rPr>
          <w:sz w:val="22"/>
          <w:szCs w:val="22"/>
        </w:rPr>
        <w:t>e</w:t>
      </w:r>
      <w:r>
        <w:rPr>
          <w:spacing w:val="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on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9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po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shou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on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 xml:space="preserve">t 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ea</w:t>
      </w:r>
      <w:r>
        <w:rPr>
          <w:sz w:val="22"/>
          <w:szCs w:val="22"/>
        </w:rPr>
        <w:t>st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150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 xml:space="preserve">t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ost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300</w:t>
      </w:r>
      <w:r>
        <w:rPr>
          <w:spacing w:val="1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ds.</w:t>
      </w:r>
      <w:r>
        <w:rPr>
          <w:spacing w:val="9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sho</w:t>
      </w:r>
      <w:r>
        <w:rPr>
          <w:spacing w:val="4"/>
          <w:sz w:val="22"/>
          <w:szCs w:val="22"/>
        </w:rPr>
        <w:t>u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spacing w:val="5"/>
          <w:sz w:val="22"/>
          <w:szCs w:val="22"/>
        </w:rPr>
        <w:t>1</w:t>
      </w:r>
      <w:r>
        <w:rPr>
          <w:spacing w:val="2"/>
          <w:sz w:val="22"/>
          <w:szCs w:val="22"/>
        </w:rPr>
        <w:t>-</w:t>
      </w:r>
      <w:r>
        <w:rPr>
          <w:sz w:val="22"/>
          <w:szCs w:val="22"/>
        </w:rPr>
        <w:t>po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nt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f</w:t>
      </w:r>
      <w:r>
        <w:rPr>
          <w:sz w:val="22"/>
          <w:szCs w:val="22"/>
        </w:rPr>
        <w:t>ont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>i</w:t>
      </w:r>
      <w:r>
        <w:rPr>
          <w:spacing w:val="-3"/>
          <w:sz w:val="22"/>
          <w:szCs w:val="22"/>
        </w:rPr>
        <w:t>z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.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Th</w:t>
      </w:r>
      <w:r>
        <w:rPr>
          <w:spacing w:val="3"/>
          <w:sz w:val="22"/>
          <w:szCs w:val="22"/>
        </w:rPr>
        <w:t>e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shou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1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nk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(</w:t>
      </w:r>
      <w:r>
        <w:rPr>
          <w:sz w:val="22"/>
          <w:szCs w:val="22"/>
        </w:rPr>
        <w:t>1</w:t>
      </w:r>
      <w:r>
        <w:rPr>
          <w:spacing w:val="6"/>
          <w:sz w:val="22"/>
          <w:szCs w:val="22"/>
        </w:rPr>
        <w:t>0</w:t>
      </w:r>
      <w:r>
        <w:rPr>
          <w:spacing w:val="2"/>
          <w:sz w:val="22"/>
          <w:szCs w:val="22"/>
        </w:rPr>
        <w:t>-</w:t>
      </w:r>
      <w:r>
        <w:rPr>
          <w:sz w:val="22"/>
          <w:szCs w:val="22"/>
        </w:rPr>
        <w:t>po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)</w:t>
      </w:r>
      <w:r>
        <w:rPr>
          <w:spacing w:val="1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li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2"/>
          <w:sz w:val="22"/>
          <w:szCs w:val="22"/>
        </w:rPr>
        <w:t>ef</w:t>
      </w:r>
      <w:r>
        <w:rPr>
          <w:spacing w:val="-5"/>
          <w:sz w:val="22"/>
          <w:szCs w:val="22"/>
        </w:rPr>
        <w:t>o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e</w:t>
      </w:r>
    </w:p>
    <w:p w14:paraId="509E0094" w14:textId="77777777" w:rsidR="006107A7" w:rsidRDefault="00000000">
      <w:pPr>
        <w:spacing w:line="200" w:lineRule="exact"/>
        <w:ind w:left="4636" w:right="4749"/>
        <w:jc w:val="center"/>
        <w:rPr>
          <w:rFonts w:ascii="Arial" w:eastAsia="Arial" w:hAnsi="Arial" w:cs="Arial"/>
          <w:sz w:val="22"/>
          <w:szCs w:val="22"/>
        </w:rPr>
        <w:sectPr w:rsidR="006107A7">
          <w:pgSz w:w="12240" w:h="15840"/>
          <w:pgMar w:top="1280" w:right="1320" w:bottom="280" w:left="1340" w:header="720" w:footer="720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>2</w:t>
      </w:r>
    </w:p>
    <w:p w14:paraId="5889117E" w14:textId="77777777" w:rsidR="006107A7" w:rsidRDefault="00000000">
      <w:pPr>
        <w:spacing w:before="80"/>
        <w:ind w:left="101"/>
        <w:rPr>
          <w:sz w:val="22"/>
          <w:szCs w:val="22"/>
        </w:rPr>
      </w:pPr>
      <w:r>
        <w:lastRenderedPageBreak/>
        <w:pict w14:anchorId="3B617039">
          <v:group id="_x0000_s1215" style="position:absolute;left:0;text-align:left;margin-left:23.45pt;margin-top:23.45pt;width:565.35pt;height:745.35pt;z-index:-251663872;mso-position-horizontal-relative:page;mso-position-vertical-relative:page" coordorigin="469,469" coordsize="11307,14907">
            <v:shape id="_x0000_s1231" style="position:absolute;left:530;top:500;width:0;height:90" coordorigin="530,500" coordsize="0,90" path="m530,500r,90e" filled="f" strokeweight="3.1pt">
              <v:path arrowok="t"/>
            </v:shape>
            <v:shape id="_x0000_s1230" style="position:absolute;left:500;top:530;width:90;height:0" coordorigin="500,530" coordsize="90,0" path="m500,530r91,e" filled="f" strokeweight="3.1pt">
              <v:path arrowok="t"/>
            </v:shape>
            <v:shape id="_x0000_s1229" style="position:absolute;left:591;top:530;width:11064;height:0" coordorigin="591,530" coordsize="11064,0" path="m591,530r11064,e" filled="f" strokeweight="3.1pt">
              <v:path arrowok="t"/>
            </v:shape>
            <v:shape id="_x0000_s1228" style="position:absolute;left:591;top:583;width:11064;height:0" coordorigin="591,583" coordsize="11064,0" path="m591,583r11064,e" filled="f" strokeweight=".85pt">
              <v:path arrowok="t"/>
            </v:shape>
            <v:shape id="_x0000_s1227" style="position:absolute;left:11715;top:500;width:0;height:90" coordorigin="11715,500" coordsize="0,90" path="m11715,500r,90e" filled="f" strokeweight="3.1pt">
              <v:path arrowok="t"/>
            </v:shape>
            <v:shape id="_x0000_s1226" style="position:absolute;left:11655;top:530;width:90;height:0" coordorigin="11655,530" coordsize="90,0" path="m11655,530r90,e" filled="f" strokeweight="3.1pt">
              <v:path arrowok="t"/>
            </v:shape>
            <v:shape id="_x0000_s1225" style="position:absolute;left:530;top:590;width:0;height:14665" coordorigin="530,590" coordsize="0,14665" path="m530,590r,14665e" filled="f" strokeweight="3.1pt">
              <v:path arrowok="t"/>
            </v:shape>
            <v:shape id="_x0000_s1224" style="position:absolute;left:583;top:575;width:0;height:14695" coordorigin="583,575" coordsize="0,14695" path="m583,575r,14695e" filled="f" strokeweight=".85pt">
              <v:path arrowok="t"/>
            </v:shape>
            <v:shape id="_x0000_s1223" style="position:absolute;left:11715;top:590;width:0;height:14665" coordorigin="11715,590" coordsize="0,14665" path="m11715,590r,14665e" filled="f" strokeweight="3.1pt">
              <v:path arrowok="t"/>
            </v:shape>
            <v:shape id="_x0000_s1222" style="position:absolute;left:11663;top:575;width:0;height:14695" coordorigin="11663,575" coordsize="0,14695" path="m11663,575r,14695e" filled="f" strokeweight=".85pt">
              <v:path arrowok="t"/>
            </v:shape>
            <v:shape id="_x0000_s1221" style="position:absolute;left:530;top:15255;width:0;height:90" coordorigin="530,15255" coordsize="0,90" path="m530,15255r,90e" filled="f" strokeweight="3.1pt">
              <v:path arrowok="t"/>
            </v:shape>
            <v:shape id="_x0000_s1220" style="position:absolute;left:500;top:15315;width:90;height:0" coordorigin="500,15315" coordsize="90,0" path="m500,15315r91,e" filled="f" strokeweight="3.1pt">
              <v:path arrowok="t"/>
            </v:shape>
            <v:shape id="_x0000_s1219" style="position:absolute;left:591;top:15315;width:11064;height:0" coordorigin="591,15315" coordsize="11064,0" path="m591,15315r11064,e" filled="f" strokeweight="3.1pt">
              <v:path arrowok="t"/>
            </v:shape>
            <v:shape id="_x0000_s1218" style="position:absolute;left:591;top:15263;width:11064;height:0" coordorigin="591,15263" coordsize="11064,0" path="m591,15263r11064,e" filled="f" strokeweight=".85pt">
              <v:path arrowok="t"/>
            </v:shape>
            <v:shape id="_x0000_s1217" style="position:absolute;left:11715;top:15255;width:0;height:90" coordorigin="11715,15255" coordsize="0,90" path="m11715,15255r,90e" filled="f" strokeweight="3.1pt">
              <v:path arrowok="t"/>
            </v:shape>
            <v:shape id="_x0000_s1216" style="position:absolute;left:11655;top:15315;width:90;height:0" coordorigin="11655,15315" coordsize="90,0" path="m11655,15315r90,e" filled="f" strokeweight="3.1pt">
              <v:path arrowok="t"/>
            </v:shape>
            <w10:wrap anchorx="page" anchory="page"/>
          </v:group>
        </w:pic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 xml:space="preserve">nd </w:t>
      </w:r>
      <w:r>
        <w:rPr>
          <w:spacing w:val="2"/>
          <w:sz w:val="22"/>
          <w:szCs w:val="22"/>
        </w:rPr>
        <w:t>af</w:t>
      </w:r>
      <w:r>
        <w:rPr>
          <w:spacing w:val="-6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titl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pacing w:val="2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T.</w:t>
      </w:r>
    </w:p>
    <w:p w14:paraId="1D7105E9" w14:textId="77777777" w:rsidR="006107A7" w:rsidRDefault="006107A7">
      <w:pPr>
        <w:spacing w:before="7" w:line="240" w:lineRule="exact"/>
        <w:rPr>
          <w:sz w:val="24"/>
          <w:szCs w:val="24"/>
        </w:rPr>
      </w:pPr>
    </w:p>
    <w:p w14:paraId="13FC8E25" w14:textId="77777777" w:rsidR="006107A7" w:rsidRDefault="00000000">
      <w:pPr>
        <w:spacing w:line="360" w:lineRule="auto"/>
        <w:ind w:left="101" w:right="93" w:firstLine="720"/>
        <w:jc w:val="both"/>
        <w:rPr>
          <w:sz w:val="22"/>
          <w:szCs w:val="22"/>
        </w:rPr>
      </w:pPr>
      <w:r>
        <w:rPr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you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Type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fa</w:t>
      </w:r>
      <w:r>
        <w:rPr>
          <w:spacing w:val="-3"/>
          <w:sz w:val="22"/>
          <w:szCs w:val="22"/>
        </w:rPr>
        <w:t>c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,</w:t>
      </w:r>
      <w:r>
        <w:rPr>
          <w:spacing w:val="-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ont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pacing w:val="-3"/>
          <w:sz w:val="22"/>
          <w:szCs w:val="22"/>
        </w:rPr>
        <w:t>z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s,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-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b</w:t>
      </w:r>
      <w:r>
        <w:rPr>
          <w:spacing w:val="2"/>
          <w:sz w:val="22"/>
          <w:szCs w:val="22"/>
        </w:rPr>
        <w:t>er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ng:</w:t>
      </w:r>
      <w:r>
        <w:rPr>
          <w:spacing w:val="-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3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x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,</w:t>
      </w:r>
      <w:r>
        <w:rPr>
          <w:spacing w:val="-5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ea</w:t>
      </w:r>
      <w:r>
        <w:rPr>
          <w:sz w:val="22"/>
          <w:szCs w:val="22"/>
        </w:rPr>
        <w:t>se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use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spacing w:val="1"/>
          <w:sz w:val="22"/>
          <w:szCs w:val="22"/>
        </w:rPr>
        <w:t>1</w:t>
      </w:r>
      <w:r>
        <w:rPr>
          <w:spacing w:val="2"/>
          <w:sz w:val="22"/>
          <w:szCs w:val="22"/>
        </w:rPr>
        <w:t>-</w:t>
      </w:r>
      <w:r>
        <w:rPr>
          <w:sz w:val="22"/>
          <w:szCs w:val="22"/>
        </w:rPr>
        <w:t>po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nt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ype</w:t>
      </w:r>
      <w:r>
        <w:rPr>
          <w:spacing w:val="-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 xml:space="preserve">1.5 </w:t>
      </w:r>
      <w:r>
        <w:rPr>
          <w:spacing w:val="-1"/>
          <w:sz w:val="22"/>
          <w:szCs w:val="22"/>
        </w:rPr>
        <w:t>li</w:t>
      </w:r>
      <w:r>
        <w:rPr>
          <w:sz w:val="22"/>
          <w:szCs w:val="22"/>
        </w:rPr>
        <w:t>ne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sp</w:t>
      </w:r>
      <w:r>
        <w:rPr>
          <w:spacing w:val="2"/>
          <w:sz w:val="22"/>
          <w:szCs w:val="22"/>
        </w:rPr>
        <w:t>ac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ng.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r</w:t>
      </w:r>
      <w:r>
        <w:rPr>
          <w:spacing w:val="-3"/>
          <w:sz w:val="22"/>
          <w:szCs w:val="22"/>
        </w:rPr>
        <w:t>e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mm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nd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Ti</w:t>
      </w:r>
      <w:r>
        <w:rPr>
          <w:spacing w:val="-2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s N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w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f</w:t>
      </w:r>
      <w:r>
        <w:rPr>
          <w:sz w:val="22"/>
          <w:szCs w:val="22"/>
        </w:rPr>
        <w:t>on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s.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li</w:t>
      </w:r>
      <w:r>
        <w:rPr>
          <w:sz w:val="22"/>
          <w:szCs w:val="22"/>
        </w:rPr>
        <w:t>c</w:t>
      </w:r>
      <w:r>
        <w:rPr>
          <w:spacing w:val="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ype</w:t>
      </w:r>
      <w:r>
        <w:rPr>
          <w:spacing w:val="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y</w:t>
      </w:r>
      <w:r>
        <w:rPr>
          <w:spacing w:val="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 xml:space="preserve">d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ph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i</w:t>
      </w:r>
      <w:r>
        <w:rPr>
          <w:spacing w:val="-3"/>
          <w:sz w:val="22"/>
          <w:szCs w:val="22"/>
        </w:rPr>
        <w:t>z</w:t>
      </w:r>
      <w:r>
        <w:rPr>
          <w:sz w:val="22"/>
          <w:szCs w:val="22"/>
        </w:rPr>
        <w:t>e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w</w:t>
      </w:r>
      <w:r>
        <w:rPr>
          <w:spacing w:val="-5"/>
          <w:sz w:val="22"/>
          <w:szCs w:val="22"/>
        </w:rPr>
        <w:t>o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 xml:space="preserve">ds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unn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ng 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x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d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ype</w:t>
      </w:r>
      <w:r>
        <w:rPr>
          <w:spacing w:val="2"/>
          <w:sz w:val="22"/>
          <w:szCs w:val="22"/>
        </w:rPr>
        <w:t xml:space="preserve"> a</w:t>
      </w:r>
      <w:r>
        <w:rPr>
          <w:sz w:val="22"/>
          <w:szCs w:val="22"/>
        </w:rPr>
        <w:t>nd und</w:t>
      </w:r>
      <w:r>
        <w:rPr>
          <w:spacing w:val="2"/>
          <w:sz w:val="22"/>
          <w:szCs w:val="22"/>
        </w:rPr>
        <w:t>er</w:t>
      </w:r>
      <w:r>
        <w:rPr>
          <w:spacing w:val="-1"/>
          <w:sz w:val="22"/>
          <w:szCs w:val="22"/>
        </w:rPr>
        <w:t>li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 shou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d be</w:t>
      </w:r>
      <w:r>
        <w:rPr>
          <w:spacing w:val="2"/>
          <w:sz w:val="22"/>
          <w:szCs w:val="22"/>
        </w:rPr>
        <w:t xml:space="preserve"> a</w:t>
      </w:r>
      <w:r>
        <w:rPr>
          <w:sz w:val="22"/>
          <w:szCs w:val="22"/>
        </w:rPr>
        <w:t>vo</w:t>
      </w:r>
      <w:r>
        <w:rPr>
          <w:spacing w:val="-6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</w:p>
    <w:p w14:paraId="5AE5D464" w14:textId="77777777" w:rsidR="006107A7" w:rsidRDefault="006107A7">
      <w:pPr>
        <w:spacing w:before="4" w:line="140" w:lineRule="exact"/>
        <w:rPr>
          <w:sz w:val="15"/>
          <w:szCs w:val="15"/>
        </w:rPr>
      </w:pPr>
    </w:p>
    <w:p w14:paraId="3E11EDF3" w14:textId="77777777" w:rsidR="006107A7" w:rsidRDefault="006107A7">
      <w:pPr>
        <w:spacing w:line="200" w:lineRule="exact"/>
      </w:pPr>
    </w:p>
    <w:p w14:paraId="50E25326" w14:textId="77777777" w:rsidR="006107A7" w:rsidRDefault="00000000">
      <w:pPr>
        <w:ind w:left="101"/>
        <w:rPr>
          <w:sz w:val="22"/>
          <w:szCs w:val="22"/>
        </w:rPr>
      </w:pPr>
      <w:r>
        <w:rPr>
          <w:b/>
          <w:sz w:val="22"/>
          <w:szCs w:val="22"/>
        </w:rPr>
        <w:t xml:space="preserve">3.         </w:t>
      </w:r>
      <w:r>
        <w:rPr>
          <w:b/>
          <w:spacing w:val="5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H</w:t>
      </w:r>
      <w:r>
        <w:rPr>
          <w:b/>
          <w:spacing w:val="2"/>
          <w:sz w:val="22"/>
          <w:szCs w:val="22"/>
        </w:rPr>
        <w:t>e</w:t>
      </w:r>
      <w:r>
        <w:rPr>
          <w:b/>
          <w:sz w:val="22"/>
          <w:szCs w:val="22"/>
        </w:rPr>
        <w:t>a</w:t>
      </w:r>
      <w:r>
        <w:rPr>
          <w:b/>
          <w:spacing w:val="2"/>
          <w:sz w:val="22"/>
          <w:szCs w:val="22"/>
        </w:rPr>
        <w:t>d</w:t>
      </w:r>
      <w:r>
        <w:rPr>
          <w:b/>
          <w:spacing w:val="-1"/>
          <w:sz w:val="22"/>
          <w:szCs w:val="22"/>
        </w:rPr>
        <w:t>i</w:t>
      </w:r>
      <w:r>
        <w:rPr>
          <w:b/>
          <w:spacing w:val="2"/>
          <w:sz w:val="22"/>
          <w:szCs w:val="22"/>
        </w:rPr>
        <w:t>n</w:t>
      </w:r>
      <w:r>
        <w:rPr>
          <w:b/>
          <w:sz w:val="22"/>
          <w:szCs w:val="22"/>
        </w:rPr>
        <w:t>gs</w:t>
      </w:r>
    </w:p>
    <w:p w14:paraId="159CCAC6" w14:textId="77777777" w:rsidR="006107A7" w:rsidRDefault="006107A7">
      <w:pPr>
        <w:spacing w:before="3" w:line="120" w:lineRule="exact"/>
        <w:rPr>
          <w:sz w:val="12"/>
          <w:szCs w:val="12"/>
        </w:rPr>
      </w:pPr>
    </w:p>
    <w:p w14:paraId="3B1BCBF9" w14:textId="77777777" w:rsidR="006107A7" w:rsidRDefault="00000000">
      <w:pPr>
        <w:ind w:left="821"/>
        <w:rPr>
          <w:sz w:val="22"/>
          <w:szCs w:val="22"/>
        </w:rPr>
      </w:pPr>
      <w:r>
        <w:rPr>
          <w:spacing w:val="1"/>
          <w:sz w:val="22"/>
          <w:szCs w:val="22"/>
        </w:rPr>
        <w:t>H</w:t>
      </w:r>
      <w:r>
        <w:rPr>
          <w:spacing w:val="2"/>
          <w:sz w:val="22"/>
          <w:szCs w:val="22"/>
        </w:rPr>
        <w:t>ea</w:t>
      </w: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ng </w:t>
      </w:r>
      <w:r>
        <w:rPr>
          <w:spacing w:val="2"/>
          <w:sz w:val="22"/>
          <w:szCs w:val="22"/>
        </w:rPr>
        <w:t>f</w:t>
      </w:r>
      <w:r>
        <w:rPr>
          <w:sz w:val="22"/>
          <w:szCs w:val="22"/>
        </w:rPr>
        <w:t>ont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i</w:t>
      </w:r>
      <w:r>
        <w:rPr>
          <w:spacing w:val="-3"/>
          <w:sz w:val="22"/>
          <w:szCs w:val="22"/>
        </w:rPr>
        <w:t>z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v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 T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-6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1.</w:t>
      </w:r>
    </w:p>
    <w:p w14:paraId="346CD238" w14:textId="77777777" w:rsidR="006107A7" w:rsidRDefault="006107A7">
      <w:pPr>
        <w:spacing w:line="180" w:lineRule="exact"/>
        <w:rPr>
          <w:sz w:val="18"/>
          <w:szCs w:val="18"/>
        </w:rPr>
      </w:pPr>
    </w:p>
    <w:p w14:paraId="4DC9821D" w14:textId="77777777" w:rsidR="006107A7" w:rsidRDefault="006107A7">
      <w:pPr>
        <w:spacing w:line="200" w:lineRule="exact"/>
      </w:pPr>
    </w:p>
    <w:p w14:paraId="46916F39" w14:textId="77777777" w:rsidR="006107A7" w:rsidRDefault="00000000">
      <w:pPr>
        <w:spacing w:line="380" w:lineRule="atLeast"/>
        <w:ind w:left="821" w:right="71"/>
        <w:rPr>
          <w:sz w:val="22"/>
          <w:szCs w:val="22"/>
        </w:rPr>
      </w:pP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1: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ont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i</w:t>
      </w:r>
      <w:r>
        <w:rPr>
          <w:spacing w:val="-3"/>
          <w:sz w:val="22"/>
          <w:szCs w:val="22"/>
        </w:rPr>
        <w:t>z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s of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ea</w:t>
      </w: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ngs. T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ca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ti</w:t>
      </w:r>
      <w:r>
        <w:rPr>
          <w:sz w:val="22"/>
          <w:szCs w:val="22"/>
        </w:rPr>
        <w:t xml:space="preserve">ons 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hou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d 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w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ys be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pos</w:t>
      </w:r>
      <w:r>
        <w:rPr>
          <w:spacing w:val="-2"/>
          <w:sz w:val="22"/>
          <w:szCs w:val="22"/>
        </w:rPr>
        <w:t>i</w:t>
      </w:r>
      <w:r>
        <w:rPr>
          <w:spacing w:val="-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 xml:space="preserve">d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bove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-5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s. T</w:t>
      </w:r>
      <w:r>
        <w:rPr>
          <w:spacing w:val="-5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2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ca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ti</w:t>
      </w:r>
      <w:r>
        <w:rPr>
          <w:sz w:val="22"/>
          <w:szCs w:val="22"/>
        </w:rPr>
        <w:t>on shou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 xml:space="preserve">d 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 xml:space="preserve">nd </w:t>
      </w:r>
      <w:r>
        <w:rPr>
          <w:spacing w:val="1"/>
          <w:sz w:val="22"/>
          <w:szCs w:val="22"/>
        </w:rPr>
        <w:t>w</w:t>
      </w:r>
      <w:r>
        <w:rPr>
          <w:spacing w:val="-1"/>
          <w:sz w:val="22"/>
          <w:szCs w:val="22"/>
        </w:rPr>
        <w:t>it</w:t>
      </w:r>
      <w:r>
        <w:rPr>
          <w:sz w:val="22"/>
          <w:szCs w:val="22"/>
        </w:rPr>
        <w:t>hout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pacing w:val="2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od</w:t>
      </w:r>
    </w:p>
    <w:p w14:paraId="5464ABA2" w14:textId="77777777" w:rsidR="006107A7" w:rsidRDefault="006107A7">
      <w:pPr>
        <w:spacing w:before="6" w:line="120" w:lineRule="exact"/>
        <w:rPr>
          <w:sz w:val="12"/>
          <w:szCs w:val="12"/>
        </w:rPr>
      </w:pPr>
    </w:p>
    <w:tbl>
      <w:tblPr>
        <w:tblW w:w="0" w:type="auto"/>
        <w:tblInd w:w="8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1"/>
        <w:gridCol w:w="2907"/>
        <w:gridCol w:w="2866"/>
      </w:tblGrid>
      <w:tr w:rsidR="006107A7" w14:paraId="4601B853" w14:textId="77777777">
        <w:trPr>
          <w:trHeight w:hRule="exact" w:val="385"/>
        </w:trPr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193C18" w14:textId="77777777" w:rsidR="006107A7" w:rsidRDefault="00000000">
            <w:pPr>
              <w:spacing w:line="240" w:lineRule="exact"/>
              <w:ind w:left="104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pacing w:val="2"/>
                <w:sz w:val="22"/>
                <w:szCs w:val="22"/>
              </w:rPr>
              <w:t>ea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</w:p>
        </w:tc>
        <w:tc>
          <w:tcPr>
            <w:tcW w:w="2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23412F" w14:textId="77777777" w:rsidR="006107A7" w:rsidRDefault="00000000">
            <w:pPr>
              <w:spacing w:line="240" w:lineRule="exact"/>
              <w:ind w:left="10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2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886117" w14:textId="77777777" w:rsidR="006107A7" w:rsidRDefault="00000000">
            <w:pPr>
              <w:spacing w:line="240" w:lineRule="exact"/>
              <w:ind w:left="104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ont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-3"/>
                <w:sz w:val="22"/>
                <w:szCs w:val="22"/>
              </w:rPr>
              <w:t>z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 xml:space="preserve"> a</w:t>
            </w:r>
            <w:r>
              <w:rPr>
                <w:sz w:val="22"/>
                <w:szCs w:val="22"/>
              </w:rPr>
              <w:t xml:space="preserve">nd </w:t>
            </w:r>
            <w:r>
              <w:rPr>
                <w:spacing w:val="2"/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</w:p>
        </w:tc>
      </w:tr>
      <w:tr w:rsidR="006107A7" w14:paraId="1E39999E" w14:textId="77777777">
        <w:trPr>
          <w:trHeight w:hRule="exact" w:val="395"/>
        </w:trPr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09237D" w14:textId="77777777" w:rsidR="006107A7" w:rsidRDefault="00000000">
            <w:pPr>
              <w:spacing w:line="240" w:lineRule="exact"/>
              <w:ind w:left="10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</w:t>
            </w:r>
            <w:r>
              <w:rPr>
                <w:spacing w:val="-2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2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A35C5C" w14:textId="77777777" w:rsidR="006107A7" w:rsidRDefault="00000000">
            <w:pPr>
              <w:spacing w:line="240" w:lineRule="exact"/>
              <w:ind w:left="109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1 </w:t>
            </w:r>
            <w:r>
              <w:rPr>
                <w:spacing w:val="-3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odu</w:t>
            </w:r>
            <w:r>
              <w:rPr>
                <w:spacing w:val="2"/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on</w:t>
            </w:r>
          </w:p>
        </w:tc>
        <w:tc>
          <w:tcPr>
            <w:tcW w:w="2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1B091D" w14:textId="77777777" w:rsidR="006107A7" w:rsidRDefault="00000000">
            <w:pPr>
              <w:spacing w:line="240" w:lineRule="exact"/>
              <w:ind w:left="10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16 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d</w:t>
            </w:r>
          </w:p>
        </w:tc>
      </w:tr>
      <w:tr w:rsidR="006107A7" w14:paraId="5D66DBB4" w14:textId="77777777">
        <w:trPr>
          <w:trHeight w:hRule="exact" w:val="385"/>
        </w:trPr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71472" w14:textId="77777777" w:rsidR="006107A7" w:rsidRDefault="00000000">
            <w:pPr>
              <w:spacing w:line="240" w:lineRule="exact"/>
              <w:ind w:left="104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st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3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v</w:t>
            </w:r>
            <w:r>
              <w:rPr>
                <w:spacing w:val="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l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pacing w:val="2"/>
                <w:sz w:val="22"/>
                <w:szCs w:val="22"/>
              </w:rPr>
              <w:t>ea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</w:p>
        </w:tc>
        <w:tc>
          <w:tcPr>
            <w:tcW w:w="2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682F48" w14:textId="77777777" w:rsidR="006107A7" w:rsidRDefault="00000000">
            <w:pPr>
              <w:spacing w:line="240" w:lineRule="exact"/>
              <w:ind w:left="10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1.1. 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2"/>
                <w:sz w:val="22"/>
                <w:szCs w:val="22"/>
              </w:rPr>
              <w:t>rea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2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EABD24" w14:textId="77777777" w:rsidR="006107A7" w:rsidRDefault="00000000">
            <w:pPr>
              <w:spacing w:line="240" w:lineRule="exact"/>
              <w:ind w:left="10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14 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d</w:t>
            </w:r>
          </w:p>
        </w:tc>
      </w:tr>
      <w:tr w:rsidR="006107A7" w14:paraId="0B1E1169" w14:textId="77777777">
        <w:trPr>
          <w:trHeight w:hRule="exact" w:val="390"/>
        </w:trPr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07691F" w14:textId="77777777" w:rsidR="006107A7" w:rsidRDefault="00000000">
            <w:pPr>
              <w:spacing w:line="240" w:lineRule="exact"/>
              <w:ind w:left="104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Sec</w:t>
            </w:r>
            <w:r>
              <w:rPr>
                <w:sz w:val="22"/>
                <w:szCs w:val="22"/>
              </w:rPr>
              <w:t>ond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3"/>
                <w:sz w:val="22"/>
                <w:szCs w:val="22"/>
              </w:rPr>
              <w:t>e</w:t>
            </w:r>
            <w:r>
              <w:rPr>
                <w:spacing w:val="-5"/>
                <w:sz w:val="22"/>
                <w:szCs w:val="22"/>
              </w:rPr>
              <w:t>v</w:t>
            </w:r>
            <w:r>
              <w:rPr>
                <w:spacing w:val="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pacing w:val="2"/>
                <w:sz w:val="22"/>
                <w:szCs w:val="22"/>
              </w:rPr>
              <w:t>ea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</w:p>
        </w:tc>
        <w:tc>
          <w:tcPr>
            <w:tcW w:w="2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58B736" w14:textId="77777777" w:rsidR="006107A7" w:rsidRDefault="00000000">
            <w:pPr>
              <w:spacing w:line="240" w:lineRule="exact"/>
              <w:ind w:left="10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2.3.1. M</w:t>
            </w:r>
            <w:r>
              <w:rPr>
                <w:spacing w:val="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nd</w:t>
            </w:r>
            <w:r>
              <w:rPr>
                <w:spacing w:val="2"/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y</w:t>
            </w:r>
          </w:p>
        </w:tc>
        <w:tc>
          <w:tcPr>
            <w:tcW w:w="2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794A24" w14:textId="77777777" w:rsidR="006107A7" w:rsidRDefault="00000000">
            <w:pPr>
              <w:spacing w:line="240" w:lineRule="exact"/>
              <w:ind w:left="10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 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d</w:t>
            </w:r>
          </w:p>
        </w:tc>
      </w:tr>
      <w:tr w:rsidR="006107A7" w14:paraId="11FD962D" w14:textId="77777777">
        <w:trPr>
          <w:trHeight w:hRule="exact" w:val="390"/>
        </w:trPr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8EA3D1" w14:textId="77777777" w:rsidR="006107A7" w:rsidRDefault="00000000">
            <w:pPr>
              <w:spacing w:line="240" w:lineRule="exact"/>
              <w:ind w:left="10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 L</w:t>
            </w:r>
            <w:r>
              <w:rPr>
                <w:spacing w:val="3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v</w:t>
            </w:r>
            <w:r>
              <w:rPr>
                <w:spacing w:val="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H</w:t>
            </w:r>
            <w:r>
              <w:rPr>
                <w:spacing w:val="2"/>
                <w:sz w:val="22"/>
                <w:szCs w:val="22"/>
              </w:rPr>
              <w:t>ea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</w:p>
        </w:tc>
        <w:tc>
          <w:tcPr>
            <w:tcW w:w="2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2F4505" w14:textId="77777777" w:rsidR="006107A7" w:rsidRDefault="00000000">
            <w:pPr>
              <w:spacing w:line="240" w:lineRule="exact"/>
              <w:ind w:left="109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2"/>
                <w:sz w:val="22"/>
                <w:szCs w:val="22"/>
              </w:rPr>
              <w:t>rea</w:t>
            </w:r>
            <w:r>
              <w:rPr>
                <w:spacing w:val="-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on of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2"/>
                <w:sz w:val="22"/>
                <w:szCs w:val="22"/>
              </w:rPr>
              <w:t>a</w:t>
            </w:r>
            <w:r>
              <w:rPr>
                <w:spacing w:val="-6"/>
                <w:sz w:val="22"/>
                <w:szCs w:val="22"/>
              </w:rPr>
              <w:t>t</w:t>
            </w:r>
            <w:r>
              <w:rPr>
                <w:spacing w:val="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2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779E38" w14:textId="77777777" w:rsidR="006107A7" w:rsidRDefault="00000000">
            <w:pPr>
              <w:spacing w:line="240" w:lineRule="exact"/>
              <w:ind w:left="10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 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2"/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li</w:t>
            </w:r>
            <w:r>
              <w:rPr>
                <w:spacing w:val="2"/>
                <w:sz w:val="22"/>
                <w:szCs w:val="22"/>
              </w:rPr>
              <w:t>c</w:t>
            </w:r>
            <w:r>
              <w:rPr>
                <w:spacing w:val="4"/>
                <w:sz w:val="22"/>
                <w:szCs w:val="22"/>
              </w:rPr>
              <w:t>i</w:t>
            </w:r>
            <w:r>
              <w:rPr>
                <w:spacing w:val="-3"/>
                <w:sz w:val="22"/>
                <w:szCs w:val="22"/>
              </w:rPr>
              <w:t>z</w:t>
            </w:r>
            <w:r>
              <w:rPr>
                <w:spacing w:val="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d</w:t>
            </w:r>
          </w:p>
        </w:tc>
      </w:tr>
    </w:tbl>
    <w:p w14:paraId="4876E8EE" w14:textId="77777777" w:rsidR="006107A7" w:rsidRDefault="006107A7">
      <w:pPr>
        <w:spacing w:before="7" w:line="120" w:lineRule="exact"/>
        <w:rPr>
          <w:sz w:val="13"/>
          <w:szCs w:val="13"/>
        </w:rPr>
      </w:pPr>
    </w:p>
    <w:p w14:paraId="14D2CF3A" w14:textId="77777777" w:rsidR="006107A7" w:rsidRDefault="006107A7">
      <w:pPr>
        <w:spacing w:line="200" w:lineRule="exact"/>
      </w:pPr>
    </w:p>
    <w:p w14:paraId="76649299" w14:textId="77777777" w:rsidR="006107A7" w:rsidRDefault="00000000">
      <w:pPr>
        <w:spacing w:before="31"/>
        <w:ind w:left="101"/>
        <w:rPr>
          <w:sz w:val="22"/>
          <w:szCs w:val="22"/>
        </w:rPr>
      </w:pPr>
      <w:r>
        <w:rPr>
          <w:b/>
          <w:sz w:val="22"/>
          <w:szCs w:val="22"/>
        </w:rPr>
        <w:t xml:space="preserve">4.         </w:t>
      </w:r>
      <w:r>
        <w:rPr>
          <w:b/>
          <w:spacing w:val="5"/>
          <w:sz w:val="22"/>
          <w:szCs w:val="22"/>
        </w:rPr>
        <w:t xml:space="preserve"> </w:t>
      </w:r>
      <w:r>
        <w:rPr>
          <w:b/>
          <w:sz w:val="22"/>
          <w:szCs w:val="22"/>
        </w:rPr>
        <w:t>Fig</w:t>
      </w:r>
      <w:r>
        <w:rPr>
          <w:b/>
          <w:spacing w:val="2"/>
          <w:sz w:val="22"/>
          <w:szCs w:val="22"/>
        </w:rPr>
        <w:t>ure</w:t>
      </w:r>
      <w:r>
        <w:rPr>
          <w:b/>
          <w:sz w:val="22"/>
          <w:szCs w:val="22"/>
        </w:rPr>
        <w:t xml:space="preserve">s </w:t>
      </w:r>
      <w:r>
        <w:rPr>
          <w:b/>
          <w:spacing w:val="-6"/>
          <w:sz w:val="22"/>
          <w:szCs w:val="22"/>
        </w:rPr>
        <w:t>a</w:t>
      </w:r>
      <w:r>
        <w:rPr>
          <w:b/>
          <w:spacing w:val="2"/>
          <w:sz w:val="22"/>
          <w:szCs w:val="22"/>
        </w:rPr>
        <w:t>n</w:t>
      </w:r>
      <w:r>
        <w:rPr>
          <w:b/>
          <w:sz w:val="22"/>
          <w:szCs w:val="22"/>
        </w:rPr>
        <w:t>d</w:t>
      </w:r>
      <w:r>
        <w:rPr>
          <w:b/>
          <w:spacing w:val="4"/>
          <w:sz w:val="22"/>
          <w:szCs w:val="22"/>
        </w:rPr>
        <w:t xml:space="preserve"> </w:t>
      </w:r>
      <w:r>
        <w:rPr>
          <w:b/>
          <w:spacing w:val="-4"/>
          <w:sz w:val="22"/>
          <w:szCs w:val="22"/>
        </w:rPr>
        <w:t>P</w:t>
      </w:r>
      <w:r>
        <w:rPr>
          <w:b/>
          <w:spacing w:val="2"/>
          <w:sz w:val="22"/>
          <w:szCs w:val="22"/>
        </w:rPr>
        <w:t>h</w:t>
      </w:r>
      <w:r>
        <w:rPr>
          <w:b/>
          <w:sz w:val="22"/>
          <w:szCs w:val="22"/>
        </w:rPr>
        <w:t>o</w:t>
      </w:r>
      <w:r>
        <w:rPr>
          <w:b/>
          <w:spacing w:val="2"/>
          <w:sz w:val="22"/>
          <w:szCs w:val="22"/>
        </w:rPr>
        <w:t>t</w:t>
      </w:r>
      <w:r>
        <w:rPr>
          <w:b/>
          <w:sz w:val="22"/>
          <w:szCs w:val="22"/>
        </w:rPr>
        <w:t>o</w:t>
      </w:r>
      <w:r>
        <w:rPr>
          <w:b/>
          <w:spacing w:val="-5"/>
          <w:sz w:val="22"/>
          <w:szCs w:val="22"/>
        </w:rPr>
        <w:t>g</w:t>
      </w:r>
      <w:r>
        <w:rPr>
          <w:b/>
          <w:spacing w:val="2"/>
          <w:sz w:val="22"/>
          <w:szCs w:val="22"/>
        </w:rPr>
        <w:t>r</w:t>
      </w:r>
      <w:r>
        <w:rPr>
          <w:b/>
          <w:sz w:val="22"/>
          <w:szCs w:val="22"/>
        </w:rPr>
        <w:t>a</w:t>
      </w:r>
      <w:r>
        <w:rPr>
          <w:b/>
          <w:spacing w:val="-2"/>
          <w:sz w:val="22"/>
          <w:szCs w:val="22"/>
        </w:rPr>
        <w:t>p</w:t>
      </w:r>
      <w:r>
        <w:rPr>
          <w:b/>
          <w:spacing w:val="2"/>
          <w:sz w:val="22"/>
          <w:szCs w:val="22"/>
        </w:rPr>
        <w:t>h</w:t>
      </w:r>
      <w:r>
        <w:rPr>
          <w:b/>
          <w:sz w:val="22"/>
          <w:szCs w:val="22"/>
        </w:rPr>
        <w:t>s</w:t>
      </w:r>
    </w:p>
    <w:p w14:paraId="0B58F012" w14:textId="77777777" w:rsidR="006107A7" w:rsidRDefault="006107A7">
      <w:pPr>
        <w:spacing w:before="2" w:line="120" w:lineRule="exact"/>
        <w:rPr>
          <w:sz w:val="12"/>
          <w:szCs w:val="12"/>
        </w:rPr>
      </w:pPr>
    </w:p>
    <w:p w14:paraId="6DFE9902" w14:textId="77777777" w:rsidR="006107A7" w:rsidRDefault="00000000">
      <w:pPr>
        <w:spacing w:line="360" w:lineRule="auto"/>
        <w:ind w:left="101" w:right="93" w:firstLine="720"/>
        <w:jc w:val="both"/>
        <w:rPr>
          <w:sz w:val="22"/>
          <w:szCs w:val="22"/>
        </w:rPr>
      </w:pP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ec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 xml:space="preserve">t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li</w:t>
      </w:r>
      <w:r>
        <w:rPr>
          <w:sz w:val="22"/>
          <w:szCs w:val="22"/>
        </w:rPr>
        <w:t>ne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ra</w:t>
      </w:r>
      <w:r>
        <w:rPr>
          <w:spacing w:val="1"/>
          <w:sz w:val="22"/>
          <w:szCs w:val="22"/>
        </w:rPr>
        <w:t>w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ngs, </w:t>
      </w:r>
      <w:r>
        <w:rPr>
          <w:spacing w:val="-1"/>
          <w:sz w:val="22"/>
          <w:szCs w:val="22"/>
        </w:rPr>
        <w:t>li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 xml:space="preserve">not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err</w:t>
      </w:r>
      <w:r>
        <w:rPr>
          <w:sz w:val="22"/>
          <w:szCs w:val="22"/>
        </w:rPr>
        <w:t>up</w:t>
      </w:r>
      <w:r>
        <w:rPr>
          <w:spacing w:val="-6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ve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ons</w:t>
      </w:r>
      <w:r>
        <w:rPr>
          <w:spacing w:val="-2"/>
          <w:sz w:val="22"/>
          <w:szCs w:val="22"/>
        </w:rPr>
        <w:t>t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 xml:space="preserve">nt </w:t>
      </w:r>
      <w:r>
        <w:rPr>
          <w:spacing w:val="1"/>
          <w:sz w:val="22"/>
          <w:szCs w:val="22"/>
        </w:rPr>
        <w:t>w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h.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G</w:t>
      </w:r>
      <w:r>
        <w:rPr>
          <w:spacing w:val="2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ds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il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w</w:t>
      </w:r>
      <w:r>
        <w:rPr>
          <w:spacing w:val="-1"/>
          <w:sz w:val="22"/>
          <w:szCs w:val="22"/>
        </w:rPr>
        <w:t>it</w:t>
      </w:r>
      <w:r>
        <w:rPr>
          <w:sz w:val="22"/>
          <w:szCs w:val="22"/>
        </w:rPr>
        <w:t>h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gu</w:t>
      </w:r>
      <w:r>
        <w:rPr>
          <w:spacing w:val="-3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ust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</w:t>
      </w:r>
      <w:r>
        <w:rPr>
          <w:spacing w:val="-1"/>
          <w:sz w:val="22"/>
          <w:szCs w:val="22"/>
        </w:rPr>
        <w:t>l</w:t>
      </w:r>
      <w:r>
        <w:rPr>
          <w:spacing w:val="-3"/>
          <w:sz w:val="22"/>
          <w:szCs w:val="22"/>
        </w:rPr>
        <w:t>e</w:t>
      </w:r>
      <w:r>
        <w:rPr>
          <w:spacing w:val="2"/>
          <w:sz w:val="22"/>
          <w:szCs w:val="22"/>
        </w:rPr>
        <w:t>ar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rea</w:t>
      </w:r>
      <w:r>
        <w:rPr>
          <w:spacing w:val="-5"/>
          <w:sz w:val="22"/>
          <w:szCs w:val="22"/>
        </w:rPr>
        <w:t>d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shou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not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w</w:t>
      </w:r>
      <w:r>
        <w:rPr>
          <w:spacing w:val="2"/>
          <w:sz w:val="22"/>
          <w:szCs w:val="22"/>
        </w:rPr>
        <w:t>r</w:t>
      </w:r>
      <w:r>
        <w:rPr>
          <w:spacing w:val="-1"/>
          <w:sz w:val="22"/>
          <w:szCs w:val="22"/>
        </w:rPr>
        <w:t>itt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one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1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op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t</w:t>
      </w:r>
      <w:r>
        <w:rPr>
          <w:spacing w:val="-5"/>
          <w:sz w:val="22"/>
          <w:szCs w:val="22"/>
        </w:rPr>
        <w:t>h</w:t>
      </w:r>
      <w:r>
        <w:rPr>
          <w:spacing w:val="2"/>
          <w:sz w:val="22"/>
          <w:szCs w:val="22"/>
        </w:rPr>
        <w:t>er</w:t>
      </w:r>
      <w:r>
        <w:rPr>
          <w:sz w:val="22"/>
          <w:szCs w:val="22"/>
        </w:rPr>
        <w:t>.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-3"/>
          <w:sz w:val="22"/>
          <w:szCs w:val="22"/>
        </w:rPr>
        <w:t>a</w:t>
      </w:r>
      <w:r>
        <w:rPr>
          <w:spacing w:val="2"/>
          <w:sz w:val="22"/>
          <w:szCs w:val="22"/>
        </w:rPr>
        <w:t>r</w:t>
      </w:r>
      <w:r>
        <w:rPr>
          <w:spacing w:val="-3"/>
          <w:sz w:val="22"/>
          <w:szCs w:val="22"/>
        </w:rPr>
        <w:t>a</w:t>
      </w:r>
      <w:r>
        <w:rPr>
          <w:spacing w:val="2"/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er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2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gu</w:t>
      </w:r>
      <w:r>
        <w:rPr>
          <w:spacing w:val="2"/>
          <w:sz w:val="22"/>
          <w:szCs w:val="22"/>
        </w:rPr>
        <w:t>re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hou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d h</w:t>
      </w:r>
      <w:r>
        <w:rPr>
          <w:spacing w:val="2"/>
          <w:sz w:val="22"/>
          <w:szCs w:val="22"/>
        </w:rPr>
        <w:t>a</w:t>
      </w:r>
      <w:r>
        <w:rPr>
          <w:spacing w:val="-5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h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ght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2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(</w:t>
      </w:r>
      <w:r>
        <w:rPr>
          <w:sz w:val="22"/>
          <w:szCs w:val="22"/>
        </w:rPr>
        <w:t>1</w:t>
      </w:r>
      <w:r>
        <w:rPr>
          <w:spacing w:val="3"/>
          <w:sz w:val="22"/>
          <w:szCs w:val="22"/>
        </w:rPr>
        <w:t>0</w:t>
      </w:r>
      <w:r>
        <w:rPr>
          <w:spacing w:val="2"/>
          <w:sz w:val="22"/>
          <w:szCs w:val="22"/>
        </w:rPr>
        <w:t>-</w:t>
      </w:r>
      <w:r>
        <w:rPr>
          <w:sz w:val="22"/>
          <w:szCs w:val="22"/>
        </w:rPr>
        <w:t>po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t</w:t>
      </w:r>
      <w:r>
        <w:rPr>
          <w:sz w:val="22"/>
          <w:szCs w:val="22"/>
        </w:rPr>
        <w:t>yp</w:t>
      </w:r>
      <w:r>
        <w:rPr>
          <w:spacing w:val="-3"/>
          <w:sz w:val="22"/>
          <w:szCs w:val="22"/>
        </w:rPr>
        <w:t>e</w:t>
      </w:r>
      <w:r>
        <w:rPr>
          <w:spacing w:val="2"/>
          <w:sz w:val="22"/>
          <w:szCs w:val="22"/>
        </w:rPr>
        <w:t>)</w:t>
      </w:r>
      <w:r>
        <w:rPr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gu</w:t>
      </w:r>
      <w:r>
        <w:rPr>
          <w:spacing w:val="2"/>
          <w:sz w:val="22"/>
          <w:szCs w:val="22"/>
        </w:rPr>
        <w:t>re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hou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d be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c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 xml:space="preserve">d up 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do</w:t>
      </w:r>
      <w:r>
        <w:rPr>
          <w:spacing w:val="1"/>
          <w:sz w:val="22"/>
          <w:szCs w:val="22"/>
        </w:rPr>
        <w:t>w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c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y. </w:t>
      </w:r>
      <w:r>
        <w:rPr>
          <w:spacing w:val="-2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gu</w:t>
      </w:r>
      <w:r>
        <w:rPr>
          <w:spacing w:val="2"/>
          <w:sz w:val="22"/>
          <w:szCs w:val="22"/>
        </w:rPr>
        <w:t>re</w:t>
      </w:r>
      <w:r>
        <w:rPr>
          <w:sz w:val="22"/>
          <w:szCs w:val="22"/>
        </w:rPr>
        <w:t>s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shou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nu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b</w:t>
      </w:r>
      <w:r>
        <w:rPr>
          <w:spacing w:val="2"/>
          <w:sz w:val="22"/>
          <w:szCs w:val="22"/>
        </w:rPr>
        <w:t>ere</w:t>
      </w:r>
      <w:r>
        <w:rPr>
          <w:sz w:val="22"/>
          <w:szCs w:val="22"/>
        </w:rPr>
        <w:t>d</w:t>
      </w:r>
      <w:r>
        <w:rPr>
          <w:spacing w:val="-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shou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ve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ca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1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shou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-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w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ys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pos</w:t>
      </w:r>
      <w:r>
        <w:rPr>
          <w:spacing w:val="-2"/>
          <w:sz w:val="22"/>
          <w:szCs w:val="22"/>
        </w:rPr>
        <w:t>i</w:t>
      </w:r>
      <w:r>
        <w:rPr>
          <w:spacing w:val="-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und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1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gu</w:t>
      </w:r>
      <w:r>
        <w:rPr>
          <w:spacing w:val="2"/>
          <w:sz w:val="22"/>
          <w:szCs w:val="22"/>
        </w:rPr>
        <w:t>re</w:t>
      </w:r>
      <w:r>
        <w:rPr>
          <w:sz w:val="22"/>
          <w:szCs w:val="22"/>
        </w:rPr>
        <w:t xml:space="preserve">s,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on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ra</w:t>
      </w:r>
      <w:r>
        <w:rPr>
          <w:sz w:val="22"/>
          <w:szCs w:val="22"/>
        </w:rPr>
        <w:t>st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2"/>
          <w:sz w:val="22"/>
          <w:szCs w:val="22"/>
        </w:rPr>
        <w:t xml:space="preserve"> ca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ti</w:t>
      </w:r>
      <w:r>
        <w:rPr>
          <w:sz w:val="22"/>
          <w:szCs w:val="22"/>
        </w:rPr>
        <w:t>on b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ong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ng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 a</w:t>
      </w:r>
      <w:r>
        <w:rPr>
          <w:spacing w:val="2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t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h sho</w:t>
      </w:r>
      <w:r>
        <w:rPr>
          <w:spacing w:val="-5"/>
          <w:sz w:val="22"/>
          <w:szCs w:val="22"/>
        </w:rPr>
        <w:t>u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d 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w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 xml:space="preserve">ys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-5"/>
          <w:sz w:val="22"/>
          <w:szCs w:val="22"/>
        </w:rPr>
        <w:t>p</w:t>
      </w:r>
      <w:r>
        <w:rPr>
          <w:spacing w:val="2"/>
          <w:sz w:val="22"/>
          <w:szCs w:val="22"/>
        </w:rPr>
        <w:t>ea</w:t>
      </w:r>
      <w:r>
        <w:rPr>
          <w:sz w:val="22"/>
          <w:szCs w:val="22"/>
        </w:rPr>
        <w:t>r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bove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-5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.</w:t>
      </w:r>
    </w:p>
    <w:p w14:paraId="1681743E" w14:textId="24115C7B" w:rsidR="006107A7" w:rsidRDefault="00000000" w:rsidP="007A456B">
      <w:pPr>
        <w:spacing w:before="79"/>
        <w:ind w:left="101"/>
        <w:rPr>
          <w:sz w:val="22"/>
          <w:szCs w:val="22"/>
        </w:rPr>
      </w:pPr>
      <w:r>
        <w:rPr>
          <w:b/>
          <w:sz w:val="22"/>
          <w:szCs w:val="22"/>
        </w:rPr>
        <w:t xml:space="preserve">5.         </w:t>
      </w:r>
      <w:r>
        <w:rPr>
          <w:b/>
          <w:spacing w:val="5"/>
          <w:sz w:val="22"/>
          <w:szCs w:val="22"/>
        </w:rPr>
        <w:t xml:space="preserve"> </w:t>
      </w:r>
    </w:p>
    <w:p w14:paraId="7F553241" w14:textId="77777777" w:rsidR="006107A7" w:rsidRDefault="00000000">
      <w:pPr>
        <w:ind w:left="101"/>
        <w:rPr>
          <w:sz w:val="22"/>
          <w:szCs w:val="22"/>
        </w:rPr>
      </w:pPr>
      <w:r>
        <w:rPr>
          <w:b/>
          <w:sz w:val="22"/>
          <w:szCs w:val="22"/>
        </w:rPr>
        <w:t xml:space="preserve">6.         </w:t>
      </w:r>
      <w:r>
        <w:rPr>
          <w:b/>
          <w:spacing w:val="5"/>
          <w:sz w:val="22"/>
          <w:szCs w:val="22"/>
        </w:rPr>
        <w:t xml:space="preserve"> </w:t>
      </w:r>
      <w:r>
        <w:rPr>
          <w:b/>
          <w:sz w:val="22"/>
          <w:szCs w:val="22"/>
        </w:rPr>
        <w:t>Foo</w:t>
      </w:r>
      <w:r>
        <w:rPr>
          <w:b/>
          <w:spacing w:val="2"/>
          <w:sz w:val="22"/>
          <w:szCs w:val="22"/>
        </w:rPr>
        <w:t>tn</w:t>
      </w:r>
      <w:r>
        <w:rPr>
          <w:b/>
          <w:sz w:val="22"/>
          <w:szCs w:val="22"/>
        </w:rPr>
        <w:t>o</w:t>
      </w:r>
      <w:r>
        <w:rPr>
          <w:b/>
          <w:spacing w:val="-3"/>
          <w:sz w:val="22"/>
          <w:szCs w:val="22"/>
        </w:rPr>
        <w:t>t</w:t>
      </w:r>
      <w:r>
        <w:rPr>
          <w:b/>
          <w:spacing w:val="2"/>
          <w:sz w:val="22"/>
          <w:szCs w:val="22"/>
        </w:rPr>
        <w:t>e</w:t>
      </w:r>
      <w:r>
        <w:rPr>
          <w:b/>
          <w:sz w:val="22"/>
          <w:szCs w:val="22"/>
        </w:rPr>
        <w:t>s/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H</w:t>
      </w:r>
      <w:r>
        <w:rPr>
          <w:b/>
          <w:spacing w:val="2"/>
          <w:sz w:val="22"/>
          <w:szCs w:val="22"/>
        </w:rPr>
        <w:t>e</w:t>
      </w:r>
      <w:r>
        <w:rPr>
          <w:b/>
          <w:sz w:val="22"/>
          <w:szCs w:val="22"/>
        </w:rPr>
        <w:t>a</w:t>
      </w:r>
      <w:r>
        <w:rPr>
          <w:b/>
          <w:spacing w:val="-2"/>
          <w:sz w:val="22"/>
          <w:szCs w:val="22"/>
        </w:rPr>
        <w:t>d</w:t>
      </w:r>
      <w:r>
        <w:rPr>
          <w:b/>
          <w:spacing w:val="2"/>
          <w:sz w:val="22"/>
          <w:szCs w:val="22"/>
        </w:rPr>
        <w:t>e</w:t>
      </w:r>
      <w:r>
        <w:rPr>
          <w:b/>
          <w:sz w:val="22"/>
          <w:szCs w:val="22"/>
        </w:rPr>
        <w:t>r</w:t>
      </w:r>
    </w:p>
    <w:p w14:paraId="0275EF9D" w14:textId="77777777" w:rsidR="006107A7" w:rsidRDefault="006107A7">
      <w:pPr>
        <w:spacing w:before="2" w:line="120" w:lineRule="exact"/>
        <w:rPr>
          <w:sz w:val="12"/>
          <w:szCs w:val="12"/>
        </w:rPr>
      </w:pPr>
    </w:p>
    <w:p w14:paraId="0176013A" w14:textId="77777777" w:rsidR="006107A7" w:rsidRDefault="00000000">
      <w:pPr>
        <w:spacing w:line="360" w:lineRule="auto"/>
        <w:ind w:left="101" w:right="67" w:firstLine="720"/>
        <w:jc w:val="both"/>
        <w:rPr>
          <w:sz w:val="22"/>
          <w:szCs w:val="22"/>
        </w:rPr>
      </w:pP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oo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no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/</w:t>
      </w:r>
      <w:r>
        <w:rPr>
          <w:spacing w:val="1"/>
          <w:sz w:val="22"/>
          <w:szCs w:val="22"/>
        </w:rPr>
        <w:t>H</w:t>
      </w:r>
      <w:r>
        <w:rPr>
          <w:spacing w:val="2"/>
          <w:sz w:val="22"/>
          <w:szCs w:val="22"/>
        </w:rPr>
        <w:t>ea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shou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 xml:space="preserve">d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-5"/>
          <w:sz w:val="22"/>
          <w:szCs w:val="22"/>
        </w:rPr>
        <w:t>p</w:t>
      </w:r>
      <w:r>
        <w:rPr>
          <w:spacing w:val="2"/>
          <w:sz w:val="22"/>
          <w:szCs w:val="22"/>
        </w:rPr>
        <w:t>e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 xml:space="preserve"> a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t</w:t>
      </w:r>
      <w:r>
        <w:rPr>
          <w:sz w:val="22"/>
          <w:szCs w:val="22"/>
        </w:rPr>
        <w:t>he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bo</w:t>
      </w:r>
      <w:r>
        <w:rPr>
          <w:spacing w:val="-1"/>
          <w:sz w:val="22"/>
          <w:szCs w:val="22"/>
        </w:rPr>
        <w:t>tt</w:t>
      </w:r>
      <w:r>
        <w:rPr>
          <w:sz w:val="22"/>
          <w:szCs w:val="22"/>
        </w:rPr>
        <w:t>om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no</w:t>
      </w:r>
      <w:r>
        <w:rPr>
          <w:spacing w:val="-3"/>
          <w:sz w:val="22"/>
          <w:szCs w:val="22"/>
        </w:rPr>
        <w:t>r</w:t>
      </w:r>
      <w:r>
        <w:rPr>
          <w:spacing w:val="-1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xt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ar</w:t>
      </w:r>
      <w:r>
        <w:rPr>
          <w:spacing w:val="-3"/>
          <w:sz w:val="22"/>
          <w:szCs w:val="22"/>
        </w:rPr>
        <w:t>e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w</w:t>
      </w:r>
      <w:r>
        <w:rPr>
          <w:spacing w:val="-1"/>
          <w:sz w:val="22"/>
          <w:szCs w:val="22"/>
        </w:rPr>
        <w:t>it</w:t>
      </w:r>
      <w:r>
        <w:rPr>
          <w:sz w:val="22"/>
          <w:szCs w:val="22"/>
        </w:rPr>
        <w:t>h a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li</w:t>
      </w:r>
      <w:r>
        <w:rPr>
          <w:sz w:val="22"/>
          <w:szCs w:val="22"/>
        </w:rPr>
        <w:t>ne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bout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5 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m</w:t>
      </w:r>
      <w:r>
        <w:rPr>
          <w:spacing w:val="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imm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b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w</w:t>
      </w:r>
      <w:r>
        <w:rPr>
          <w:spacing w:val="-1"/>
          <w:sz w:val="22"/>
          <w:szCs w:val="22"/>
        </w:rPr>
        <w:t>/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bo</w:t>
      </w:r>
      <w:r>
        <w:rPr>
          <w:spacing w:val="-5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x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.</w:t>
      </w:r>
      <w:r>
        <w:rPr>
          <w:spacing w:val="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H</w:t>
      </w:r>
      <w:r>
        <w:rPr>
          <w:spacing w:val="2"/>
          <w:sz w:val="22"/>
          <w:szCs w:val="22"/>
        </w:rPr>
        <w:t>ea</w:t>
      </w:r>
      <w:r>
        <w:rPr>
          <w:spacing w:val="-5"/>
          <w:sz w:val="22"/>
          <w:szCs w:val="22"/>
        </w:rPr>
        <w:t>d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6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s</w:t>
      </w:r>
      <w:r>
        <w:rPr>
          <w:spacing w:val="2"/>
          <w:sz w:val="22"/>
          <w:szCs w:val="22"/>
        </w:rPr>
        <w:t>a</w:t>
      </w:r>
      <w:r>
        <w:rPr>
          <w:spacing w:val="-6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: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(</w:t>
      </w:r>
      <w:r>
        <w:rPr>
          <w:spacing w:val="-2"/>
          <w:sz w:val="22"/>
          <w:szCs w:val="22"/>
        </w:rPr>
        <w:t>P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j</w:t>
      </w:r>
      <w:r>
        <w:rPr>
          <w:spacing w:val="2"/>
          <w:sz w:val="22"/>
          <w:szCs w:val="22"/>
        </w:rPr>
        <w:t>ec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titl</w:t>
      </w:r>
      <w:r>
        <w:rPr>
          <w:sz w:val="22"/>
          <w:szCs w:val="22"/>
        </w:rPr>
        <w:t>e</w:t>
      </w:r>
      <w:r>
        <w:rPr>
          <w:spacing w:val="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ef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li</w:t>
      </w:r>
      <w:r>
        <w:rPr>
          <w:sz w:val="22"/>
          <w:szCs w:val="22"/>
        </w:rPr>
        <w:t>gn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 xml:space="preserve">d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p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ge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nu</w:t>
      </w:r>
      <w:r>
        <w:rPr>
          <w:spacing w:val="-1"/>
          <w:sz w:val="22"/>
          <w:szCs w:val="22"/>
        </w:rPr>
        <w:t>m</w:t>
      </w:r>
      <w:r>
        <w:rPr>
          <w:spacing w:val="-5"/>
          <w:sz w:val="22"/>
          <w:szCs w:val="22"/>
        </w:rPr>
        <w:t>b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 xml:space="preserve">r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ght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li</w:t>
      </w:r>
      <w:r>
        <w:rPr>
          <w:sz w:val="22"/>
          <w:szCs w:val="22"/>
        </w:rPr>
        <w:t>gn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</w:p>
    <w:p w14:paraId="2719C17A" w14:textId="77777777" w:rsidR="006107A7" w:rsidRDefault="006107A7">
      <w:pPr>
        <w:spacing w:before="5" w:line="180" w:lineRule="exact"/>
        <w:rPr>
          <w:sz w:val="18"/>
          <w:szCs w:val="18"/>
        </w:rPr>
      </w:pPr>
    </w:p>
    <w:p w14:paraId="222020A9" w14:textId="77777777" w:rsidR="006107A7" w:rsidRDefault="006107A7">
      <w:pPr>
        <w:spacing w:line="200" w:lineRule="exact"/>
      </w:pPr>
    </w:p>
    <w:p w14:paraId="4591B4B2" w14:textId="77777777" w:rsidR="006107A7" w:rsidRDefault="00000000">
      <w:pPr>
        <w:spacing w:line="360" w:lineRule="auto"/>
        <w:ind w:left="101" w:right="536"/>
        <w:rPr>
          <w:sz w:val="22"/>
          <w:szCs w:val="22"/>
        </w:rPr>
      </w:pPr>
      <w:r>
        <w:rPr>
          <w:spacing w:val="1"/>
          <w:sz w:val="22"/>
          <w:szCs w:val="22"/>
        </w:rPr>
        <w:t>&lt;&lt;</w:t>
      </w:r>
      <w:r>
        <w:rPr>
          <w:spacing w:val="-2"/>
          <w:sz w:val="22"/>
          <w:szCs w:val="22"/>
        </w:rPr>
        <w:t>P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j</w:t>
      </w:r>
      <w:r>
        <w:rPr>
          <w:spacing w:val="2"/>
          <w:sz w:val="22"/>
          <w:szCs w:val="22"/>
        </w:rPr>
        <w:t>ec</w:t>
      </w:r>
      <w:r>
        <w:rPr>
          <w:sz w:val="22"/>
          <w:szCs w:val="22"/>
        </w:rPr>
        <w:t>t Ti</w:t>
      </w:r>
      <w:r>
        <w:rPr>
          <w:spacing w:val="-2"/>
          <w:sz w:val="22"/>
          <w:szCs w:val="22"/>
        </w:rPr>
        <w:t>t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e</w:t>
      </w:r>
      <w:r>
        <w:rPr>
          <w:spacing w:val="1"/>
          <w:sz w:val="22"/>
          <w:szCs w:val="22"/>
        </w:rPr>
        <w:t>&gt;</w:t>
      </w:r>
      <w:r>
        <w:rPr>
          <w:sz w:val="22"/>
          <w:szCs w:val="22"/>
        </w:rPr>
        <w:t xml:space="preserve">&gt;                                                                                                    </w:t>
      </w:r>
      <w:r>
        <w:rPr>
          <w:spacing w:val="5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&lt;&lt;</w:t>
      </w:r>
      <w:r>
        <w:rPr>
          <w:spacing w:val="-2"/>
          <w:sz w:val="22"/>
          <w:szCs w:val="22"/>
        </w:rPr>
        <w:t>P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ge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e</w:t>
      </w:r>
      <w:r>
        <w:rPr>
          <w:spacing w:val="2"/>
          <w:sz w:val="22"/>
          <w:szCs w:val="22"/>
        </w:rPr>
        <w:t>r</w:t>
      </w:r>
      <w:r>
        <w:rPr>
          <w:spacing w:val="1"/>
          <w:sz w:val="22"/>
          <w:szCs w:val="22"/>
        </w:rPr>
        <w:t>&gt;</w:t>
      </w:r>
      <w:r>
        <w:rPr>
          <w:sz w:val="22"/>
          <w:szCs w:val="22"/>
        </w:rPr>
        <w:t xml:space="preserve">&gt; </w:t>
      </w:r>
      <w:r>
        <w:rPr>
          <w:spacing w:val="2"/>
          <w:sz w:val="22"/>
          <w:szCs w:val="22"/>
        </w:rPr>
        <w:t>Sa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oo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er</w:t>
      </w:r>
      <w:r>
        <w:rPr>
          <w:sz w:val="22"/>
          <w:szCs w:val="22"/>
        </w:rPr>
        <w:t>:</w:t>
      </w:r>
    </w:p>
    <w:p w14:paraId="1AB1F34E" w14:textId="79D348E2" w:rsidR="006107A7" w:rsidRDefault="00000000" w:rsidP="00905E79">
      <w:pPr>
        <w:spacing w:before="4"/>
        <w:ind w:left="101"/>
        <w:rPr>
          <w:sz w:val="24"/>
          <w:szCs w:val="24"/>
        </w:rPr>
      </w:pPr>
      <w:r>
        <w:rPr>
          <w:sz w:val="22"/>
          <w:szCs w:val="22"/>
        </w:rPr>
        <w:t xml:space="preserve">   </w:t>
      </w:r>
      <w:r>
        <w:rPr>
          <w:spacing w:val="45"/>
          <w:sz w:val="22"/>
          <w:szCs w:val="22"/>
        </w:rPr>
        <w:t xml:space="preserve"> </w:t>
      </w:r>
      <w:r w:rsidR="00905E79" w:rsidRPr="00905E79">
        <w:rPr>
          <w:spacing w:val="1"/>
          <w:sz w:val="24"/>
          <w:szCs w:val="24"/>
        </w:rPr>
        <w:t>D</w:t>
      </w:r>
      <w:r w:rsidR="00905E79" w:rsidRPr="00905E79">
        <w:rPr>
          <w:spacing w:val="2"/>
          <w:sz w:val="24"/>
          <w:szCs w:val="24"/>
        </w:rPr>
        <w:t>E</w:t>
      </w:r>
      <w:r w:rsidR="00905E79" w:rsidRPr="00905E79">
        <w:rPr>
          <w:sz w:val="24"/>
          <w:szCs w:val="24"/>
        </w:rPr>
        <w:t>P</w:t>
      </w:r>
      <w:r w:rsidR="00905E79" w:rsidRPr="00905E79">
        <w:rPr>
          <w:spacing w:val="-3"/>
          <w:sz w:val="24"/>
          <w:szCs w:val="24"/>
        </w:rPr>
        <w:t>A</w:t>
      </w:r>
      <w:r w:rsidR="00905E79" w:rsidRPr="00905E79">
        <w:rPr>
          <w:spacing w:val="2"/>
          <w:sz w:val="24"/>
          <w:szCs w:val="24"/>
        </w:rPr>
        <w:t>R</w:t>
      </w:r>
      <w:r w:rsidR="00905E79" w:rsidRPr="00905E79">
        <w:rPr>
          <w:spacing w:val="-1"/>
          <w:sz w:val="24"/>
          <w:szCs w:val="24"/>
        </w:rPr>
        <w:t>TM</w:t>
      </w:r>
      <w:r w:rsidR="00905E79" w:rsidRPr="00905E79">
        <w:rPr>
          <w:spacing w:val="2"/>
          <w:sz w:val="24"/>
          <w:szCs w:val="24"/>
        </w:rPr>
        <w:t>E</w:t>
      </w:r>
      <w:r w:rsidR="00905E79" w:rsidRPr="00905E79">
        <w:rPr>
          <w:sz w:val="24"/>
          <w:szCs w:val="24"/>
        </w:rPr>
        <w:t>NT</w:t>
      </w:r>
      <w:r w:rsidRPr="00905E79">
        <w:rPr>
          <w:spacing w:val="-1"/>
          <w:sz w:val="24"/>
          <w:szCs w:val="24"/>
        </w:rPr>
        <w:t xml:space="preserve"> </w:t>
      </w:r>
      <w:r w:rsidR="00905E79" w:rsidRPr="00905E79">
        <w:rPr>
          <w:sz w:val="24"/>
          <w:szCs w:val="24"/>
        </w:rPr>
        <w:t>CSIT</w:t>
      </w:r>
      <w:r w:rsidR="00905E79">
        <w:rPr>
          <w:sz w:val="24"/>
          <w:szCs w:val="24"/>
        </w:rPr>
        <w:t>,</w:t>
      </w:r>
      <w:r w:rsidR="00905E79" w:rsidRPr="00905E79">
        <w:rPr>
          <w:sz w:val="24"/>
          <w:szCs w:val="24"/>
        </w:rPr>
        <w:t xml:space="preserve"> GURU GHASIDAS VISHWAVIDYALAYA, BILASPUR</w:t>
      </w:r>
    </w:p>
    <w:p w14:paraId="5BE18238" w14:textId="77777777" w:rsidR="007A456B" w:rsidRDefault="007A456B" w:rsidP="00905E79">
      <w:pPr>
        <w:spacing w:before="4"/>
        <w:ind w:left="101"/>
        <w:rPr>
          <w:sz w:val="24"/>
          <w:szCs w:val="24"/>
        </w:rPr>
      </w:pPr>
    </w:p>
    <w:p w14:paraId="3A4D1A9F" w14:textId="77777777" w:rsidR="007A456B" w:rsidRDefault="007A456B" w:rsidP="00905E79">
      <w:pPr>
        <w:spacing w:before="4"/>
        <w:ind w:left="101"/>
        <w:rPr>
          <w:sz w:val="24"/>
          <w:szCs w:val="24"/>
        </w:rPr>
      </w:pPr>
    </w:p>
    <w:p w14:paraId="0389957B" w14:textId="77777777" w:rsidR="007A456B" w:rsidRDefault="007A456B" w:rsidP="00905E79">
      <w:pPr>
        <w:spacing w:before="4"/>
        <w:ind w:left="101"/>
        <w:rPr>
          <w:sz w:val="24"/>
          <w:szCs w:val="24"/>
        </w:rPr>
      </w:pPr>
    </w:p>
    <w:p w14:paraId="19F9879F" w14:textId="77777777" w:rsidR="007A456B" w:rsidRDefault="007A456B" w:rsidP="00905E79">
      <w:pPr>
        <w:spacing w:before="4"/>
        <w:ind w:left="101"/>
        <w:rPr>
          <w:sz w:val="24"/>
          <w:szCs w:val="24"/>
        </w:rPr>
      </w:pPr>
    </w:p>
    <w:p w14:paraId="3A3FFCBB" w14:textId="77777777" w:rsidR="007A456B" w:rsidRDefault="007A456B" w:rsidP="00905E79">
      <w:pPr>
        <w:spacing w:before="4"/>
        <w:ind w:left="101"/>
        <w:rPr>
          <w:sz w:val="24"/>
          <w:szCs w:val="24"/>
        </w:rPr>
      </w:pPr>
    </w:p>
    <w:p w14:paraId="040243A9" w14:textId="77777777" w:rsidR="007A456B" w:rsidRDefault="007A456B" w:rsidP="00905E79">
      <w:pPr>
        <w:spacing w:before="4"/>
        <w:ind w:left="101"/>
        <w:rPr>
          <w:sz w:val="24"/>
          <w:szCs w:val="24"/>
        </w:rPr>
      </w:pPr>
    </w:p>
    <w:p w14:paraId="6D98693B" w14:textId="77777777" w:rsidR="007A456B" w:rsidRDefault="007A456B" w:rsidP="00905E79">
      <w:pPr>
        <w:spacing w:before="4"/>
        <w:ind w:left="101"/>
        <w:rPr>
          <w:sz w:val="24"/>
          <w:szCs w:val="24"/>
        </w:rPr>
      </w:pPr>
    </w:p>
    <w:p w14:paraId="157935A4" w14:textId="77777777" w:rsidR="007A456B" w:rsidRDefault="007A456B" w:rsidP="00905E79">
      <w:pPr>
        <w:spacing w:before="4"/>
        <w:ind w:left="101"/>
        <w:rPr>
          <w:sz w:val="24"/>
          <w:szCs w:val="24"/>
        </w:rPr>
      </w:pPr>
    </w:p>
    <w:p w14:paraId="66FE89C2" w14:textId="77777777" w:rsidR="007A456B" w:rsidRDefault="007A456B" w:rsidP="00905E79">
      <w:pPr>
        <w:spacing w:before="4"/>
        <w:ind w:left="101"/>
        <w:rPr>
          <w:sz w:val="24"/>
          <w:szCs w:val="24"/>
        </w:rPr>
      </w:pPr>
    </w:p>
    <w:p w14:paraId="37BB2427" w14:textId="77777777" w:rsidR="007A456B" w:rsidRPr="00905E79" w:rsidRDefault="007A456B" w:rsidP="00905E79">
      <w:pPr>
        <w:spacing w:before="4"/>
        <w:ind w:left="101"/>
        <w:rPr>
          <w:sz w:val="24"/>
          <w:szCs w:val="24"/>
        </w:rPr>
      </w:pPr>
    </w:p>
    <w:p w14:paraId="37CFC749" w14:textId="77777777" w:rsidR="006107A7" w:rsidRPr="00905E79" w:rsidRDefault="006107A7">
      <w:pPr>
        <w:spacing w:line="200" w:lineRule="exact"/>
        <w:rPr>
          <w:sz w:val="24"/>
          <w:szCs w:val="24"/>
        </w:rPr>
      </w:pPr>
    </w:p>
    <w:p w14:paraId="391D0E17" w14:textId="77777777" w:rsidR="006107A7" w:rsidRDefault="00000000">
      <w:pPr>
        <w:ind w:left="101"/>
        <w:rPr>
          <w:sz w:val="22"/>
          <w:szCs w:val="22"/>
        </w:rPr>
      </w:pPr>
      <w:r>
        <w:rPr>
          <w:b/>
          <w:sz w:val="22"/>
          <w:szCs w:val="22"/>
        </w:rPr>
        <w:t xml:space="preserve">7.         </w:t>
      </w:r>
      <w:r>
        <w:rPr>
          <w:b/>
          <w:spacing w:val="5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R</w:t>
      </w:r>
      <w:r>
        <w:rPr>
          <w:b/>
          <w:spacing w:val="2"/>
          <w:sz w:val="22"/>
          <w:szCs w:val="22"/>
        </w:rPr>
        <w:t>e</w:t>
      </w:r>
      <w:r>
        <w:rPr>
          <w:b/>
          <w:spacing w:val="-3"/>
          <w:sz w:val="22"/>
          <w:szCs w:val="22"/>
        </w:rPr>
        <w:t>f</w:t>
      </w:r>
      <w:r>
        <w:rPr>
          <w:b/>
          <w:spacing w:val="2"/>
          <w:sz w:val="22"/>
          <w:szCs w:val="22"/>
        </w:rPr>
        <w:t>er</w:t>
      </w:r>
      <w:r>
        <w:rPr>
          <w:b/>
          <w:spacing w:val="-3"/>
          <w:sz w:val="22"/>
          <w:szCs w:val="22"/>
        </w:rPr>
        <w:t>e</w:t>
      </w:r>
      <w:r>
        <w:rPr>
          <w:b/>
          <w:spacing w:val="2"/>
          <w:sz w:val="22"/>
          <w:szCs w:val="22"/>
        </w:rPr>
        <w:t>n</w:t>
      </w:r>
      <w:r>
        <w:rPr>
          <w:b/>
          <w:spacing w:val="-3"/>
          <w:sz w:val="22"/>
          <w:szCs w:val="22"/>
        </w:rPr>
        <w:t>c</w:t>
      </w:r>
      <w:r>
        <w:rPr>
          <w:b/>
          <w:spacing w:val="2"/>
          <w:sz w:val="22"/>
          <w:szCs w:val="22"/>
        </w:rPr>
        <w:t>e</w:t>
      </w:r>
      <w:r>
        <w:rPr>
          <w:b/>
          <w:sz w:val="22"/>
          <w:szCs w:val="22"/>
        </w:rPr>
        <w:t>s</w:t>
      </w:r>
    </w:p>
    <w:p w14:paraId="2AB268A4" w14:textId="77777777" w:rsidR="006107A7" w:rsidRDefault="006107A7">
      <w:pPr>
        <w:spacing w:before="2" w:line="120" w:lineRule="exact"/>
        <w:rPr>
          <w:sz w:val="12"/>
          <w:szCs w:val="12"/>
        </w:rPr>
      </w:pPr>
    </w:p>
    <w:p w14:paraId="19651EB7" w14:textId="77777777" w:rsidR="006107A7" w:rsidRDefault="00000000">
      <w:pPr>
        <w:spacing w:line="360" w:lineRule="auto"/>
        <w:ind w:left="101" w:right="71" w:firstLine="720"/>
        <w:jc w:val="both"/>
        <w:rPr>
          <w:sz w:val="22"/>
          <w:szCs w:val="22"/>
        </w:rPr>
      </w:pPr>
      <w:r>
        <w:rPr>
          <w:sz w:val="22"/>
          <w:szCs w:val="22"/>
        </w:rPr>
        <w:t>The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li</w:t>
      </w:r>
      <w:r>
        <w:rPr>
          <w:sz w:val="22"/>
          <w:szCs w:val="22"/>
        </w:rPr>
        <w:t>st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"/>
          <w:sz w:val="22"/>
          <w:szCs w:val="22"/>
        </w:rPr>
        <w:t xml:space="preserve"> re</w:t>
      </w:r>
      <w:r>
        <w:rPr>
          <w:spacing w:val="-3"/>
          <w:sz w:val="22"/>
          <w:szCs w:val="22"/>
        </w:rPr>
        <w:t>f</w:t>
      </w:r>
      <w:r>
        <w:rPr>
          <w:spacing w:val="2"/>
          <w:sz w:val="22"/>
          <w:szCs w:val="22"/>
        </w:rPr>
        <w:t>e</w:t>
      </w:r>
      <w:r>
        <w:rPr>
          <w:spacing w:val="-3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c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s h</w:t>
      </w:r>
      <w:r>
        <w:rPr>
          <w:spacing w:val="2"/>
          <w:sz w:val="22"/>
          <w:szCs w:val="22"/>
        </w:rPr>
        <w:t>ea</w:t>
      </w:r>
      <w:r>
        <w:rPr>
          <w:spacing w:val="-5"/>
          <w:sz w:val="22"/>
          <w:szCs w:val="22"/>
        </w:rPr>
        <w:t>d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 xml:space="preserve">d </w:t>
      </w:r>
      <w:r>
        <w:rPr>
          <w:spacing w:val="2"/>
          <w:sz w:val="22"/>
          <w:szCs w:val="22"/>
        </w:rPr>
        <w:t>“</w:t>
      </w:r>
      <w:r>
        <w:rPr>
          <w:spacing w:val="-2"/>
          <w:sz w:val="22"/>
          <w:szCs w:val="22"/>
        </w:rPr>
        <w:t>R</w:t>
      </w:r>
      <w:r>
        <w:rPr>
          <w:spacing w:val="-3"/>
          <w:sz w:val="22"/>
          <w:szCs w:val="22"/>
        </w:rPr>
        <w:t>e</w:t>
      </w:r>
      <w:r>
        <w:rPr>
          <w:spacing w:val="2"/>
          <w:sz w:val="22"/>
          <w:szCs w:val="22"/>
        </w:rPr>
        <w:t>f</w:t>
      </w:r>
      <w:r>
        <w:rPr>
          <w:spacing w:val="-3"/>
          <w:sz w:val="22"/>
          <w:szCs w:val="22"/>
        </w:rPr>
        <w:t>e</w:t>
      </w:r>
      <w:r>
        <w:rPr>
          <w:spacing w:val="2"/>
          <w:sz w:val="22"/>
          <w:szCs w:val="22"/>
        </w:rPr>
        <w:t>re</w:t>
      </w:r>
      <w:r>
        <w:rPr>
          <w:spacing w:val="-5"/>
          <w:sz w:val="22"/>
          <w:szCs w:val="22"/>
        </w:rPr>
        <w:t>n</w:t>
      </w:r>
      <w:r>
        <w:rPr>
          <w:spacing w:val="2"/>
          <w:sz w:val="22"/>
          <w:szCs w:val="22"/>
        </w:rPr>
        <w:t>ce</w:t>
      </w:r>
      <w:r>
        <w:rPr>
          <w:sz w:val="22"/>
          <w:szCs w:val="22"/>
        </w:rPr>
        <w:t>s”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 xml:space="preserve">nd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si</w:t>
      </w:r>
      <w:r>
        <w:rPr>
          <w:spacing w:val="-5"/>
          <w:sz w:val="22"/>
          <w:szCs w:val="22"/>
        </w:rPr>
        <w:t>g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 a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nu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w</w:t>
      </w:r>
      <w:r>
        <w:rPr>
          <w:spacing w:val="-1"/>
          <w:sz w:val="22"/>
          <w:szCs w:val="22"/>
        </w:rPr>
        <w:t>it</w:t>
      </w:r>
      <w:r>
        <w:rPr>
          <w:sz w:val="22"/>
          <w:szCs w:val="22"/>
        </w:rPr>
        <w:t>h squ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r</w:t>
      </w:r>
      <w:r>
        <w:rPr>
          <w:spacing w:val="9"/>
          <w:sz w:val="22"/>
          <w:szCs w:val="22"/>
        </w:rPr>
        <w:t>a</w:t>
      </w:r>
      <w:r>
        <w:rPr>
          <w:spacing w:val="2"/>
          <w:sz w:val="22"/>
          <w:szCs w:val="22"/>
        </w:rPr>
        <w:t>c</w:t>
      </w:r>
      <w:r>
        <w:rPr>
          <w:spacing w:val="-5"/>
          <w:sz w:val="22"/>
          <w:szCs w:val="22"/>
        </w:rPr>
        <w:t>k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 d</w:t>
      </w:r>
      <w:r>
        <w:rPr>
          <w:spacing w:val="2"/>
          <w:sz w:val="22"/>
          <w:szCs w:val="22"/>
        </w:rPr>
        <w:t>ec</w:t>
      </w:r>
      <w:r>
        <w:rPr>
          <w:spacing w:val="-1"/>
          <w:sz w:val="22"/>
          <w:szCs w:val="22"/>
        </w:rPr>
        <w:t>im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sy</w:t>
      </w:r>
      <w:r>
        <w:rPr>
          <w:spacing w:val="-1"/>
          <w:sz w:val="22"/>
          <w:szCs w:val="22"/>
        </w:rPr>
        <w:t>st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ea</w:t>
      </w: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ngs.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li</w:t>
      </w:r>
      <w:r>
        <w:rPr>
          <w:sz w:val="22"/>
          <w:szCs w:val="22"/>
        </w:rPr>
        <w:t>st shou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s</w:t>
      </w:r>
      <w:r>
        <w:rPr>
          <w:spacing w:val="-1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2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nt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ace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nd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s</w:t>
      </w:r>
      <w:r>
        <w:rPr>
          <w:spacing w:val="2"/>
          <w:sz w:val="22"/>
          <w:szCs w:val="22"/>
        </w:rPr>
        <w:t>er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ti</w:t>
      </w:r>
      <w:r>
        <w:rPr>
          <w:sz w:val="22"/>
          <w:szCs w:val="22"/>
        </w:rPr>
        <w:t xml:space="preserve">on,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fr</w:t>
      </w:r>
      <w:r>
        <w:rPr>
          <w:sz w:val="22"/>
          <w:szCs w:val="22"/>
        </w:rPr>
        <w:t>ont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pp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x,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f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ny</w:t>
      </w:r>
      <w:r>
        <w:rPr>
          <w:spacing w:val="2"/>
          <w:sz w:val="22"/>
          <w:szCs w:val="22"/>
        </w:rPr>
        <w:t xml:space="preserve"> e</w:t>
      </w:r>
      <w:r>
        <w:rPr>
          <w:sz w:val="22"/>
          <w:szCs w:val="22"/>
        </w:rPr>
        <w:t>x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s.</w:t>
      </w:r>
      <w:r>
        <w:rPr>
          <w:spacing w:val="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ea</w:t>
      </w:r>
      <w:r>
        <w:rPr>
          <w:sz w:val="22"/>
          <w:szCs w:val="22"/>
        </w:rPr>
        <w:t>se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do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not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ns</w:t>
      </w:r>
      <w:r>
        <w:rPr>
          <w:spacing w:val="2"/>
          <w:sz w:val="22"/>
          <w:szCs w:val="22"/>
        </w:rPr>
        <w:t>er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ge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2"/>
          <w:sz w:val="22"/>
          <w:szCs w:val="22"/>
        </w:rPr>
        <w:t>rea</w:t>
      </w:r>
      <w:r>
        <w:rPr>
          <w:sz w:val="22"/>
          <w:szCs w:val="22"/>
        </w:rPr>
        <w:t>k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e</w:t>
      </w:r>
      <w:r>
        <w:rPr>
          <w:spacing w:val="2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li</w:t>
      </w:r>
      <w:r>
        <w:rPr>
          <w:sz w:val="22"/>
          <w:szCs w:val="22"/>
        </w:rPr>
        <w:t>st of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refere</w:t>
      </w:r>
      <w:r>
        <w:rPr>
          <w:spacing w:val="-5"/>
          <w:sz w:val="22"/>
          <w:szCs w:val="22"/>
        </w:rPr>
        <w:t>n</w:t>
      </w:r>
      <w:r>
        <w:rPr>
          <w:spacing w:val="2"/>
          <w:sz w:val="22"/>
          <w:szCs w:val="22"/>
        </w:rPr>
        <w:t>ce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f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 p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ge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 not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f</w:t>
      </w:r>
      <w:r>
        <w:rPr>
          <w:spacing w:val="-1"/>
          <w:sz w:val="22"/>
          <w:szCs w:val="22"/>
        </w:rPr>
        <w:t>ill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 xml:space="preserve">d.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"/>
          <w:sz w:val="22"/>
          <w:szCs w:val="22"/>
        </w:rPr>
        <w:t xml:space="preserve"> c</w:t>
      </w:r>
      <w:r>
        <w:rPr>
          <w:spacing w:val="-1"/>
          <w:sz w:val="22"/>
          <w:szCs w:val="22"/>
        </w:rPr>
        <w:t>i</w:t>
      </w:r>
      <w:r>
        <w:rPr>
          <w:spacing w:val="-6"/>
          <w:sz w:val="22"/>
          <w:szCs w:val="22"/>
        </w:rPr>
        <w:t>t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ti</w:t>
      </w:r>
      <w:r>
        <w:rPr>
          <w:sz w:val="22"/>
          <w:szCs w:val="22"/>
        </w:rPr>
        <w:t xml:space="preserve">ons 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xt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e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se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use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squ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r</w:t>
      </w:r>
      <w:r>
        <w:rPr>
          <w:spacing w:val="2"/>
          <w:sz w:val="22"/>
          <w:szCs w:val="22"/>
        </w:rPr>
        <w:t>ac</w:t>
      </w:r>
      <w:r>
        <w:rPr>
          <w:spacing w:val="-5"/>
          <w:sz w:val="22"/>
          <w:szCs w:val="22"/>
        </w:rPr>
        <w:t>k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 xml:space="preserve">nd 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on</w:t>
      </w:r>
      <w:r>
        <w:rPr>
          <w:spacing w:val="-5"/>
          <w:sz w:val="22"/>
          <w:szCs w:val="22"/>
        </w:rPr>
        <w:t>s</w:t>
      </w:r>
      <w:r>
        <w:rPr>
          <w:spacing w:val="2"/>
          <w:sz w:val="22"/>
          <w:szCs w:val="22"/>
        </w:rPr>
        <w:t>ec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ti</w:t>
      </w:r>
      <w:r>
        <w:rPr>
          <w:sz w:val="22"/>
          <w:szCs w:val="22"/>
        </w:rPr>
        <w:t>ve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nu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e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 xml:space="preserve">s: </w:t>
      </w:r>
      <w:r>
        <w:rPr>
          <w:spacing w:val="-3"/>
          <w:sz w:val="22"/>
          <w:szCs w:val="22"/>
        </w:rPr>
        <w:t>[</w:t>
      </w:r>
      <w:r>
        <w:rPr>
          <w:sz w:val="22"/>
          <w:szCs w:val="22"/>
        </w:rPr>
        <w:t>1</w:t>
      </w:r>
      <w:r>
        <w:rPr>
          <w:spacing w:val="-3"/>
          <w:sz w:val="22"/>
          <w:szCs w:val="22"/>
        </w:rPr>
        <w:t>]</w:t>
      </w:r>
      <w:r>
        <w:rPr>
          <w:sz w:val="22"/>
          <w:szCs w:val="22"/>
        </w:rPr>
        <w:t>,</w:t>
      </w:r>
      <w:r>
        <w:rPr>
          <w:spacing w:val="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[</w:t>
      </w:r>
      <w:r>
        <w:rPr>
          <w:spacing w:val="5"/>
          <w:sz w:val="22"/>
          <w:szCs w:val="22"/>
        </w:rPr>
        <w:t>2</w:t>
      </w:r>
      <w:r>
        <w:rPr>
          <w:spacing w:val="-3"/>
          <w:sz w:val="22"/>
          <w:szCs w:val="22"/>
        </w:rPr>
        <w:t>]</w:t>
      </w:r>
      <w:r>
        <w:rPr>
          <w:sz w:val="22"/>
          <w:szCs w:val="22"/>
        </w:rPr>
        <w:t xml:space="preserve">, </w:t>
      </w:r>
      <w:r>
        <w:rPr>
          <w:spacing w:val="-3"/>
          <w:sz w:val="22"/>
          <w:szCs w:val="22"/>
        </w:rPr>
        <w:t>[</w:t>
      </w:r>
      <w:r>
        <w:rPr>
          <w:spacing w:val="5"/>
          <w:sz w:val="22"/>
          <w:szCs w:val="22"/>
        </w:rPr>
        <w:t>3</w:t>
      </w:r>
      <w:r>
        <w:rPr>
          <w:spacing w:val="-3"/>
          <w:sz w:val="22"/>
          <w:szCs w:val="22"/>
        </w:rPr>
        <w:t>]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.</w:t>
      </w:r>
    </w:p>
    <w:p w14:paraId="575822BA" w14:textId="77777777" w:rsidR="006107A7" w:rsidRDefault="006107A7">
      <w:pPr>
        <w:spacing w:line="180" w:lineRule="exact"/>
        <w:rPr>
          <w:sz w:val="19"/>
          <w:szCs w:val="19"/>
        </w:rPr>
      </w:pPr>
    </w:p>
    <w:p w14:paraId="6B392803" w14:textId="77777777" w:rsidR="006107A7" w:rsidRDefault="006107A7">
      <w:pPr>
        <w:spacing w:line="200" w:lineRule="exact"/>
      </w:pPr>
    </w:p>
    <w:p w14:paraId="0AC0F141" w14:textId="77777777" w:rsidR="006107A7" w:rsidRDefault="00000000">
      <w:pPr>
        <w:ind w:left="101"/>
        <w:rPr>
          <w:sz w:val="22"/>
          <w:szCs w:val="22"/>
        </w:rPr>
      </w:pPr>
      <w:r>
        <w:rPr>
          <w:b/>
          <w:sz w:val="22"/>
          <w:szCs w:val="22"/>
        </w:rPr>
        <w:t xml:space="preserve">8.         </w:t>
      </w:r>
      <w:r>
        <w:rPr>
          <w:b/>
          <w:spacing w:val="5"/>
          <w:sz w:val="22"/>
          <w:szCs w:val="22"/>
        </w:rPr>
        <w:t xml:space="preserve"> </w:t>
      </w:r>
      <w:r>
        <w:rPr>
          <w:b/>
          <w:sz w:val="22"/>
          <w:szCs w:val="22"/>
        </w:rPr>
        <w:t>Page</w:t>
      </w:r>
      <w:r>
        <w:rPr>
          <w:b/>
          <w:spacing w:val="3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N</w:t>
      </w:r>
      <w:r>
        <w:rPr>
          <w:b/>
          <w:spacing w:val="-2"/>
          <w:sz w:val="22"/>
          <w:szCs w:val="22"/>
        </w:rPr>
        <w:t>u</w:t>
      </w:r>
      <w:r>
        <w:rPr>
          <w:b/>
          <w:spacing w:val="2"/>
          <w:sz w:val="22"/>
          <w:szCs w:val="22"/>
        </w:rPr>
        <w:t>m</w:t>
      </w:r>
      <w:r>
        <w:rPr>
          <w:b/>
          <w:spacing w:val="-2"/>
          <w:sz w:val="22"/>
          <w:szCs w:val="22"/>
        </w:rPr>
        <w:t>b</w:t>
      </w:r>
      <w:r>
        <w:rPr>
          <w:b/>
          <w:spacing w:val="2"/>
          <w:sz w:val="22"/>
          <w:szCs w:val="22"/>
        </w:rPr>
        <w:t>er</w:t>
      </w:r>
      <w:r>
        <w:rPr>
          <w:b/>
          <w:spacing w:val="-1"/>
          <w:sz w:val="22"/>
          <w:szCs w:val="22"/>
        </w:rPr>
        <w:t>i</w:t>
      </w:r>
      <w:r>
        <w:rPr>
          <w:b/>
          <w:spacing w:val="2"/>
          <w:sz w:val="22"/>
          <w:szCs w:val="22"/>
        </w:rPr>
        <w:t>n</w:t>
      </w:r>
      <w:r>
        <w:rPr>
          <w:b/>
          <w:sz w:val="22"/>
          <w:szCs w:val="22"/>
        </w:rPr>
        <w:t>g</w:t>
      </w:r>
    </w:p>
    <w:p w14:paraId="26F40F53" w14:textId="77777777" w:rsidR="006107A7" w:rsidRDefault="006107A7">
      <w:pPr>
        <w:spacing w:before="2" w:line="120" w:lineRule="exact"/>
        <w:rPr>
          <w:sz w:val="12"/>
          <w:szCs w:val="12"/>
        </w:rPr>
      </w:pPr>
    </w:p>
    <w:p w14:paraId="7BFCAC47" w14:textId="77777777" w:rsidR="006107A7" w:rsidRDefault="00000000">
      <w:pPr>
        <w:ind w:left="821"/>
        <w:rPr>
          <w:sz w:val="22"/>
          <w:szCs w:val="22"/>
        </w:rPr>
      </w:pPr>
      <w:r>
        <w:rPr>
          <w:spacing w:val="-2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po</w:t>
      </w:r>
      <w:r>
        <w:rPr>
          <w:spacing w:val="2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ust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2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 xml:space="preserve">d </w:t>
      </w:r>
      <w:r>
        <w:rPr>
          <w:spacing w:val="1"/>
          <w:sz w:val="22"/>
          <w:szCs w:val="22"/>
        </w:rPr>
        <w:t>w</w:t>
      </w:r>
      <w:r>
        <w:rPr>
          <w:spacing w:val="-1"/>
          <w:sz w:val="22"/>
          <w:szCs w:val="22"/>
        </w:rPr>
        <w:t>it</w:t>
      </w:r>
      <w:r>
        <w:rPr>
          <w:sz w:val="22"/>
          <w:szCs w:val="22"/>
        </w:rPr>
        <w:t>h p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ge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nu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e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 xml:space="preserve">s on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op </w:t>
      </w:r>
      <w:r>
        <w:rPr>
          <w:spacing w:val="2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pacing w:val="-5"/>
          <w:sz w:val="22"/>
          <w:szCs w:val="22"/>
        </w:rPr>
        <w:t>g</w:t>
      </w:r>
      <w:r>
        <w:rPr>
          <w:sz w:val="22"/>
          <w:szCs w:val="22"/>
        </w:rPr>
        <w:t>ht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er</w:t>
      </w:r>
      <w:r>
        <w:rPr>
          <w:sz w:val="22"/>
          <w:szCs w:val="22"/>
        </w:rPr>
        <w:t>.</w:t>
      </w:r>
    </w:p>
    <w:p w14:paraId="276A2AC9" w14:textId="77777777" w:rsidR="006107A7" w:rsidRDefault="006107A7">
      <w:pPr>
        <w:spacing w:before="7" w:line="120" w:lineRule="exact"/>
        <w:rPr>
          <w:sz w:val="12"/>
          <w:szCs w:val="12"/>
        </w:rPr>
      </w:pPr>
    </w:p>
    <w:p w14:paraId="2EF838C3" w14:textId="77777777" w:rsidR="006107A7" w:rsidRDefault="006107A7">
      <w:pPr>
        <w:spacing w:line="200" w:lineRule="exact"/>
      </w:pPr>
    </w:p>
    <w:p w14:paraId="03A65F38" w14:textId="77777777" w:rsidR="006107A7" w:rsidRDefault="00000000">
      <w:pPr>
        <w:ind w:left="101"/>
        <w:rPr>
          <w:sz w:val="22"/>
          <w:szCs w:val="22"/>
        </w:rPr>
      </w:pPr>
      <w:r>
        <w:rPr>
          <w:b/>
          <w:sz w:val="22"/>
          <w:szCs w:val="22"/>
        </w:rPr>
        <w:t xml:space="preserve">9.         </w:t>
      </w:r>
      <w:r>
        <w:rPr>
          <w:b/>
          <w:spacing w:val="5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N</w:t>
      </w:r>
      <w:r>
        <w:rPr>
          <w:b/>
          <w:spacing w:val="2"/>
          <w:sz w:val="22"/>
          <w:szCs w:val="22"/>
        </w:rPr>
        <w:t>u</w:t>
      </w:r>
      <w:r>
        <w:rPr>
          <w:b/>
          <w:spacing w:val="-3"/>
          <w:sz w:val="22"/>
          <w:szCs w:val="22"/>
        </w:rPr>
        <w:t>m</w:t>
      </w:r>
      <w:r>
        <w:rPr>
          <w:b/>
          <w:spacing w:val="2"/>
          <w:sz w:val="22"/>
          <w:szCs w:val="22"/>
        </w:rPr>
        <w:t>b</w:t>
      </w:r>
      <w:r>
        <w:rPr>
          <w:b/>
          <w:spacing w:val="-3"/>
          <w:sz w:val="22"/>
          <w:szCs w:val="22"/>
        </w:rPr>
        <w:t>e</w:t>
      </w:r>
      <w:r>
        <w:rPr>
          <w:b/>
          <w:sz w:val="22"/>
          <w:szCs w:val="22"/>
        </w:rPr>
        <w:t>r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z w:val="22"/>
          <w:szCs w:val="22"/>
        </w:rPr>
        <w:t>of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pacing w:val="-3"/>
          <w:sz w:val="22"/>
          <w:szCs w:val="22"/>
        </w:rPr>
        <w:t>r</w:t>
      </w:r>
      <w:r>
        <w:rPr>
          <w:b/>
          <w:spacing w:val="2"/>
          <w:sz w:val="22"/>
          <w:szCs w:val="22"/>
        </w:rPr>
        <w:t>ep</w:t>
      </w:r>
      <w:r>
        <w:rPr>
          <w:b/>
          <w:spacing w:val="-5"/>
          <w:sz w:val="22"/>
          <w:szCs w:val="22"/>
        </w:rPr>
        <w:t>o</w:t>
      </w:r>
      <w:r>
        <w:rPr>
          <w:b/>
          <w:spacing w:val="2"/>
          <w:sz w:val="22"/>
          <w:szCs w:val="22"/>
        </w:rPr>
        <w:t>r</w:t>
      </w:r>
      <w:r>
        <w:rPr>
          <w:b/>
          <w:sz w:val="22"/>
          <w:szCs w:val="22"/>
        </w:rPr>
        <w:t>t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f</w:t>
      </w:r>
      <w:r>
        <w:rPr>
          <w:b/>
          <w:spacing w:val="-1"/>
          <w:sz w:val="22"/>
          <w:szCs w:val="22"/>
        </w:rPr>
        <w:t>il</w:t>
      </w:r>
      <w:r>
        <w:rPr>
          <w:b/>
          <w:sz w:val="22"/>
          <w:szCs w:val="22"/>
        </w:rPr>
        <w:t>e</w:t>
      </w:r>
    </w:p>
    <w:p w14:paraId="209F9AAC" w14:textId="77777777" w:rsidR="006107A7" w:rsidRDefault="006107A7">
      <w:pPr>
        <w:spacing w:before="2" w:line="120" w:lineRule="exact"/>
        <w:rPr>
          <w:sz w:val="12"/>
          <w:szCs w:val="12"/>
        </w:rPr>
      </w:pPr>
    </w:p>
    <w:p w14:paraId="25FD7C39" w14:textId="77777777" w:rsidR="006107A7" w:rsidRDefault="00000000">
      <w:pPr>
        <w:spacing w:line="365" w:lineRule="auto"/>
        <w:ind w:left="101" w:right="140" w:firstLine="720"/>
        <w:jc w:val="both"/>
        <w:rPr>
          <w:sz w:val="22"/>
          <w:szCs w:val="22"/>
        </w:rPr>
      </w:pPr>
      <w:r>
        <w:rPr>
          <w:sz w:val="22"/>
          <w:szCs w:val="22"/>
        </w:rPr>
        <w:t>The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nu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b</w:t>
      </w:r>
      <w:r>
        <w:rPr>
          <w:spacing w:val="2"/>
          <w:sz w:val="22"/>
          <w:szCs w:val="22"/>
        </w:rPr>
        <w:t>er</w:t>
      </w:r>
      <w:r>
        <w:rPr>
          <w:sz w:val="22"/>
          <w:szCs w:val="22"/>
        </w:rPr>
        <w:t>s of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re</w:t>
      </w:r>
      <w:r>
        <w:rPr>
          <w:sz w:val="22"/>
          <w:szCs w:val="22"/>
        </w:rPr>
        <w:t>po</w:t>
      </w:r>
      <w:r>
        <w:rPr>
          <w:spacing w:val="2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o be</w:t>
      </w:r>
      <w:r>
        <w:rPr>
          <w:spacing w:val="2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p</w:t>
      </w:r>
      <w:r>
        <w:rPr>
          <w:spacing w:val="2"/>
          <w:sz w:val="22"/>
          <w:szCs w:val="22"/>
        </w:rPr>
        <w:t>re</w:t>
      </w:r>
      <w:r>
        <w:rPr>
          <w:spacing w:val="-5"/>
          <w:sz w:val="22"/>
          <w:szCs w:val="22"/>
        </w:rPr>
        <w:t>p</w:t>
      </w:r>
      <w:r>
        <w:rPr>
          <w:spacing w:val="2"/>
          <w:sz w:val="22"/>
          <w:szCs w:val="22"/>
        </w:rPr>
        <w:t>are</w:t>
      </w:r>
      <w:r>
        <w:rPr>
          <w:sz w:val="22"/>
          <w:szCs w:val="22"/>
        </w:rPr>
        <w:t>d</w:t>
      </w:r>
      <w:r>
        <w:rPr>
          <w:spacing w:val="-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wo</w:t>
      </w:r>
      <w:r>
        <w:rPr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>B</w:t>
      </w:r>
      <w:r>
        <w:rPr>
          <w:spacing w:val="2"/>
          <w:sz w:val="22"/>
          <w:szCs w:val="22"/>
        </w:rPr>
        <w:t>ef</w:t>
      </w:r>
      <w:r>
        <w:rPr>
          <w:spacing w:val="-5"/>
          <w:sz w:val="22"/>
          <w:szCs w:val="22"/>
        </w:rPr>
        <w:t>o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ng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2"/>
          <w:sz w:val="22"/>
          <w:szCs w:val="22"/>
        </w:rPr>
        <w:t xml:space="preserve"> f</w:t>
      </w:r>
      <w:r>
        <w:rPr>
          <w:spacing w:val="-1"/>
          <w:sz w:val="22"/>
          <w:szCs w:val="22"/>
        </w:rPr>
        <w:t>i</w:t>
      </w:r>
      <w:r>
        <w:rPr>
          <w:spacing w:val="-5"/>
          <w:sz w:val="22"/>
          <w:szCs w:val="22"/>
        </w:rPr>
        <w:t>n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2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ou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2"/>
          <w:sz w:val="22"/>
          <w:szCs w:val="22"/>
        </w:rPr>
        <w:t xml:space="preserve"> a</w:t>
      </w:r>
      <w:r>
        <w:rPr>
          <w:sz w:val="22"/>
          <w:szCs w:val="22"/>
        </w:rPr>
        <w:t>pp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>v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l of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2"/>
          <w:sz w:val="22"/>
          <w:szCs w:val="22"/>
        </w:rPr>
        <w:t xml:space="preserve"> c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>n</w:t>
      </w:r>
      <w:r>
        <w:rPr>
          <w:spacing w:val="2"/>
          <w:sz w:val="22"/>
          <w:szCs w:val="22"/>
        </w:rPr>
        <w:t>cer</w:t>
      </w:r>
      <w:r>
        <w:rPr>
          <w:spacing w:val="-5"/>
          <w:sz w:val="22"/>
          <w:szCs w:val="22"/>
        </w:rPr>
        <w:t>n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 gu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de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-5"/>
          <w:sz w:val="22"/>
          <w:szCs w:val="22"/>
        </w:rPr>
        <w:t>o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y.</w:t>
      </w:r>
    </w:p>
    <w:p w14:paraId="089351FB" w14:textId="77777777" w:rsidR="006107A7" w:rsidRDefault="00000000">
      <w:pPr>
        <w:spacing w:line="240" w:lineRule="exact"/>
        <w:ind w:left="101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ne</w:t>
      </w:r>
      <w:r>
        <w:rPr>
          <w:spacing w:val="2"/>
          <w:sz w:val="22"/>
          <w:szCs w:val="22"/>
        </w:rPr>
        <w:t xml:space="preserve"> c</w:t>
      </w:r>
      <w:r>
        <w:rPr>
          <w:sz w:val="22"/>
          <w:szCs w:val="22"/>
        </w:rPr>
        <w:t xml:space="preserve">opy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ns</w:t>
      </w:r>
      <w:r>
        <w:rPr>
          <w:spacing w:val="-2"/>
          <w:sz w:val="22"/>
          <w:szCs w:val="22"/>
        </w:rPr>
        <w:t>t</w:t>
      </w:r>
      <w:r>
        <w:rPr>
          <w:spacing w:val="-1"/>
          <w:sz w:val="22"/>
          <w:szCs w:val="22"/>
        </w:rPr>
        <w:t>it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1"/>
          <w:sz w:val="22"/>
          <w:szCs w:val="22"/>
        </w:rPr>
        <w:t>/</w:t>
      </w:r>
      <w:r>
        <w:rPr>
          <w:spacing w:val="1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v</w:t>
      </w:r>
      <w:r>
        <w:rPr>
          <w:spacing w:val="2"/>
          <w:sz w:val="22"/>
          <w:szCs w:val="22"/>
        </w:rPr>
        <w:t>er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y.</w:t>
      </w:r>
    </w:p>
    <w:p w14:paraId="16BCB14D" w14:textId="77777777" w:rsidR="006107A7" w:rsidRDefault="006107A7">
      <w:pPr>
        <w:spacing w:before="7" w:line="120" w:lineRule="exact"/>
        <w:rPr>
          <w:sz w:val="12"/>
          <w:szCs w:val="12"/>
        </w:rPr>
      </w:pPr>
    </w:p>
    <w:p w14:paraId="5FEA8367" w14:textId="77777777" w:rsidR="006107A7" w:rsidRDefault="00000000">
      <w:pPr>
        <w:ind w:left="101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ne</w:t>
      </w:r>
      <w:r>
        <w:rPr>
          <w:spacing w:val="2"/>
          <w:sz w:val="22"/>
          <w:szCs w:val="22"/>
        </w:rPr>
        <w:t xml:space="preserve"> c</w:t>
      </w:r>
      <w:r>
        <w:rPr>
          <w:sz w:val="22"/>
          <w:szCs w:val="22"/>
        </w:rPr>
        <w:t xml:space="preserve">opy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a</w:t>
      </w:r>
      <w:r>
        <w:rPr>
          <w:spacing w:val="-6"/>
          <w:sz w:val="22"/>
          <w:szCs w:val="22"/>
        </w:rPr>
        <w:t>t</w:t>
      </w:r>
      <w:r>
        <w:rPr>
          <w:sz w:val="22"/>
          <w:szCs w:val="22"/>
        </w:rPr>
        <w:t>e</w:t>
      </w:r>
    </w:p>
    <w:p w14:paraId="42BFFB9B" w14:textId="77777777" w:rsidR="006107A7" w:rsidRDefault="006107A7">
      <w:pPr>
        <w:spacing w:before="7" w:line="120" w:lineRule="exact"/>
        <w:rPr>
          <w:sz w:val="12"/>
          <w:szCs w:val="12"/>
        </w:rPr>
      </w:pPr>
    </w:p>
    <w:p w14:paraId="5A244671" w14:textId="77777777" w:rsidR="006107A7" w:rsidRDefault="00000000">
      <w:pPr>
        <w:ind w:left="101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ne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D</w:t>
      </w:r>
      <w:r>
        <w:rPr>
          <w:spacing w:val="2"/>
          <w:sz w:val="22"/>
          <w:szCs w:val="22"/>
        </w:rPr>
        <w:t>’</w:t>
      </w:r>
      <w:r>
        <w:rPr>
          <w:sz w:val="22"/>
          <w:szCs w:val="22"/>
        </w:rPr>
        <w:t>s h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v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 so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t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opy of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j</w:t>
      </w:r>
      <w:r>
        <w:rPr>
          <w:spacing w:val="2"/>
          <w:sz w:val="22"/>
          <w:szCs w:val="22"/>
        </w:rPr>
        <w:t>ec</w:t>
      </w:r>
      <w:r>
        <w:rPr>
          <w:sz w:val="22"/>
          <w:szCs w:val="22"/>
        </w:rPr>
        <w:t>t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re</w:t>
      </w:r>
      <w:r>
        <w:rPr>
          <w:sz w:val="22"/>
          <w:szCs w:val="22"/>
        </w:rPr>
        <w:t>po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(f</w:t>
      </w:r>
      <w:r>
        <w:rPr>
          <w:sz w:val="22"/>
          <w:szCs w:val="22"/>
        </w:rPr>
        <w:t>or</w:t>
      </w:r>
      <w:r>
        <w:rPr>
          <w:spacing w:val="2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d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a</w:t>
      </w:r>
      <w:r>
        <w:rPr>
          <w:spacing w:val="2"/>
          <w:sz w:val="22"/>
          <w:szCs w:val="22"/>
        </w:rPr>
        <w:t>r</w:t>
      </w:r>
      <w:r>
        <w:rPr>
          <w:spacing w:val="-1"/>
          <w:sz w:val="22"/>
          <w:szCs w:val="22"/>
        </w:rPr>
        <w:t>tm</w:t>
      </w:r>
      <w:r>
        <w:rPr>
          <w:spacing w:val="8"/>
          <w:sz w:val="22"/>
          <w:szCs w:val="22"/>
        </w:rPr>
        <w:t>e</w:t>
      </w:r>
      <w:r>
        <w:rPr>
          <w:sz w:val="22"/>
          <w:szCs w:val="22"/>
        </w:rPr>
        <w:t>nt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pu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pos</w:t>
      </w:r>
      <w:r>
        <w:rPr>
          <w:spacing w:val="2"/>
          <w:sz w:val="22"/>
          <w:szCs w:val="22"/>
        </w:rPr>
        <w:t>e)</w:t>
      </w:r>
      <w:r>
        <w:rPr>
          <w:sz w:val="22"/>
          <w:szCs w:val="22"/>
        </w:rPr>
        <w:t>.</w:t>
      </w:r>
    </w:p>
    <w:p w14:paraId="3CAF54C9" w14:textId="77777777" w:rsidR="006107A7" w:rsidRDefault="006107A7">
      <w:pPr>
        <w:spacing w:before="3" w:line="100" w:lineRule="exact"/>
        <w:rPr>
          <w:sz w:val="11"/>
          <w:szCs w:val="11"/>
        </w:rPr>
      </w:pPr>
    </w:p>
    <w:p w14:paraId="2D5486E7" w14:textId="77777777" w:rsidR="006107A7" w:rsidRDefault="006107A7">
      <w:pPr>
        <w:spacing w:line="200" w:lineRule="exact"/>
      </w:pPr>
    </w:p>
    <w:p w14:paraId="1EC80444" w14:textId="77777777" w:rsidR="006107A7" w:rsidRDefault="006107A7">
      <w:pPr>
        <w:spacing w:line="200" w:lineRule="exact"/>
      </w:pPr>
    </w:p>
    <w:p w14:paraId="7A586EF4" w14:textId="77777777" w:rsidR="006107A7" w:rsidRDefault="00000000">
      <w:pPr>
        <w:ind w:left="101"/>
        <w:rPr>
          <w:sz w:val="22"/>
          <w:szCs w:val="22"/>
        </w:rPr>
      </w:pPr>
      <w:r>
        <w:rPr>
          <w:b/>
          <w:sz w:val="22"/>
          <w:szCs w:val="22"/>
        </w:rPr>
        <w:t xml:space="preserve">10.       </w:t>
      </w:r>
      <w:r>
        <w:rPr>
          <w:b/>
          <w:spacing w:val="5"/>
          <w:sz w:val="22"/>
          <w:szCs w:val="22"/>
        </w:rPr>
        <w:t xml:space="preserve"> </w:t>
      </w:r>
      <w:r>
        <w:rPr>
          <w:b/>
          <w:sz w:val="22"/>
          <w:szCs w:val="22"/>
        </w:rPr>
        <w:t>P</w:t>
      </w:r>
      <w:r>
        <w:rPr>
          <w:b/>
          <w:spacing w:val="3"/>
          <w:sz w:val="22"/>
          <w:szCs w:val="22"/>
        </w:rPr>
        <w:t>r</w:t>
      </w:r>
      <w:r>
        <w:rPr>
          <w:b/>
          <w:spacing w:val="-1"/>
          <w:sz w:val="22"/>
          <w:szCs w:val="22"/>
        </w:rPr>
        <w:t>i</w:t>
      </w:r>
      <w:r>
        <w:rPr>
          <w:b/>
          <w:spacing w:val="2"/>
          <w:sz w:val="22"/>
          <w:szCs w:val="22"/>
        </w:rPr>
        <w:t>nt</w:t>
      </w:r>
      <w:r>
        <w:rPr>
          <w:b/>
          <w:spacing w:val="-6"/>
          <w:sz w:val="22"/>
          <w:szCs w:val="22"/>
        </w:rPr>
        <w:t>i</w:t>
      </w:r>
      <w:r>
        <w:rPr>
          <w:b/>
          <w:spacing w:val="2"/>
          <w:sz w:val="22"/>
          <w:szCs w:val="22"/>
        </w:rPr>
        <w:t>n</w:t>
      </w:r>
      <w:r>
        <w:rPr>
          <w:b/>
          <w:sz w:val="22"/>
          <w:szCs w:val="22"/>
        </w:rPr>
        <w:t>g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z w:val="22"/>
          <w:szCs w:val="22"/>
        </w:rPr>
        <w:t>Pa</w:t>
      </w:r>
      <w:r>
        <w:rPr>
          <w:b/>
          <w:spacing w:val="-2"/>
          <w:sz w:val="22"/>
          <w:szCs w:val="22"/>
        </w:rPr>
        <w:t>p</w:t>
      </w:r>
      <w:r>
        <w:rPr>
          <w:b/>
          <w:spacing w:val="2"/>
          <w:sz w:val="22"/>
          <w:szCs w:val="22"/>
        </w:rPr>
        <w:t>e</w:t>
      </w:r>
      <w:r>
        <w:rPr>
          <w:b/>
          <w:sz w:val="22"/>
          <w:szCs w:val="22"/>
        </w:rPr>
        <w:t>r</w:t>
      </w:r>
    </w:p>
    <w:p w14:paraId="2DA58712" w14:textId="77777777" w:rsidR="006107A7" w:rsidRDefault="006107A7">
      <w:pPr>
        <w:spacing w:before="2" w:line="120" w:lineRule="exact"/>
        <w:rPr>
          <w:sz w:val="12"/>
          <w:szCs w:val="12"/>
        </w:rPr>
      </w:pPr>
    </w:p>
    <w:p w14:paraId="423B7DE7" w14:textId="77777777" w:rsidR="006107A7" w:rsidRDefault="00000000">
      <w:pPr>
        <w:ind w:left="821"/>
        <w:rPr>
          <w:sz w:val="22"/>
          <w:szCs w:val="22"/>
        </w:rPr>
      </w:pPr>
      <w:r>
        <w:rPr>
          <w:sz w:val="22"/>
          <w:szCs w:val="22"/>
        </w:rPr>
        <w:t>Ex</w:t>
      </w:r>
      <w:r>
        <w:rPr>
          <w:spacing w:val="3"/>
          <w:sz w:val="22"/>
          <w:szCs w:val="22"/>
        </w:rPr>
        <w:t>e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ti</w:t>
      </w:r>
      <w:r>
        <w:rPr>
          <w:sz w:val="22"/>
          <w:szCs w:val="22"/>
        </w:rPr>
        <w:t>ve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ON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p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.</w:t>
      </w:r>
    </w:p>
    <w:p w14:paraId="7F59E1E1" w14:textId="77777777" w:rsidR="006107A7" w:rsidRDefault="006107A7">
      <w:pPr>
        <w:spacing w:before="7" w:line="120" w:lineRule="exact"/>
        <w:rPr>
          <w:sz w:val="12"/>
          <w:szCs w:val="12"/>
        </w:rPr>
      </w:pPr>
    </w:p>
    <w:p w14:paraId="363B6236" w14:textId="77777777" w:rsidR="006107A7" w:rsidRDefault="00000000">
      <w:pPr>
        <w:spacing w:line="240" w:lineRule="exact"/>
        <w:ind w:left="821"/>
        <w:rPr>
          <w:sz w:val="22"/>
          <w:szCs w:val="22"/>
        </w:rPr>
      </w:pPr>
      <w:r>
        <w:rPr>
          <w:position w:val="-1"/>
          <w:sz w:val="22"/>
          <w:szCs w:val="22"/>
        </w:rPr>
        <w:t>.</w:t>
      </w:r>
    </w:p>
    <w:p w14:paraId="1F3373A2" w14:textId="77777777" w:rsidR="006107A7" w:rsidRDefault="006107A7">
      <w:pPr>
        <w:spacing w:line="200" w:lineRule="exact"/>
      </w:pPr>
    </w:p>
    <w:p w14:paraId="13E7C24E" w14:textId="77777777" w:rsidR="006107A7" w:rsidRDefault="006107A7">
      <w:pPr>
        <w:spacing w:line="200" w:lineRule="exact"/>
      </w:pPr>
    </w:p>
    <w:p w14:paraId="3D15E382" w14:textId="77777777" w:rsidR="006107A7" w:rsidRDefault="006107A7">
      <w:pPr>
        <w:spacing w:line="200" w:lineRule="exact"/>
      </w:pPr>
    </w:p>
    <w:p w14:paraId="0BC5BC69" w14:textId="77777777" w:rsidR="006107A7" w:rsidRDefault="006107A7">
      <w:pPr>
        <w:spacing w:line="200" w:lineRule="exact"/>
      </w:pPr>
    </w:p>
    <w:p w14:paraId="3BD9B4E1" w14:textId="77777777" w:rsidR="006107A7" w:rsidRDefault="006107A7">
      <w:pPr>
        <w:spacing w:line="200" w:lineRule="exact"/>
      </w:pPr>
    </w:p>
    <w:p w14:paraId="29FCE013" w14:textId="77777777" w:rsidR="006107A7" w:rsidRDefault="006107A7">
      <w:pPr>
        <w:spacing w:line="200" w:lineRule="exact"/>
      </w:pPr>
    </w:p>
    <w:p w14:paraId="652D058D" w14:textId="77777777" w:rsidR="006107A7" w:rsidRDefault="006107A7">
      <w:pPr>
        <w:spacing w:before="9" w:line="260" w:lineRule="exact"/>
        <w:rPr>
          <w:sz w:val="26"/>
          <w:szCs w:val="26"/>
        </w:rPr>
      </w:pPr>
    </w:p>
    <w:p w14:paraId="0B3AEB76" w14:textId="77777777" w:rsidR="006107A7" w:rsidRDefault="00000000">
      <w:pPr>
        <w:spacing w:before="32"/>
        <w:ind w:left="4636" w:right="4749"/>
        <w:jc w:val="center"/>
        <w:rPr>
          <w:rFonts w:ascii="Arial" w:eastAsia="Arial" w:hAnsi="Arial" w:cs="Arial"/>
          <w:sz w:val="22"/>
          <w:szCs w:val="22"/>
        </w:rPr>
        <w:sectPr w:rsidR="006107A7">
          <w:pgSz w:w="12240" w:h="15840"/>
          <w:pgMar w:top="1280" w:right="1320" w:bottom="280" w:left="1340" w:header="720" w:footer="720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>4</w:t>
      </w:r>
    </w:p>
    <w:p w14:paraId="1CD5E5A0" w14:textId="77777777" w:rsidR="006107A7" w:rsidRDefault="006107A7">
      <w:pPr>
        <w:spacing w:before="12" w:line="220" w:lineRule="exact"/>
        <w:rPr>
          <w:sz w:val="22"/>
          <w:szCs w:val="22"/>
        </w:rPr>
      </w:pPr>
    </w:p>
    <w:p w14:paraId="54D6FCDF" w14:textId="77777777" w:rsidR="006107A7" w:rsidRDefault="00000000">
      <w:pPr>
        <w:ind w:right="109"/>
        <w:jc w:val="righ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2"/>
          <w:sz w:val="22"/>
          <w:szCs w:val="22"/>
        </w:rPr>
        <w:t>te</w:t>
      </w:r>
      <w:r>
        <w:rPr>
          <w:rFonts w:ascii="Arial" w:eastAsia="Arial" w:hAnsi="Arial" w:cs="Arial"/>
          <w:b/>
          <w:sz w:val="22"/>
          <w:szCs w:val="22"/>
        </w:rPr>
        <w:t xml:space="preserve">r </w:t>
      </w:r>
      <w:r>
        <w:rPr>
          <w:rFonts w:ascii="Arial" w:eastAsia="Arial" w:hAnsi="Arial" w:cs="Arial"/>
          <w:b/>
          <w:spacing w:val="-2"/>
          <w:sz w:val="22"/>
          <w:szCs w:val="22"/>
        </w:rPr>
        <w:t>P</w:t>
      </w:r>
      <w:r>
        <w:rPr>
          <w:rFonts w:ascii="Arial" w:eastAsia="Arial" w:hAnsi="Arial" w:cs="Arial"/>
          <w:b/>
          <w:spacing w:val="2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ge</w:t>
      </w:r>
    </w:p>
    <w:p w14:paraId="56AFD75E" w14:textId="77777777" w:rsidR="006107A7" w:rsidRDefault="00000000">
      <w:pPr>
        <w:spacing w:line="240" w:lineRule="exact"/>
        <w:ind w:right="110"/>
        <w:jc w:val="righ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2"/>
          <w:sz w:val="22"/>
          <w:szCs w:val="22"/>
        </w:rPr>
        <w:t>h</w:t>
      </w:r>
      <w:r>
        <w:rPr>
          <w:rFonts w:ascii="Arial" w:eastAsia="Arial" w:hAnsi="Arial" w:cs="Arial"/>
          <w:i/>
          <w:spacing w:val="-2"/>
          <w:sz w:val="22"/>
          <w:szCs w:val="22"/>
        </w:rPr>
        <w:t>o</w:t>
      </w:r>
      <w:r>
        <w:rPr>
          <w:rFonts w:ascii="Arial" w:eastAsia="Arial" w:hAnsi="Arial" w:cs="Arial"/>
          <w:i/>
          <w:spacing w:val="2"/>
          <w:sz w:val="22"/>
          <w:szCs w:val="22"/>
        </w:rPr>
        <w:t>u</w:t>
      </w:r>
      <w:r>
        <w:rPr>
          <w:rFonts w:ascii="Arial" w:eastAsia="Arial" w:hAnsi="Arial" w:cs="Arial"/>
          <w:i/>
          <w:spacing w:val="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2"/>
          <w:sz w:val="22"/>
          <w:szCs w:val="22"/>
        </w:rPr>
        <w:t>b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2"/>
          <w:sz w:val="22"/>
          <w:szCs w:val="22"/>
        </w:rPr>
        <w:t>p</w:t>
      </w:r>
      <w:r>
        <w:rPr>
          <w:rFonts w:ascii="Arial" w:eastAsia="Arial" w:hAnsi="Arial" w:cs="Arial"/>
          <w:i/>
          <w:spacing w:val="2"/>
          <w:sz w:val="22"/>
          <w:szCs w:val="22"/>
        </w:rPr>
        <w:t>r</w:t>
      </w:r>
      <w:r>
        <w:rPr>
          <w:rFonts w:ascii="Arial" w:eastAsia="Arial" w:hAnsi="Arial" w:cs="Arial"/>
          <w:i/>
          <w:spacing w:val="-4"/>
          <w:sz w:val="22"/>
          <w:szCs w:val="22"/>
        </w:rPr>
        <w:t>i</w:t>
      </w:r>
      <w:r>
        <w:rPr>
          <w:rFonts w:ascii="Arial" w:eastAsia="Arial" w:hAnsi="Arial" w:cs="Arial"/>
          <w:i/>
          <w:spacing w:val="2"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t</w:t>
      </w:r>
      <w:r>
        <w:rPr>
          <w:rFonts w:ascii="Arial" w:eastAsia="Arial" w:hAnsi="Arial" w:cs="Arial"/>
          <w:i/>
          <w:spacing w:val="2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4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G</w:t>
      </w:r>
      <w:r>
        <w:rPr>
          <w:rFonts w:ascii="Arial" w:eastAsia="Arial" w:hAnsi="Arial" w:cs="Arial"/>
          <w:i/>
          <w:spacing w:val="2"/>
          <w:sz w:val="22"/>
          <w:szCs w:val="22"/>
        </w:rPr>
        <w:t>o</w:t>
      </w:r>
      <w:r>
        <w:rPr>
          <w:rFonts w:ascii="Arial" w:eastAsia="Arial" w:hAnsi="Arial" w:cs="Arial"/>
          <w:i/>
          <w:spacing w:val="-4"/>
          <w:sz w:val="22"/>
          <w:szCs w:val="22"/>
        </w:rPr>
        <w:t>l</w:t>
      </w:r>
      <w:r>
        <w:rPr>
          <w:rFonts w:ascii="Arial" w:eastAsia="Arial" w:hAnsi="Arial" w:cs="Arial"/>
          <w:i/>
          <w:spacing w:val="2"/>
          <w:sz w:val="22"/>
          <w:szCs w:val="22"/>
        </w:rPr>
        <w:t>d</w:t>
      </w:r>
      <w:r>
        <w:rPr>
          <w:rFonts w:ascii="Arial" w:eastAsia="Arial" w:hAnsi="Arial" w:cs="Arial"/>
          <w:i/>
          <w:spacing w:val="-2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2"/>
          <w:sz w:val="22"/>
          <w:szCs w:val="22"/>
        </w:rPr>
        <w:t>o</w:t>
      </w:r>
      <w:r>
        <w:rPr>
          <w:rFonts w:ascii="Arial" w:eastAsia="Arial" w:hAnsi="Arial" w:cs="Arial"/>
          <w:i/>
          <w:spacing w:val="-4"/>
          <w:sz w:val="22"/>
          <w:szCs w:val="22"/>
        </w:rPr>
        <w:t>l</w:t>
      </w:r>
      <w:r>
        <w:rPr>
          <w:rFonts w:ascii="Arial" w:eastAsia="Arial" w:hAnsi="Arial" w:cs="Arial"/>
          <w:i/>
          <w:spacing w:val="2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r</w:t>
      </w:r>
      <w:r>
        <w:rPr>
          <w:rFonts w:ascii="Arial" w:eastAsia="Arial" w:hAnsi="Arial" w:cs="Arial"/>
          <w:i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2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2"/>
          <w:sz w:val="22"/>
          <w:szCs w:val="22"/>
        </w:rPr>
        <w:t>b</w:t>
      </w:r>
      <w:r>
        <w:rPr>
          <w:rFonts w:ascii="Arial" w:eastAsia="Arial" w:hAnsi="Arial" w:cs="Arial"/>
          <w:i/>
          <w:spacing w:val="1"/>
          <w:sz w:val="22"/>
          <w:szCs w:val="22"/>
        </w:rPr>
        <w:t>l</w:t>
      </w:r>
      <w:r>
        <w:rPr>
          <w:rFonts w:ascii="Arial" w:eastAsia="Arial" w:hAnsi="Arial" w:cs="Arial"/>
          <w:i/>
          <w:spacing w:val="2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ck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2"/>
          <w:sz w:val="22"/>
          <w:szCs w:val="22"/>
        </w:rPr>
        <w:t>ba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-5"/>
          <w:sz w:val="22"/>
          <w:szCs w:val="22"/>
        </w:rPr>
        <w:t>k</w:t>
      </w:r>
      <w:r>
        <w:rPr>
          <w:rFonts w:ascii="Arial" w:eastAsia="Arial" w:hAnsi="Arial" w:cs="Arial"/>
          <w:i/>
          <w:spacing w:val="2"/>
          <w:sz w:val="22"/>
          <w:szCs w:val="22"/>
        </w:rPr>
        <w:t>g</w:t>
      </w:r>
      <w:r>
        <w:rPr>
          <w:rFonts w:ascii="Arial" w:eastAsia="Arial" w:hAnsi="Arial" w:cs="Arial"/>
          <w:i/>
          <w:spacing w:val="-3"/>
          <w:sz w:val="22"/>
          <w:szCs w:val="22"/>
        </w:rPr>
        <w:t>r</w:t>
      </w:r>
      <w:r>
        <w:rPr>
          <w:rFonts w:ascii="Arial" w:eastAsia="Arial" w:hAnsi="Arial" w:cs="Arial"/>
          <w:i/>
          <w:spacing w:val="2"/>
          <w:sz w:val="22"/>
          <w:szCs w:val="22"/>
        </w:rPr>
        <w:t>o</w:t>
      </w:r>
      <w:r>
        <w:rPr>
          <w:rFonts w:ascii="Arial" w:eastAsia="Arial" w:hAnsi="Arial" w:cs="Arial"/>
          <w:i/>
          <w:spacing w:val="-2"/>
          <w:sz w:val="22"/>
          <w:szCs w:val="22"/>
        </w:rPr>
        <w:t>u</w:t>
      </w:r>
      <w:r>
        <w:rPr>
          <w:rFonts w:ascii="Arial" w:eastAsia="Arial" w:hAnsi="Arial" w:cs="Arial"/>
          <w:i/>
          <w:spacing w:val="2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</w:t>
      </w:r>
    </w:p>
    <w:p w14:paraId="32E6219E" w14:textId="77777777" w:rsidR="006107A7" w:rsidRDefault="006107A7">
      <w:pPr>
        <w:spacing w:before="15" w:line="240" w:lineRule="exact"/>
        <w:rPr>
          <w:sz w:val="24"/>
          <w:szCs w:val="24"/>
        </w:rPr>
      </w:pPr>
    </w:p>
    <w:p w14:paraId="41A47687" w14:textId="77777777" w:rsidR="006107A7" w:rsidRDefault="00000000">
      <w:pPr>
        <w:ind w:left="2207" w:right="2607"/>
        <w:jc w:val="center"/>
        <w:rPr>
          <w:sz w:val="40"/>
          <w:szCs w:val="40"/>
        </w:rPr>
      </w:pPr>
      <w:r>
        <w:rPr>
          <w:b/>
          <w:spacing w:val="2"/>
          <w:sz w:val="40"/>
          <w:szCs w:val="40"/>
        </w:rPr>
        <w:t>&lt;</w:t>
      </w:r>
      <w:r>
        <w:rPr>
          <w:b/>
          <w:spacing w:val="-2"/>
          <w:sz w:val="40"/>
          <w:szCs w:val="40"/>
        </w:rPr>
        <w:t>T</w:t>
      </w:r>
      <w:r>
        <w:rPr>
          <w:b/>
          <w:sz w:val="40"/>
          <w:szCs w:val="40"/>
        </w:rPr>
        <w:t>itle</w:t>
      </w:r>
      <w:r>
        <w:rPr>
          <w:b/>
          <w:spacing w:val="2"/>
          <w:sz w:val="40"/>
          <w:szCs w:val="40"/>
        </w:rPr>
        <w:t xml:space="preserve"> </w:t>
      </w:r>
      <w:r>
        <w:rPr>
          <w:b/>
          <w:sz w:val="40"/>
          <w:szCs w:val="40"/>
        </w:rPr>
        <w:t>of</w:t>
      </w:r>
      <w:r>
        <w:rPr>
          <w:b/>
          <w:spacing w:val="2"/>
          <w:sz w:val="40"/>
          <w:szCs w:val="40"/>
        </w:rPr>
        <w:t xml:space="preserve"> </w:t>
      </w:r>
      <w:r>
        <w:rPr>
          <w:b/>
          <w:spacing w:val="-3"/>
          <w:sz w:val="40"/>
          <w:szCs w:val="40"/>
        </w:rPr>
        <w:t>t</w:t>
      </w:r>
      <w:r>
        <w:rPr>
          <w:b/>
          <w:spacing w:val="2"/>
          <w:sz w:val="40"/>
          <w:szCs w:val="40"/>
        </w:rPr>
        <w:t>h</w:t>
      </w:r>
      <w:r>
        <w:rPr>
          <w:b/>
          <w:sz w:val="40"/>
          <w:szCs w:val="40"/>
        </w:rPr>
        <w:t>e</w:t>
      </w:r>
      <w:r>
        <w:rPr>
          <w:b/>
          <w:spacing w:val="2"/>
          <w:sz w:val="40"/>
          <w:szCs w:val="40"/>
        </w:rPr>
        <w:t xml:space="preserve"> </w:t>
      </w:r>
      <w:r>
        <w:rPr>
          <w:b/>
          <w:spacing w:val="-4"/>
          <w:sz w:val="40"/>
          <w:szCs w:val="40"/>
        </w:rPr>
        <w:t>P</w:t>
      </w:r>
      <w:r>
        <w:rPr>
          <w:b/>
          <w:spacing w:val="1"/>
          <w:sz w:val="40"/>
          <w:szCs w:val="40"/>
        </w:rPr>
        <w:t>R</w:t>
      </w:r>
      <w:r>
        <w:rPr>
          <w:b/>
          <w:spacing w:val="-1"/>
          <w:sz w:val="40"/>
          <w:szCs w:val="40"/>
        </w:rPr>
        <w:t>O</w:t>
      </w:r>
      <w:r>
        <w:rPr>
          <w:b/>
          <w:sz w:val="40"/>
          <w:szCs w:val="40"/>
        </w:rPr>
        <w:t>J</w:t>
      </w:r>
      <w:r>
        <w:rPr>
          <w:b/>
          <w:spacing w:val="-2"/>
          <w:sz w:val="40"/>
          <w:szCs w:val="40"/>
        </w:rPr>
        <w:t>E</w:t>
      </w:r>
      <w:r>
        <w:rPr>
          <w:b/>
          <w:spacing w:val="1"/>
          <w:sz w:val="40"/>
          <w:szCs w:val="40"/>
        </w:rPr>
        <w:t>C</w:t>
      </w:r>
      <w:r>
        <w:rPr>
          <w:b/>
          <w:spacing w:val="-2"/>
          <w:sz w:val="40"/>
          <w:szCs w:val="40"/>
        </w:rPr>
        <w:t>T</w:t>
      </w:r>
      <w:r>
        <w:rPr>
          <w:b/>
          <w:sz w:val="40"/>
          <w:szCs w:val="40"/>
        </w:rPr>
        <w:t>&gt;</w:t>
      </w:r>
    </w:p>
    <w:p w14:paraId="5D63E17F" w14:textId="77777777" w:rsidR="006107A7" w:rsidRDefault="00000000">
      <w:pPr>
        <w:spacing w:line="240" w:lineRule="exact"/>
        <w:ind w:left="2555" w:right="2942"/>
        <w:jc w:val="center"/>
        <w:rPr>
          <w:sz w:val="22"/>
          <w:szCs w:val="22"/>
        </w:rPr>
      </w:pPr>
      <w:r>
        <w:rPr>
          <w:i/>
          <w:spacing w:val="-3"/>
          <w:sz w:val="22"/>
          <w:szCs w:val="22"/>
        </w:rPr>
        <w:t>(</w:t>
      </w:r>
      <w:r>
        <w:rPr>
          <w:i/>
          <w:sz w:val="22"/>
          <w:szCs w:val="22"/>
        </w:rPr>
        <w:t>Font: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2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m</w:t>
      </w:r>
      <w:r>
        <w:rPr>
          <w:i/>
          <w:spacing w:val="2"/>
          <w:sz w:val="22"/>
          <w:szCs w:val="22"/>
        </w:rPr>
        <w:t>e</w:t>
      </w:r>
      <w:r>
        <w:rPr>
          <w:i/>
          <w:sz w:val="22"/>
          <w:szCs w:val="22"/>
        </w:rPr>
        <w:t xml:space="preserve">s 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>e</w:t>
      </w:r>
      <w:r>
        <w:rPr>
          <w:i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Ro</w:t>
      </w:r>
      <w:r>
        <w:rPr>
          <w:i/>
          <w:spacing w:val="2"/>
          <w:sz w:val="22"/>
          <w:szCs w:val="22"/>
        </w:rPr>
        <w:t>m</w:t>
      </w:r>
      <w:r>
        <w:rPr>
          <w:i/>
          <w:sz w:val="22"/>
          <w:szCs w:val="22"/>
        </w:rPr>
        <w:t>an,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z</w:t>
      </w:r>
      <w:r>
        <w:rPr>
          <w:i/>
          <w:spacing w:val="2"/>
          <w:sz w:val="22"/>
          <w:szCs w:val="22"/>
        </w:rPr>
        <w:t>e:</w:t>
      </w:r>
      <w:r>
        <w:rPr>
          <w:i/>
          <w:sz w:val="22"/>
          <w:szCs w:val="22"/>
        </w:rPr>
        <w:t>20, Bold)</w:t>
      </w:r>
    </w:p>
    <w:p w14:paraId="5BCEB7C7" w14:textId="77777777" w:rsidR="006107A7" w:rsidRDefault="006107A7">
      <w:pPr>
        <w:spacing w:before="13" w:line="240" w:lineRule="exact"/>
        <w:rPr>
          <w:sz w:val="24"/>
          <w:szCs w:val="24"/>
        </w:rPr>
      </w:pPr>
    </w:p>
    <w:p w14:paraId="246D23B0" w14:textId="77777777" w:rsidR="006107A7" w:rsidRDefault="00000000">
      <w:pPr>
        <w:ind w:left="2818" w:right="3209"/>
        <w:jc w:val="center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 xml:space="preserve"> p</w:t>
      </w:r>
      <w:r>
        <w:rPr>
          <w:b/>
          <w:spacing w:val="-2"/>
          <w:sz w:val="24"/>
          <w:szCs w:val="24"/>
        </w:rPr>
        <w:t>r</w:t>
      </w:r>
      <w:r>
        <w:rPr>
          <w:b/>
          <w:sz w:val="24"/>
          <w:szCs w:val="24"/>
        </w:rPr>
        <w:t>oj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c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 xml:space="preserve"> R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-2"/>
          <w:sz w:val="24"/>
          <w:szCs w:val="24"/>
        </w:rPr>
        <w:t>r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 xml:space="preserve"> sub</w:t>
      </w:r>
      <w:r>
        <w:rPr>
          <w:b/>
          <w:sz w:val="24"/>
          <w:szCs w:val="24"/>
        </w:rPr>
        <w:t>m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>tt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to</w:t>
      </w:r>
    </w:p>
    <w:p w14:paraId="09FEDAFA" w14:textId="77777777" w:rsidR="006107A7" w:rsidRDefault="00000000">
      <w:pPr>
        <w:spacing w:line="240" w:lineRule="exact"/>
        <w:ind w:left="2530" w:right="2914"/>
        <w:jc w:val="center"/>
        <w:rPr>
          <w:sz w:val="22"/>
          <w:szCs w:val="22"/>
        </w:rPr>
      </w:pPr>
      <w:r>
        <w:rPr>
          <w:i/>
          <w:spacing w:val="-3"/>
          <w:sz w:val="22"/>
          <w:szCs w:val="22"/>
        </w:rPr>
        <w:t>(</w:t>
      </w:r>
      <w:r>
        <w:rPr>
          <w:i/>
          <w:sz w:val="22"/>
          <w:szCs w:val="22"/>
        </w:rPr>
        <w:t>Font: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2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m</w:t>
      </w:r>
      <w:r>
        <w:rPr>
          <w:i/>
          <w:spacing w:val="2"/>
          <w:sz w:val="22"/>
          <w:szCs w:val="22"/>
        </w:rPr>
        <w:t>e</w:t>
      </w:r>
      <w:r>
        <w:rPr>
          <w:i/>
          <w:sz w:val="22"/>
          <w:szCs w:val="22"/>
        </w:rPr>
        <w:t xml:space="preserve">s 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>e</w:t>
      </w:r>
      <w:r>
        <w:rPr>
          <w:i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Ro</w:t>
      </w:r>
      <w:r>
        <w:rPr>
          <w:i/>
          <w:spacing w:val="2"/>
          <w:sz w:val="22"/>
          <w:szCs w:val="22"/>
        </w:rPr>
        <w:t>m</w:t>
      </w:r>
      <w:r>
        <w:rPr>
          <w:i/>
          <w:sz w:val="22"/>
          <w:szCs w:val="22"/>
        </w:rPr>
        <w:t>an, S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z</w:t>
      </w:r>
      <w:r>
        <w:rPr>
          <w:i/>
          <w:spacing w:val="2"/>
          <w:sz w:val="22"/>
          <w:szCs w:val="22"/>
        </w:rPr>
        <w:t>e</w:t>
      </w:r>
      <w:r>
        <w:rPr>
          <w:i/>
          <w:sz w:val="22"/>
          <w:szCs w:val="22"/>
        </w:rPr>
        <w:t>: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12, Bold)</w:t>
      </w:r>
    </w:p>
    <w:p w14:paraId="1123599A" w14:textId="77777777" w:rsidR="006107A7" w:rsidRDefault="006107A7">
      <w:pPr>
        <w:spacing w:before="16" w:line="240" w:lineRule="exact"/>
        <w:rPr>
          <w:sz w:val="24"/>
          <w:szCs w:val="24"/>
        </w:rPr>
      </w:pPr>
    </w:p>
    <w:p w14:paraId="143125F1" w14:textId="7F27C686" w:rsidR="006107A7" w:rsidRDefault="00905E79">
      <w:pPr>
        <w:ind w:left="3628"/>
      </w:pPr>
      <w:r>
        <w:rPr>
          <w:noProof/>
        </w:rPr>
        <w:drawing>
          <wp:inline distT="0" distB="0" distL="0" distR="0" wp14:anchorId="33F809DA" wp14:editId="3CA5D486">
            <wp:extent cx="1231499" cy="1097375"/>
            <wp:effectExtent l="0" t="0" r="0" b="7620"/>
            <wp:docPr id="18211347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34735" name="Picture 18211347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499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C5D1" w14:textId="47F5AF69" w:rsidR="005924F6" w:rsidRPr="005924F6" w:rsidRDefault="005924F6" w:rsidP="005924F6">
      <w:pPr>
        <w:spacing w:before="59" w:line="298" w:lineRule="auto"/>
        <w:ind w:left="142" w:right="639"/>
        <w:jc w:val="center"/>
        <w:rPr>
          <w:sz w:val="28"/>
          <w:szCs w:val="28"/>
        </w:rPr>
      </w:pPr>
      <w:r w:rsidRPr="005924F6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54CB348C" wp14:editId="22739A5D">
                <wp:simplePos x="0" y="0"/>
                <wp:positionH relativeFrom="page">
                  <wp:posOffset>297815</wp:posOffset>
                </wp:positionH>
                <wp:positionV relativeFrom="page">
                  <wp:posOffset>297815</wp:posOffset>
                </wp:positionV>
                <wp:extent cx="7179945" cy="9465945"/>
                <wp:effectExtent l="2540" t="2540" r="8890" b="8890"/>
                <wp:wrapNone/>
                <wp:docPr id="1123881914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9945" cy="9465945"/>
                          <a:chOff x="469" y="469"/>
                          <a:chExt cx="11307" cy="14907"/>
                        </a:xfrm>
                      </wpg:grpSpPr>
                      <wps:wsp>
                        <wps:cNvPr id="1176750528" name="Freeform 243"/>
                        <wps:cNvSpPr>
                          <a:spLocks/>
                        </wps:cNvSpPr>
                        <wps:spPr bwMode="auto">
                          <a:xfrm>
                            <a:off x="530" y="500"/>
                            <a:ext cx="0" cy="90"/>
                          </a:xfrm>
                          <a:custGeom>
                            <a:avLst/>
                            <a:gdLst>
                              <a:gd name="T0" fmla="+- 0 500 500"/>
                              <a:gd name="T1" fmla="*/ 500 h 90"/>
                              <a:gd name="T2" fmla="+- 0 590 500"/>
                              <a:gd name="T3" fmla="*/ 590 h 9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90">
                                <a:moveTo>
                                  <a:pt x="0" y="0"/>
                                </a:moveTo>
                                <a:lnTo>
                                  <a:pt x="0" y="9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063834" name="Freeform 244"/>
                        <wps:cNvSpPr>
                          <a:spLocks/>
                        </wps:cNvSpPr>
                        <wps:spPr bwMode="auto">
                          <a:xfrm>
                            <a:off x="500" y="530"/>
                            <a:ext cx="90" cy="0"/>
                          </a:xfrm>
                          <a:custGeom>
                            <a:avLst/>
                            <a:gdLst>
                              <a:gd name="T0" fmla="+- 0 500 500"/>
                              <a:gd name="T1" fmla="*/ T0 w 90"/>
                              <a:gd name="T2" fmla="+- 0 591 500"/>
                              <a:gd name="T3" fmla="*/ T2 w 9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">
                                <a:moveTo>
                                  <a:pt x="0" y="0"/>
                                </a:moveTo>
                                <a:lnTo>
                                  <a:pt x="91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966767" name="Freeform 245"/>
                        <wps:cNvSpPr>
                          <a:spLocks/>
                        </wps:cNvSpPr>
                        <wps:spPr bwMode="auto">
                          <a:xfrm>
                            <a:off x="591" y="530"/>
                            <a:ext cx="11064" cy="0"/>
                          </a:xfrm>
                          <a:custGeom>
                            <a:avLst/>
                            <a:gdLst>
                              <a:gd name="T0" fmla="+- 0 591 591"/>
                              <a:gd name="T1" fmla="*/ T0 w 11064"/>
                              <a:gd name="T2" fmla="+- 0 11655 591"/>
                              <a:gd name="T3" fmla="*/ T2 w 1106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064">
                                <a:moveTo>
                                  <a:pt x="0" y="0"/>
                                </a:moveTo>
                                <a:lnTo>
                                  <a:pt x="11064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7870496" name="Freeform 246"/>
                        <wps:cNvSpPr>
                          <a:spLocks/>
                        </wps:cNvSpPr>
                        <wps:spPr bwMode="auto">
                          <a:xfrm>
                            <a:off x="591" y="583"/>
                            <a:ext cx="11064" cy="0"/>
                          </a:xfrm>
                          <a:custGeom>
                            <a:avLst/>
                            <a:gdLst>
                              <a:gd name="T0" fmla="+- 0 591 591"/>
                              <a:gd name="T1" fmla="*/ T0 w 11064"/>
                              <a:gd name="T2" fmla="+- 0 11655 591"/>
                              <a:gd name="T3" fmla="*/ T2 w 1106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064">
                                <a:moveTo>
                                  <a:pt x="0" y="0"/>
                                </a:moveTo>
                                <a:lnTo>
                                  <a:pt x="11064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2833807" name="Freeform 247"/>
                        <wps:cNvSpPr>
                          <a:spLocks/>
                        </wps:cNvSpPr>
                        <wps:spPr bwMode="auto">
                          <a:xfrm>
                            <a:off x="11715" y="500"/>
                            <a:ext cx="0" cy="90"/>
                          </a:xfrm>
                          <a:custGeom>
                            <a:avLst/>
                            <a:gdLst>
                              <a:gd name="T0" fmla="+- 0 500 500"/>
                              <a:gd name="T1" fmla="*/ 500 h 90"/>
                              <a:gd name="T2" fmla="+- 0 590 500"/>
                              <a:gd name="T3" fmla="*/ 590 h 9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90">
                                <a:moveTo>
                                  <a:pt x="0" y="0"/>
                                </a:moveTo>
                                <a:lnTo>
                                  <a:pt x="0" y="9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764310" name="Freeform 248"/>
                        <wps:cNvSpPr>
                          <a:spLocks/>
                        </wps:cNvSpPr>
                        <wps:spPr bwMode="auto">
                          <a:xfrm>
                            <a:off x="11655" y="530"/>
                            <a:ext cx="90" cy="0"/>
                          </a:xfrm>
                          <a:custGeom>
                            <a:avLst/>
                            <a:gdLst>
                              <a:gd name="T0" fmla="+- 0 11655 11655"/>
                              <a:gd name="T1" fmla="*/ T0 w 90"/>
                              <a:gd name="T2" fmla="+- 0 11745 11655"/>
                              <a:gd name="T3" fmla="*/ T2 w 9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">
                                <a:moveTo>
                                  <a:pt x="0" y="0"/>
                                </a:moveTo>
                                <a:lnTo>
                                  <a:pt x="90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0646155" name="Freeform 249"/>
                        <wps:cNvSpPr>
                          <a:spLocks/>
                        </wps:cNvSpPr>
                        <wps:spPr bwMode="auto">
                          <a:xfrm>
                            <a:off x="530" y="590"/>
                            <a:ext cx="0" cy="14665"/>
                          </a:xfrm>
                          <a:custGeom>
                            <a:avLst/>
                            <a:gdLst>
                              <a:gd name="T0" fmla="+- 0 590 590"/>
                              <a:gd name="T1" fmla="*/ 590 h 14665"/>
                              <a:gd name="T2" fmla="+- 0 15255 590"/>
                              <a:gd name="T3" fmla="*/ 15255 h 1466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665">
                                <a:moveTo>
                                  <a:pt x="0" y="0"/>
                                </a:moveTo>
                                <a:lnTo>
                                  <a:pt x="0" y="14665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4384835" name="Freeform 250"/>
                        <wps:cNvSpPr>
                          <a:spLocks/>
                        </wps:cNvSpPr>
                        <wps:spPr bwMode="auto">
                          <a:xfrm>
                            <a:off x="583" y="575"/>
                            <a:ext cx="0" cy="14695"/>
                          </a:xfrm>
                          <a:custGeom>
                            <a:avLst/>
                            <a:gdLst>
                              <a:gd name="T0" fmla="+- 0 575 575"/>
                              <a:gd name="T1" fmla="*/ 575 h 14695"/>
                              <a:gd name="T2" fmla="+- 0 15270 575"/>
                              <a:gd name="T3" fmla="*/ 15270 h 1469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695">
                                <a:moveTo>
                                  <a:pt x="0" y="0"/>
                                </a:moveTo>
                                <a:lnTo>
                                  <a:pt x="0" y="14695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250431" name="Freeform 251"/>
                        <wps:cNvSpPr>
                          <a:spLocks/>
                        </wps:cNvSpPr>
                        <wps:spPr bwMode="auto">
                          <a:xfrm>
                            <a:off x="11715" y="590"/>
                            <a:ext cx="0" cy="14665"/>
                          </a:xfrm>
                          <a:custGeom>
                            <a:avLst/>
                            <a:gdLst>
                              <a:gd name="T0" fmla="+- 0 590 590"/>
                              <a:gd name="T1" fmla="*/ 590 h 14665"/>
                              <a:gd name="T2" fmla="+- 0 15255 590"/>
                              <a:gd name="T3" fmla="*/ 15255 h 1466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665">
                                <a:moveTo>
                                  <a:pt x="0" y="0"/>
                                </a:moveTo>
                                <a:lnTo>
                                  <a:pt x="0" y="14665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0981935" name="Freeform 252"/>
                        <wps:cNvSpPr>
                          <a:spLocks/>
                        </wps:cNvSpPr>
                        <wps:spPr bwMode="auto">
                          <a:xfrm>
                            <a:off x="11663" y="575"/>
                            <a:ext cx="0" cy="14695"/>
                          </a:xfrm>
                          <a:custGeom>
                            <a:avLst/>
                            <a:gdLst>
                              <a:gd name="T0" fmla="+- 0 575 575"/>
                              <a:gd name="T1" fmla="*/ 575 h 14695"/>
                              <a:gd name="T2" fmla="+- 0 15270 575"/>
                              <a:gd name="T3" fmla="*/ 15270 h 1469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695">
                                <a:moveTo>
                                  <a:pt x="0" y="0"/>
                                </a:moveTo>
                                <a:lnTo>
                                  <a:pt x="0" y="14695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2737524" name="Freeform 253"/>
                        <wps:cNvSpPr>
                          <a:spLocks/>
                        </wps:cNvSpPr>
                        <wps:spPr bwMode="auto">
                          <a:xfrm>
                            <a:off x="530" y="15255"/>
                            <a:ext cx="0" cy="90"/>
                          </a:xfrm>
                          <a:custGeom>
                            <a:avLst/>
                            <a:gdLst>
                              <a:gd name="T0" fmla="+- 0 15255 15255"/>
                              <a:gd name="T1" fmla="*/ 15255 h 90"/>
                              <a:gd name="T2" fmla="+- 0 15345 15255"/>
                              <a:gd name="T3" fmla="*/ 15345 h 9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90">
                                <a:moveTo>
                                  <a:pt x="0" y="0"/>
                                </a:moveTo>
                                <a:lnTo>
                                  <a:pt x="0" y="9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584210" name="Freeform 254"/>
                        <wps:cNvSpPr>
                          <a:spLocks/>
                        </wps:cNvSpPr>
                        <wps:spPr bwMode="auto">
                          <a:xfrm>
                            <a:off x="500" y="15315"/>
                            <a:ext cx="90" cy="0"/>
                          </a:xfrm>
                          <a:custGeom>
                            <a:avLst/>
                            <a:gdLst>
                              <a:gd name="T0" fmla="+- 0 500 500"/>
                              <a:gd name="T1" fmla="*/ T0 w 90"/>
                              <a:gd name="T2" fmla="+- 0 591 500"/>
                              <a:gd name="T3" fmla="*/ T2 w 9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">
                                <a:moveTo>
                                  <a:pt x="0" y="0"/>
                                </a:moveTo>
                                <a:lnTo>
                                  <a:pt x="91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5464447" name="Freeform 255"/>
                        <wps:cNvSpPr>
                          <a:spLocks/>
                        </wps:cNvSpPr>
                        <wps:spPr bwMode="auto">
                          <a:xfrm>
                            <a:off x="591" y="15315"/>
                            <a:ext cx="11064" cy="0"/>
                          </a:xfrm>
                          <a:custGeom>
                            <a:avLst/>
                            <a:gdLst>
                              <a:gd name="T0" fmla="+- 0 591 591"/>
                              <a:gd name="T1" fmla="*/ T0 w 11064"/>
                              <a:gd name="T2" fmla="+- 0 11655 591"/>
                              <a:gd name="T3" fmla="*/ T2 w 1106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064">
                                <a:moveTo>
                                  <a:pt x="0" y="0"/>
                                </a:moveTo>
                                <a:lnTo>
                                  <a:pt x="11064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1690912" name="Freeform 256"/>
                        <wps:cNvSpPr>
                          <a:spLocks/>
                        </wps:cNvSpPr>
                        <wps:spPr bwMode="auto">
                          <a:xfrm>
                            <a:off x="591" y="15263"/>
                            <a:ext cx="11064" cy="0"/>
                          </a:xfrm>
                          <a:custGeom>
                            <a:avLst/>
                            <a:gdLst>
                              <a:gd name="T0" fmla="+- 0 591 591"/>
                              <a:gd name="T1" fmla="*/ T0 w 11064"/>
                              <a:gd name="T2" fmla="+- 0 11655 591"/>
                              <a:gd name="T3" fmla="*/ T2 w 1106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064">
                                <a:moveTo>
                                  <a:pt x="0" y="0"/>
                                </a:moveTo>
                                <a:lnTo>
                                  <a:pt x="11064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295768" name="Freeform 257"/>
                        <wps:cNvSpPr>
                          <a:spLocks/>
                        </wps:cNvSpPr>
                        <wps:spPr bwMode="auto">
                          <a:xfrm>
                            <a:off x="11715" y="15255"/>
                            <a:ext cx="0" cy="90"/>
                          </a:xfrm>
                          <a:custGeom>
                            <a:avLst/>
                            <a:gdLst>
                              <a:gd name="T0" fmla="+- 0 15255 15255"/>
                              <a:gd name="T1" fmla="*/ 15255 h 90"/>
                              <a:gd name="T2" fmla="+- 0 15345 15255"/>
                              <a:gd name="T3" fmla="*/ 15345 h 9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90">
                                <a:moveTo>
                                  <a:pt x="0" y="0"/>
                                </a:moveTo>
                                <a:lnTo>
                                  <a:pt x="0" y="9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052078" name="Freeform 258"/>
                        <wps:cNvSpPr>
                          <a:spLocks/>
                        </wps:cNvSpPr>
                        <wps:spPr bwMode="auto">
                          <a:xfrm>
                            <a:off x="11655" y="15315"/>
                            <a:ext cx="90" cy="0"/>
                          </a:xfrm>
                          <a:custGeom>
                            <a:avLst/>
                            <a:gdLst>
                              <a:gd name="T0" fmla="+- 0 11655 11655"/>
                              <a:gd name="T1" fmla="*/ T0 w 90"/>
                              <a:gd name="T2" fmla="+- 0 11745 11655"/>
                              <a:gd name="T3" fmla="*/ T2 w 9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">
                                <a:moveTo>
                                  <a:pt x="0" y="0"/>
                                </a:moveTo>
                                <a:lnTo>
                                  <a:pt x="90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DDED08" id="Group 1" o:spid="_x0000_s1026" style="position:absolute;margin-left:23.45pt;margin-top:23.45pt;width:565.35pt;height:745.35pt;z-index:-412;mso-position-horizontal-relative:page;mso-position-vertical-relative:page" coordorigin="469,469" coordsize="11307,14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">
                <v:shape id="Freeform 243" o:spid="_x0000_s1027" style="position:absolute;left:530;top:500;width:0;height:90;visibility:visible;mso-wrap-style:square;v-text-anchor:top" coordsize="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" path="m,l,90e" filled="f" strokeweight="3.1pt">
                  <v:path arrowok="t" o:connecttype="custom" o:connectlocs="0,500;0,590" o:connectangles="0,0"/>
                </v:shape>
                <v:shape id="Freeform 244" o:spid="_x0000_s1028" style="position:absolute;left:500;top:530;width:90;height:0;visibility:visible;mso-wrap-style:square;v-text-anchor:top" coordsize="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" path="m,l91,e" filled="f" strokeweight="3.1pt">
                  <v:path arrowok="t" o:connecttype="custom" o:connectlocs="0,0;91,0" o:connectangles="0,0"/>
                </v:shape>
                <v:shape id="Freeform 245" o:spid="_x0000_s1029" style="position:absolute;left:591;top:530;width:11064;height:0;visibility:visible;mso-wrap-style:square;v-text-anchor:top" coordsize="110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" path="m,l11064,e" filled="f" strokeweight="3.1pt">
                  <v:path arrowok="t" o:connecttype="custom" o:connectlocs="0,0;11064,0" o:connectangles="0,0"/>
                </v:shape>
                <v:shape id="Freeform 246" o:spid="_x0000_s1030" style="position:absolute;left:591;top:583;width:11064;height:0;visibility:visible;mso-wrap-style:square;v-text-anchor:top" coordsize="110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" path="m,l11064,e" filled="f" strokeweight=".85pt">
                  <v:path arrowok="t" o:connecttype="custom" o:connectlocs="0,0;11064,0" o:connectangles="0,0"/>
                </v:shape>
                <v:shape id="Freeform 247" o:spid="_x0000_s1031" style="position:absolute;left:11715;top:500;width:0;height:90;visibility:visible;mso-wrap-style:square;v-text-anchor:top" coordsize="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" path="m,l,90e" filled="f" strokeweight="3.1pt">
                  <v:path arrowok="t" o:connecttype="custom" o:connectlocs="0,500;0,590" o:connectangles="0,0"/>
                </v:shape>
                <v:shape id="Freeform 248" o:spid="_x0000_s1032" style="position:absolute;left:11655;top:530;width:90;height:0;visibility:visible;mso-wrap-style:square;v-text-anchor:top" coordsize="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" path="m,l90,e" filled="f" strokeweight="3.1pt">
                  <v:path arrowok="t" o:connecttype="custom" o:connectlocs="0,0;90,0" o:connectangles="0,0"/>
                </v:shape>
                <v:shape id="Freeform 249" o:spid="_x0000_s1033" style="position:absolute;left:530;top:590;width:0;height:14665;visibility:visible;mso-wrap-style:square;v-text-anchor:top" coordsize="0,14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" path="m,l,14665e" filled="f" strokeweight="3.1pt">
                  <v:path arrowok="t" o:connecttype="custom" o:connectlocs="0,590;0,15255" o:connectangles="0,0"/>
                </v:shape>
                <v:shape id="Freeform 250" o:spid="_x0000_s1034" style="position:absolute;left:583;top:575;width:0;height:14695;visibility:visible;mso-wrap-style:square;v-text-anchor:top" coordsize="0,1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" path="m,l,14695e" filled="f" strokeweight=".85pt">
                  <v:path arrowok="t" o:connecttype="custom" o:connectlocs="0,575;0,15270" o:connectangles="0,0"/>
                </v:shape>
                <v:shape id="Freeform 251" o:spid="_x0000_s1035" style="position:absolute;left:11715;top:590;width:0;height:14665;visibility:visible;mso-wrap-style:square;v-text-anchor:top" coordsize="0,14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" path="m,l,14665e" filled="f" strokeweight="3.1pt">
                  <v:path arrowok="t" o:connecttype="custom" o:connectlocs="0,590;0,15255" o:connectangles="0,0"/>
                </v:shape>
                <v:shape id="Freeform 252" o:spid="_x0000_s1036" style="position:absolute;left:11663;top:575;width:0;height:14695;visibility:visible;mso-wrap-style:square;v-text-anchor:top" coordsize="0,1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" path="m,l,14695e" filled="f" strokeweight=".85pt">
                  <v:path arrowok="t" o:connecttype="custom" o:connectlocs="0,575;0,15270" o:connectangles="0,0"/>
                </v:shape>
                <v:shape id="Freeform 253" o:spid="_x0000_s1037" style="position:absolute;left:530;top:15255;width:0;height:90;visibility:visible;mso-wrap-style:square;v-text-anchor:top" coordsize="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" path="m,l,90e" filled="f" strokeweight="3.1pt">
                  <v:path arrowok="t" o:connecttype="custom" o:connectlocs="0,15255;0,15345" o:connectangles="0,0"/>
                </v:shape>
                <v:shape id="Freeform 254" o:spid="_x0000_s1038" style="position:absolute;left:500;top:15315;width:90;height:0;visibility:visible;mso-wrap-style:square;v-text-anchor:top" coordsize="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" path="m,l91,e" filled="f" strokeweight="3.1pt">
                  <v:path arrowok="t" o:connecttype="custom" o:connectlocs="0,0;91,0" o:connectangles="0,0"/>
                </v:shape>
                <v:shape id="Freeform 255" o:spid="_x0000_s1039" style="position:absolute;left:591;top:15315;width:11064;height:0;visibility:visible;mso-wrap-style:square;v-text-anchor:top" coordsize="110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" path="m,l11064,e" filled="f" strokeweight="3.1pt">
                  <v:path arrowok="t" o:connecttype="custom" o:connectlocs="0,0;11064,0" o:connectangles="0,0"/>
                </v:shape>
                <v:shape id="Freeform 256" o:spid="_x0000_s1040" style="position:absolute;left:591;top:15263;width:11064;height:0;visibility:visible;mso-wrap-style:square;v-text-anchor:top" coordsize="110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" path="m,l11064,e" filled="f" strokeweight=".85pt">
                  <v:path arrowok="t" o:connecttype="custom" o:connectlocs="0,0;11064,0" o:connectangles="0,0"/>
                </v:shape>
                <v:shape id="Freeform 257" o:spid="_x0000_s1041" style="position:absolute;left:11715;top:15255;width:0;height:90;visibility:visible;mso-wrap-style:square;v-text-anchor:top" coordsize="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" path="m,l,90e" filled="f" strokeweight="3.1pt">
                  <v:path arrowok="t" o:connecttype="custom" o:connectlocs="0,15255;0,15345" o:connectangles="0,0"/>
                </v:shape>
                <v:shape id="Freeform 258" o:spid="_x0000_s1042" style="position:absolute;left:11655;top:15315;width:90;height:0;visibility:visible;mso-wrap-style:square;v-text-anchor:top" coordsize="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" path="m,l90,e" filled="f" strokeweight="3.1pt">
                  <v:path arrowok="t" o:connecttype="custom" o:connectlocs="0,0;90,0" o:connectangles="0,0"/>
                </v:shape>
                <w10:wrap anchorx="page" anchory="page"/>
              </v:group>
            </w:pict>
          </mc:Fallback>
        </mc:AlternateContent>
      </w:r>
      <w:r w:rsidRPr="005924F6">
        <w:rPr>
          <w:sz w:val="28"/>
          <w:szCs w:val="28"/>
        </w:rPr>
        <w:t>DEPARTMENT OF COMPUTER SCIENCE &amp; INFORMATION TECHNOLOGY</w:t>
      </w:r>
    </w:p>
    <w:p w14:paraId="232B9C0B" w14:textId="77777777" w:rsidR="006107A7" w:rsidRDefault="00000000">
      <w:pPr>
        <w:spacing w:before="4"/>
        <w:ind w:left="407" w:right="806"/>
        <w:jc w:val="center"/>
        <w:rPr>
          <w:sz w:val="40"/>
          <w:szCs w:val="40"/>
        </w:rPr>
      </w:pPr>
      <w:r>
        <w:rPr>
          <w:b/>
          <w:spacing w:val="2"/>
          <w:sz w:val="40"/>
          <w:szCs w:val="40"/>
        </w:rPr>
        <w:t>M</w:t>
      </w:r>
      <w:r>
        <w:rPr>
          <w:b/>
          <w:spacing w:val="1"/>
          <w:sz w:val="40"/>
          <w:szCs w:val="40"/>
        </w:rPr>
        <w:t>A</w:t>
      </w:r>
      <w:r>
        <w:rPr>
          <w:b/>
          <w:spacing w:val="2"/>
          <w:sz w:val="40"/>
          <w:szCs w:val="40"/>
        </w:rPr>
        <w:t>S</w:t>
      </w:r>
      <w:r>
        <w:rPr>
          <w:b/>
          <w:spacing w:val="-2"/>
          <w:sz w:val="40"/>
          <w:szCs w:val="40"/>
        </w:rPr>
        <w:t>TE</w:t>
      </w:r>
      <w:r>
        <w:rPr>
          <w:b/>
          <w:sz w:val="40"/>
          <w:szCs w:val="40"/>
        </w:rPr>
        <w:t xml:space="preserve">R </w:t>
      </w:r>
      <w:r>
        <w:rPr>
          <w:b/>
          <w:spacing w:val="-1"/>
          <w:sz w:val="40"/>
          <w:szCs w:val="40"/>
        </w:rPr>
        <w:t>O</w:t>
      </w:r>
      <w:r>
        <w:rPr>
          <w:b/>
          <w:sz w:val="40"/>
          <w:szCs w:val="40"/>
        </w:rPr>
        <w:t xml:space="preserve">F </w:t>
      </w:r>
      <w:r>
        <w:rPr>
          <w:b/>
          <w:spacing w:val="2"/>
          <w:sz w:val="40"/>
          <w:szCs w:val="40"/>
        </w:rPr>
        <w:t>C</w:t>
      </w:r>
      <w:r>
        <w:rPr>
          <w:b/>
          <w:spacing w:val="-1"/>
          <w:sz w:val="40"/>
          <w:szCs w:val="40"/>
        </w:rPr>
        <w:t>O</w:t>
      </w:r>
      <w:r>
        <w:rPr>
          <w:b/>
          <w:spacing w:val="2"/>
          <w:sz w:val="40"/>
          <w:szCs w:val="40"/>
        </w:rPr>
        <w:t>M</w:t>
      </w:r>
      <w:r>
        <w:rPr>
          <w:b/>
          <w:sz w:val="40"/>
          <w:szCs w:val="40"/>
        </w:rPr>
        <w:t>P</w:t>
      </w:r>
      <w:r>
        <w:rPr>
          <w:b/>
          <w:spacing w:val="2"/>
          <w:sz w:val="40"/>
          <w:szCs w:val="40"/>
        </w:rPr>
        <w:t>U</w:t>
      </w:r>
      <w:r>
        <w:rPr>
          <w:b/>
          <w:spacing w:val="-2"/>
          <w:sz w:val="40"/>
          <w:szCs w:val="40"/>
        </w:rPr>
        <w:t>TE</w:t>
      </w:r>
      <w:r>
        <w:rPr>
          <w:b/>
          <w:sz w:val="40"/>
          <w:szCs w:val="40"/>
        </w:rPr>
        <w:t>R</w:t>
      </w:r>
      <w:r>
        <w:rPr>
          <w:b/>
          <w:spacing w:val="-4"/>
          <w:sz w:val="40"/>
          <w:szCs w:val="40"/>
        </w:rPr>
        <w:t xml:space="preserve"> </w:t>
      </w:r>
      <w:r>
        <w:rPr>
          <w:b/>
          <w:spacing w:val="1"/>
          <w:sz w:val="40"/>
          <w:szCs w:val="40"/>
        </w:rPr>
        <w:t>A</w:t>
      </w:r>
      <w:r>
        <w:rPr>
          <w:b/>
          <w:sz w:val="40"/>
          <w:szCs w:val="40"/>
        </w:rPr>
        <w:t>P</w:t>
      </w:r>
      <w:r>
        <w:rPr>
          <w:b/>
          <w:spacing w:val="1"/>
          <w:sz w:val="40"/>
          <w:szCs w:val="40"/>
        </w:rPr>
        <w:t>P</w:t>
      </w:r>
      <w:r>
        <w:rPr>
          <w:b/>
          <w:spacing w:val="-2"/>
          <w:sz w:val="40"/>
          <w:szCs w:val="40"/>
        </w:rPr>
        <w:t>L</w:t>
      </w:r>
      <w:r>
        <w:rPr>
          <w:b/>
          <w:sz w:val="40"/>
          <w:szCs w:val="40"/>
        </w:rPr>
        <w:t>IC</w:t>
      </w:r>
      <w:r>
        <w:rPr>
          <w:b/>
          <w:spacing w:val="1"/>
          <w:sz w:val="40"/>
          <w:szCs w:val="40"/>
        </w:rPr>
        <w:t>A</w:t>
      </w:r>
      <w:r>
        <w:rPr>
          <w:b/>
          <w:spacing w:val="-2"/>
          <w:sz w:val="40"/>
          <w:szCs w:val="40"/>
        </w:rPr>
        <w:t>T</w:t>
      </w:r>
      <w:r>
        <w:rPr>
          <w:b/>
          <w:sz w:val="40"/>
          <w:szCs w:val="40"/>
        </w:rPr>
        <w:t>I</w:t>
      </w:r>
      <w:r>
        <w:rPr>
          <w:b/>
          <w:spacing w:val="-2"/>
          <w:sz w:val="40"/>
          <w:szCs w:val="40"/>
        </w:rPr>
        <w:t>O</w:t>
      </w:r>
      <w:r>
        <w:rPr>
          <w:b/>
          <w:spacing w:val="1"/>
          <w:sz w:val="40"/>
          <w:szCs w:val="40"/>
        </w:rPr>
        <w:t>N</w:t>
      </w:r>
      <w:r>
        <w:rPr>
          <w:b/>
          <w:sz w:val="40"/>
          <w:szCs w:val="40"/>
        </w:rPr>
        <w:t xml:space="preserve">S </w:t>
      </w:r>
      <w:r>
        <w:rPr>
          <w:b/>
          <w:spacing w:val="2"/>
          <w:sz w:val="40"/>
          <w:szCs w:val="40"/>
        </w:rPr>
        <w:t>(M</w:t>
      </w:r>
      <w:r>
        <w:rPr>
          <w:b/>
          <w:spacing w:val="1"/>
          <w:sz w:val="40"/>
          <w:szCs w:val="40"/>
        </w:rPr>
        <w:t>C</w:t>
      </w:r>
      <w:r>
        <w:rPr>
          <w:b/>
          <w:spacing w:val="-4"/>
          <w:sz w:val="40"/>
          <w:szCs w:val="40"/>
        </w:rPr>
        <w:t>A</w:t>
      </w:r>
      <w:r>
        <w:rPr>
          <w:b/>
          <w:sz w:val="40"/>
          <w:szCs w:val="40"/>
        </w:rPr>
        <w:t>)</w:t>
      </w:r>
    </w:p>
    <w:p w14:paraId="5B0E08C4" w14:textId="77777777" w:rsidR="006107A7" w:rsidRDefault="00000000">
      <w:pPr>
        <w:spacing w:line="240" w:lineRule="exact"/>
        <w:ind w:left="2566" w:right="2954"/>
        <w:jc w:val="center"/>
        <w:rPr>
          <w:sz w:val="22"/>
          <w:szCs w:val="22"/>
        </w:rPr>
      </w:pPr>
      <w:r>
        <w:rPr>
          <w:i/>
          <w:spacing w:val="-3"/>
          <w:sz w:val="22"/>
          <w:szCs w:val="22"/>
        </w:rPr>
        <w:t>(</w:t>
      </w:r>
      <w:r>
        <w:rPr>
          <w:i/>
          <w:sz w:val="22"/>
          <w:szCs w:val="22"/>
        </w:rPr>
        <w:t>Font: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2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m</w:t>
      </w:r>
      <w:r>
        <w:rPr>
          <w:i/>
          <w:spacing w:val="2"/>
          <w:sz w:val="22"/>
          <w:szCs w:val="22"/>
        </w:rPr>
        <w:t>e</w:t>
      </w:r>
      <w:r>
        <w:rPr>
          <w:i/>
          <w:sz w:val="22"/>
          <w:szCs w:val="22"/>
        </w:rPr>
        <w:t xml:space="preserve">s 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>e</w:t>
      </w:r>
      <w:r>
        <w:rPr>
          <w:i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Ro</w:t>
      </w:r>
      <w:r>
        <w:rPr>
          <w:i/>
          <w:spacing w:val="2"/>
          <w:sz w:val="22"/>
          <w:szCs w:val="22"/>
        </w:rPr>
        <w:t>m</w:t>
      </w:r>
      <w:r>
        <w:rPr>
          <w:i/>
          <w:sz w:val="22"/>
          <w:szCs w:val="22"/>
        </w:rPr>
        <w:t>an, S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ze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20, Bold)</w:t>
      </w:r>
    </w:p>
    <w:p w14:paraId="44733EF0" w14:textId="77777777" w:rsidR="006107A7" w:rsidRDefault="00000000">
      <w:pPr>
        <w:spacing w:line="260" w:lineRule="exact"/>
        <w:ind w:left="4235" w:right="4623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>By</w:t>
      </w:r>
    </w:p>
    <w:p w14:paraId="14426112" w14:textId="77777777" w:rsidR="006107A7" w:rsidRDefault="00000000">
      <w:pPr>
        <w:spacing w:line="240" w:lineRule="exact"/>
        <w:ind w:left="2240" w:right="2631"/>
        <w:jc w:val="center"/>
        <w:rPr>
          <w:sz w:val="22"/>
          <w:szCs w:val="22"/>
        </w:rPr>
      </w:pPr>
      <w:r>
        <w:rPr>
          <w:i/>
          <w:spacing w:val="-3"/>
          <w:sz w:val="22"/>
          <w:szCs w:val="22"/>
        </w:rPr>
        <w:t>(</w:t>
      </w:r>
      <w:r>
        <w:rPr>
          <w:i/>
          <w:sz w:val="22"/>
          <w:szCs w:val="22"/>
        </w:rPr>
        <w:t>Font: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2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m</w:t>
      </w:r>
      <w:r>
        <w:rPr>
          <w:i/>
          <w:spacing w:val="2"/>
          <w:sz w:val="22"/>
          <w:szCs w:val="22"/>
        </w:rPr>
        <w:t>e</w:t>
      </w:r>
      <w:r>
        <w:rPr>
          <w:i/>
          <w:sz w:val="22"/>
          <w:szCs w:val="22"/>
        </w:rPr>
        <w:t xml:space="preserve">s 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>e</w:t>
      </w:r>
      <w:r>
        <w:rPr>
          <w:i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Ro</w:t>
      </w:r>
      <w:r>
        <w:rPr>
          <w:i/>
          <w:spacing w:val="2"/>
          <w:sz w:val="22"/>
          <w:szCs w:val="22"/>
        </w:rPr>
        <w:t>m</w:t>
      </w:r>
      <w:r>
        <w:rPr>
          <w:i/>
          <w:sz w:val="22"/>
          <w:szCs w:val="22"/>
        </w:rPr>
        <w:t>an, S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z</w:t>
      </w:r>
      <w:r>
        <w:rPr>
          <w:i/>
          <w:spacing w:val="2"/>
          <w:sz w:val="22"/>
          <w:szCs w:val="22"/>
        </w:rPr>
        <w:t>e</w:t>
      </w:r>
      <w:r>
        <w:rPr>
          <w:i/>
          <w:sz w:val="22"/>
          <w:szCs w:val="22"/>
        </w:rPr>
        <w:t>: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12, Bold,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li</w:t>
      </w:r>
      <w:r>
        <w:rPr>
          <w:i/>
          <w:spacing w:val="2"/>
          <w:sz w:val="22"/>
          <w:szCs w:val="22"/>
        </w:rPr>
        <w:t>c</w:t>
      </w:r>
      <w:r>
        <w:rPr>
          <w:i/>
          <w:sz w:val="22"/>
          <w:szCs w:val="22"/>
        </w:rPr>
        <w:t>)</w:t>
      </w:r>
    </w:p>
    <w:p w14:paraId="5192A7E2" w14:textId="77777777" w:rsidR="006107A7" w:rsidRDefault="00000000">
      <w:pPr>
        <w:spacing w:line="300" w:lineRule="exact"/>
        <w:ind w:left="2941" w:right="3334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&lt; </w:t>
      </w:r>
      <w:r>
        <w:rPr>
          <w:b/>
          <w:spacing w:val="-2"/>
          <w:sz w:val="28"/>
          <w:szCs w:val="28"/>
        </w:rPr>
        <w:t>N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m</w:t>
      </w:r>
      <w:r>
        <w:rPr>
          <w:b/>
          <w:sz w:val="28"/>
          <w:szCs w:val="28"/>
        </w:rPr>
        <w:t>e of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t</w:t>
      </w:r>
      <w:r>
        <w:rPr>
          <w:b/>
          <w:sz w:val="28"/>
          <w:szCs w:val="28"/>
        </w:rPr>
        <w:t>he S</w:t>
      </w:r>
      <w:r>
        <w:rPr>
          <w:b/>
          <w:spacing w:val="1"/>
          <w:sz w:val="28"/>
          <w:szCs w:val="28"/>
        </w:rPr>
        <w:t>t</w:t>
      </w:r>
      <w:r>
        <w:rPr>
          <w:b/>
          <w:sz w:val="28"/>
          <w:szCs w:val="28"/>
        </w:rPr>
        <w:t>u</w:t>
      </w:r>
      <w:r>
        <w:rPr>
          <w:b/>
          <w:spacing w:val="-1"/>
          <w:sz w:val="28"/>
          <w:szCs w:val="28"/>
        </w:rPr>
        <w:t>d</w:t>
      </w:r>
      <w:r>
        <w:rPr>
          <w:b/>
          <w:sz w:val="28"/>
          <w:szCs w:val="28"/>
        </w:rPr>
        <w:t>en</w:t>
      </w:r>
      <w:r>
        <w:rPr>
          <w:b/>
          <w:spacing w:val="1"/>
          <w:sz w:val="28"/>
          <w:szCs w:val="28"/>
        </w:rPr>
        <w:t>t</w:t>
      </w:r>
      <w:r>
        <w:rPr>
          <w:b/>
          <w:sz w:val="28"/>
          <w:szCs w:val="28"/>
        </w:rPr>
        <w:t>&gt;</w:t>
      </w:r>
    </w:p>
    <w:p w14:paraId="023F79B9" w14:textId="77777777" w:rsidR="006107A7" w:rsidRDefault="00000000">
      <w:pPr>
        <w:spacing w:line="240" w:lineRule="exact"/>
        <w:ind w:left="2530" w:right="2914"/>
        <w:jc w:val="center"/>
        <w:rPr>
          <w:sz w:val="22"/>
          <w:szCs w:val="22"/>
        </w:rPr>
      </w:pPr>
      <w:r>
        <w:rPr>
          <w:i/>
          <w:spacing w:val="-3"/>
          <w:sz w:val="22"/>
          <w:szCs w:val="22"/>
        </w:rPr>
        <w:t>(</w:t>
      </w:r>
      <w:r>
        <w:rPr>
          <w:i/>
          <w:sz w:val="22"/>
          <w:szCs w:val="22"/>
        </w:rPr>
        <w:t>Font: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2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m</w:t>
      </w:r>
      <w:r>
        <w:rPr>
          <w:i/>
          <w:spacing w:val="2"/>
          <w:sz w:val="22"/>
          <w:szCs w:val="22"/>
        </w:rPr>
        <w:t>e</w:t>
      </w:r>
      <w:r>
        <w:rPr>
          <w:i/>
          <w:sz w:val="22"/>
          <w:szCs w:val="22"/>
        </w:rPr>
        <w:t xml:space="preserve">s 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>e</w:t>
      </w:r>
      <w:r>
        <w:rPr>
          <w:i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Ro</w:t>
      </w:r>
      <w:r>
        <w:rPr>
          <w:i/>
          <w:spacing w:val="2"/>
          <w:sz w:val="22"/>
          <w:szCs w:val="22"/>
        </w:rPr>
        <w:t>m</w:t>
      </w:r>
      <w:r>
        <w:rPr>
          <w:i/>
          <w:sz w:val="22"/>
          <w:szCs w:val="22"/>
        </w:rPr>
        <w:t>an, S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z</w:t>
      </w:r>
      <w:r>
        <w:rPr>
          <w:i/>
          <w:spacing w:val="2"/>
          <w:sz w:val="22"/>
          <w:szCs w:val="22"/>
        </w:rPr>
        <w:t>e</w:t>
      </w:r>
      <w:r>
        <w:rPr>
          <w:i/>
          <w:sz w:val="22"/>
          <w:szCs w:val="22"/>
        </w:rPr>
        <w:t>: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14, Bold)</w:t>
      </w:r>
    </w:p>
    <w:p w14:paraId="582D61E8" w14:textId="77777777" w:rsidR="006107A7" w:rsidRDefault="00000000">
      <w:pPr>
        <w:spacing w:before="6" w:line="260" w:lineRule="exact"/>
        <w:ind w:left="3381" w:right="3781" w:firstLine="6"/>
        <w:jc w:val="center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l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o.:</w:t>
      </w:r>
      <w:r>
        <w:rPr>
          <w:b/>
          <w:spacing w:val="-2"/>
          <w:sz w:val="24"/>
          <w:szCs w:val="24"/>
        </w:rPr>
        <w:t>&lt;</w:t>
      </w:r>
      <w:r>
        <w:rPr>
          <w:b/>
          <w:sz w:val="24"/>
          <w:szCs w:val="24"/>
        </w:rPr>
        <w:t>&gt; 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pacing w:val="-2"/>
          <w:sz w:val="24"/>
          <w:szCs w:val="24"/>
        </w:rPr>
        <w:t>ll</w:t>
      </w:r>
      <w:r>
        <w:rPr>
          <w:b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t 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o.: </w:t>
      </w:r>
      <w:r>
        <w:rPr>
          <w:b/>
          <w:spacing w:val="-2"/>
          <w:sz w:val="24"/>
          <w:szCs w:val="24"/>
        </w:rPr>
        <w:t>&lt;</w:t>
      </w:r>
      <w:r>
        <w:rPr>
          <w:b/>
          <w:sz w:val="24"/>
          <w:szCs w:val="24"/>
        </w:rPr>
        <w:t>&gt;</w:t>
      </w:r>
    </w:p>
    <w:p w14:paraId="6011E7DC" w14:textId="77777777" w:rsidR="006107A7" w:rsidRDefault="00000000">
      <w:pPr>
        <w:spacing w:line="240" w:lineRule="exact"/>
        <w:ind w:left="2530" w:right="2914"/>
        <w:jc w:val="center"/>
        <w:rPr>
          <w:sz w:val="22"/>
          <w:szCs w:val="22"/>
        </w:rPr>
      </w:pPr>
      <w:r>
        <w:rPr>
          <w:i/>
          <w:spacing w:val="-3"/>
          <w:sz w:val="22"/>
          <w:szCs w:val="22"/>
        </w:rPr>
        <w:t>(</w:t>
      </w:r>
      <w:r>
        <w:rPr>
          <w:i/>
          <w:sz w:val="22"/>
          <w:szCs w:val="22"/>
        </w:rPr>
        <w:t>Font: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2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m</w:t>
      </w:r>
      <w:r>
        <w:rPr>
          <w:i/>
          <w:spacing w:val="2"/>
          <w:sz w:val="22"/>
          <w:szCs w:val="22"/>
        </w:rPr>
        <w:t>e</w:t>
      </w:r>
      <w:r>
        <w:rPr>
          <w:i/>
          <w:sz w:val="22"/>
          <w:szCs w:val="22"/>
        </w:rPr>
        <w:t xml:space="preserve">s 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>e</w:t>
      </w:r>
      <w:r>
        <w:rPr>
          <w:i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Ro</w:t>
      </w:r>
      <w:r>
        <w:rPr>
          <w:i/>
          <w:spacing w:val="2"/>
          <w:sz w:val="22"/>
          <w:szCs w:val="22"/>
        </w:rPr>
        <w:t>m</w:t>
      </w:r>
      <w:r>
        <w:rPr>
          <w:i/>
          <w:sz w:val="22"/>
          <w:szCs w:val="22"/>
        </w:rPr>
        <w:t>an, S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z</w:t>
      </w:r>
      <w:r>
        <w:rPr>
          <w:i/>
          <w:spacing w:val="2"/>
          <w:sz w:val="22"/>
          <w:szCs w:val="22"/>
        </w:rPr>
        <w:t>e</w:t>
      </w:r>
      <w:r>
        <w:rPr>
          <w:i/>
          <w:sz w:val="22"/>
          <w:szCs w:val="22"/>
        </w:rPr>
        <w:t>: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12, Bold)</w:t>
      </w:r>
    </w:p>
    <w:p w14:paraId="29F8C6F4" w14:textId="77777777" w:rsidR="006107A7" w:rsidRDefault="006107A7">
      <w:pPr>
        <w:spacing w:before="12" w:line="240" w:lineRule="exact"/>
        <w:rPr>
          <w:sz w:val="24"/>
          <w:szCs w:val="24"/>
        </w:rPr>
      </w:pPr>
    </w:p>
    <w:p w14:paraId="47F544EC" w14:textId="77777777" w:rsidR="006107A7" w:rsidRDefault="00000000">
      <w:pPr>
        <w:ind w:left="2996" w:right="3390"/>
        <w:jc w:val="center"/>
        <w:rPr>
          <w:sz w:val="28"/>
          <w:szCs w:val="28"/>
        </w:rPr>
      </w:pPr>
      <w:r>
        <w:rPr>
          <w:b/>
          <w:spacing w:val="-2"/>
          <w:sz w:val="28"/>
          <w:szCs w:val="28"/>
        </w:rPr>
        <w:t>U</w:t>
      </w:r>
      <w:r>
        <w:rPr>
          <w:b/>
          <w:sz w:val="28"/>
          <w:szCs w:val="28"/>
        </w:rPr>
        <w:t>n</w:t>
      </w:r>
      <w:r>
        <w:rPr>
          <w:b/>
          <w:spacing w:val="-1"/>
          <w:sz w:val="28"/>
          <w:szCs w:val="28"/>
        </w:rPr>
        <w:t>d</w:t>
      </w:r>
      <w:r>
        <w:rPr>
          <w:b/>
          <w:sz w:val="28"/>
          <w:szCs w:val="28"/>
        </w:rPr>
        <w:t>er</w:t>
      </w:r>
      <w:r>
        <w:rPr>
          <w:b/>
          <w:spacing w:val="1"/>
          <w:sz w:val="28"/>
          <w:szCs w:val="28"/>
        </w:rPr>
        <w:t xml:space="preserve"> t</w:t>
      </w:r>
      <w:r>
        <w:rPr>
          <w:b/>
          <w:sz w:val="28"/>
          <w:szCs w:val="28"/>
        </w:rPr>
        <w:t xml:space="preserve">he </w:t>
      </w:r>
      <w:r>
        <w:rPr>
          <w:b/>
          <w:spacing w:val="2"/>
          <w:sz w:val="28"/>
          <w:szCs w:val="28"/>
        </w:rPr>
        <w:t>G</w:t>
      </w:r>
      <w:r>
        <w:rPr>
          <w:b/>
          <w:sz w:val="28"/>
          <w:szCs w:val="28"/>
        </w:rPr>
        <w:t>u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da</w:t>
      </w:r>
      <w:r>
        <w:rPr>
          <w:b/>
          <w:spacing w:val="-1"/>
          <w:sz w:val="28"/>
          <w:szCs w:val="28"/>
        </w:rPr>
        <w:t>n</w:t>
      </w:r>
      <w:r>
        <w:rPr>
          <w:b/>
          <w:sz w:val="28"/>
          <w:szCs w:val="28"/>
        </w:rPr>
        <w:t>ce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of</w:t>
      </w:r>
    </w:p>
    <w:p w14:paraId="2761FA1C" w14:textId="77777777" w:rsidR="006107A7" w:rsidRDefault="00000000">
      <w:pPr>
        <w:spacing w:line="320" w:lineRule="exact"/>
        <w:ind w:left="3281" w:right="3678"/>
        <w:jc w:val="center"/>
        <w:rPr>
          <w:sz w:val="28"/>
          <w:szCs w:val="28"/>
        </w:rPr>
      </w:pPr>
      <w:r>
        <w:rPr>
          <w:b/>
          <w:sz w:val="28"/>
          <w:szCs w:val="28"/>
        </w:rPr>
        <w:t>&lt;</w:t>
      </w:r>
      <w:r>
        <w:rPr>
          <w:b/>
          <w:spacing w:val="2"/>
          <w:sz w:val="28"/>
          <w:szCs w:val="28"/>
        </w:rPr>
        <w:t>G</w:t>
      </w:r>
      <w:r>
        <w:rPr>
          <w:b/>
          <w:spacing w:val="-2"/>
          <w:sz w:val="28"/>
          <w:szCs w:val="28"/>
        </w:rPr>
        <w:t>U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D</w:t>
      </w:r>
      <w:r>
        <w:rPr>
          <w:b/>
          <w:sz w:val="28"/>
          <w:szCs w:val="28"/>
        </w:rPr>
        <w:t>E</w:t>
      </w:r>
      <w:r>
        <w:rPr>
          <w:b/>
          <w:spacing w:val="-2"/>
          <w:sz w:val="28"/>
          <w:szCs w:val="28"/>
        </w:rPr>
        <w:t xml:space="preserve"> NA</w:t>
      </w:r>
      <w:r>
        <w:rPr>
          <w:b/>
          <w:spacing w:val="5"/>
          <w:sz w:val="28"/>
          <w:szCs w:val="28"/>
        </w:rPr>
        <w:t>M</w:t>
      </w:r>
      <w:r>
        <w:rPr>
          <w:b/>
          <w:spacing w:val="-2"/>
          <w:sz w:val="28"/>
          <w:szCs w:val="28"/>
        </w:rPr>
        <w:t>E</w:t>
      </w:r>
      <w:r>
        <w:rPr>
          <w:b/>
          <w:sz w:val="28"/>
          <w:szCs w:val="28"/>
        </w:rPr>
        <w:t>&gt;</w:t>
      </w:r>
    </w:p>
    <w:p w14:paraId="74C4DEFB" w14:textId="77777777" w:rsidR="006107A7" w:rsidRDefault="00000000">
      <w:pPr>
        <w:spacing w:line="240" w:lineRule="exact"/>
        <w:ind w:left="2531" w:right="2912"/>
        <w:jc w:val="center"/>
        <w:rPr>
          <w:sz w:val="22"/>
          <w:szCs w:val="22"/>
        </w:rPr>
      </w:pPr>
      <w:r>
        <w:rPr>
          <w:i/>
          <w:spacing w:val="-3"/>
          <w:sz w:val="22"/>
          <w:szCs w:val="22"/>
        </w:rPr>
        <w:t>(</w:t>
      </w:r>
      <w:r>
        <w:rPr>
          <w:i/>
          <w:sz w:val="22"/>
          <w:szCs w:val="22"/>
        </w:rPr>
        <w:t>Font: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2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m</w:t>
      </w:r>
      <w:r>
        <w:rPr>
          <w:i/>
          <w:spacing w:val="2"/>
          <w:sz w:val="22"/>
          <w:szCs w:val="22"/>
        </w:rPr>
        <w:t>e</w:t>
      </w:r>
      <w:r>
        <w:rPr>
          <w:i/>
          <w:sz w:val="22"/>
          <w:szCs w:val="22"/>
        </w:rPr>
        <w:t xml:space="preserve">s 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>e</w:t>
      </w:r>
      <w:r>
        <w:rPr>
          <w:i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Ro</w:t>
      </w:r>
      <w:r>
        <w:rPr>
          <w:i/>
          <w:spacing w:val="2"/>
          <w:sz w:val="22"/>
          <w:szCs w:val="22"/>
        </w:rPr>
        <w:t>m</w:t>
      </w:r>
      <w:r>
        <w:rPr>
          <w:i/>
          <w:sz w:val="22"/>
          <w:szCs w:val="22"/>
        </w:rPr>
        <w:t>an, S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z</w:t>
      </w:r>
      <w:r>
        <w:rPr>
          <w:i/>
          <w:spacing w:val="2"/>
          <w:sz w:val="22"/>
          <w:szCs w:val="22"/>
        </w:rPr>
        <w:t>e</w:t>
      </w:r>
      <w:r>
        <w:rPr>
          <w:i/>
          <w:sz w:val="22"/>
          <w:szCs w:val="22"/>
        </w:rPr>
        <w:t>: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14,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Bold)</w:t>
      </w:r>
    </w:p>
    <w:p w14:paraId="7DD9F765" w14:textId="77777777" w:rsidR="005924F6" w:rsidRDefault="005924F6" w:rsidP="005924F6">
      <w:pPr>
        <w:spacing w:before="59" w:line="298" w:lineRule="auto"/>
        <w:ind w:left="142" w:right="639"/>
        <w:jc w:val="center"/>
        <w:rPr>
          <w:sz w:val="28"/>
          <w:szCs w:val="28"/>
        </w:rPr>
      </w:pPr>
      <w:r w:rsidRPr="005924F6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243C7F99" wp14:editId="3FF7D72A">
                <wp:simplePos x="0" y="0"/>
                <wp:positionH relativeFrom="page">
                  <wp:posOffset>297815</wp:posOffset>
                </wp:positionH>
                <wp:positionV relativeFrom="page">
                  <wp:posOffset>297815</wp:posOffset>
                </wp:positionV>
                <wp:extent cx="7179945" cy="9465945"/>
                <wp:effectExtent l="2540" t="2540" r="8890" b="8890"/>
                <wp:wrapNone/>
                <wp:docPr id="1858699970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9945" cy="9465945"/>
                          <a:chOff x="469" y="469"/>
                          <a:chExt cx="11307" cy="14907"/>
                        </a:xfrm>
                      </wpg:grpSpPr>
                      <wps:wsp>
                        <wps:cNvPr id="569458824" name="Freeform 243"/>
                        <wps:cNvSpPr>
                          <a:spLocks/>
                        </wps:cNvSpPr>
                        <wps:spPr bwMode="auto">
                          <a:xfrm>
                            <a:off x="530" y="500"/>
                            <a:ext cx="0" cy="90"/>
                          </a:xfrm>
                          <a:custGeom>
                            <a:avLst/>
                            <a:gdLst>
                              <a:gd name="T0" fmla="+- 0 500 500"/>
                              <a:gd name="T1" fmla="*/ 500 h 90"/>
                              <a:gd name="T2" fmla="+- 0 590 500"/>
                              <a:gd name="T3" fmla="*/ 590 h 9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90">
                                <a:moveTo>
                                  <a:pt x="0" y="0"/>
                                </a:moveTo>
                                <a:lnTo>
                                  <a:pt x="0" y="9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125496" name="Freeform 244"/>
                        <wps:cNvSpPr>
                          <a:spLocks/>
                        </wps:cNvSpPr>
                        <wps:spPr bwMode="auto">
                          <a:xfrm>
                            <a:off x="500" y="530"/>
                            <a:ext cx="90" cy="0"/>
                          </a:xfrm>
                          <a:custGeom>
                            <a:avLst/>
                            <a:gdLst>
                              <a:gd name="T0" fmla="+- 0 500 500"/>
                              <a:gd name="T1" fmla="*/ T0 w 90"/>
                              <a:gd name="T2" fmla="+- 0 591 500"/>
                              <a:gd name="T3" fmla="*/ T2 w 9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">
                                <a:moveTo>
                                  <a:pt x="0" y="0"/>
                                </a:moveTo>
                                <a:lnTo>
                                  <a:pt x="91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152852" name="Freeform 245"/>
                        <wps:cNvSpPr>
                          <a:spLocks/>
                        </wps:cNvSpPr>
                        <wps:spPr bwMode="auto">
                          <a:xfrm>
                            <a:off x="591" y="530"/>
                            <a:ext cx="11064" cy="0"/>
                          </a:xfrm>
                          <a:custGeom>
                            <a:avLst/>
                            <a:gdLst>
                              <a:gd name="T0" fmla="+- 0 591 591"/>
                              <a:gd name="T1" fmla="*/ T0 w 11064"/>
                              <a:gd name="T2" fmla="+- 0 11655 591"/>
                              <a:gd name="T3" fmla="*/ T2 w 1106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064">
                                <a:moveTo>
                                  <a:pt x="0" y="0"/>
                                </a:moveTo>
                                <a:lnTo>
                                  <a:pt x="11064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503234" name="Freeform 246"/>
                        <wps:cNvSpPr>
                          <a:spLocks/>
                        </wps:cNvSpPr>
                        <wps:spPr bwMode="auto">
                          <a:xfrm>
                            <a:off x="591" y="583"/>
                            <a:ext cx="11064" cy="0"/>
                          </a:xfrm>
                          <a:custGeom>
                            <a:avLst/>
                            <a:gdLst>
                              <a:gd name="T0" fmla="+- 0 591 591"/>
                              <a:gd name="T1" fmla="*/ T0 w 11064"/>
                              <a:gd name="T2" fmla="+- 0 11655 591"/>
                              <a:gd name="T3" fmla="*/ T2 w 1106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064">
                                <a:moveTo>
                                  <a:pt x="0" y="0"/>
                                </a:moveTo>
                                <a:lnTo>
                                  <a:pt x="11064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698154" name="Freeform 247"/>
                        <wps:cNvSpPr>
                          <a:spLocks/>
                        </wps:cNvSpPr>
                        <wps:spPr bwMode="auto">
                          <a:xfrm>
                            <a:off x="11715" y="500"/>
                            <a:ext cx="0" cy="90"/>
                          </a:xfrm>
                          <a:custGeom>
                            <a:avLst/>
                            <a:gdLst>
                              <a:gd name="T0" fmla="+- 0 500 500"/>
                              <a:gd name="T1" fmla="*/ 500 h 90"/>
                              <a:gd name="T2" fmla="+- 0 590 500"/>
                              <a:gd name="T3" fmla="*/ 590 h 9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90">
                                <a:moveTo>
                                  <a:pt x="0" y="0"/>
                                </a:moveTo>
                                <a:lnTo>
                                  <a:pt x="0" y="9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3690489" name="Freeform 248"/>
                        <wps:cNvSpPr>
                          <a:spLocks/>
                        </wps:cNvSpPr>
                        <wps:spPr bwMode="auto">
                          <a:xfrm>
                            <a:off x="11655" y="530"/>
                            <a:ext cx="90" cy="0"/>
                          </a:xfrm>
                          <a:custGeom>
                            <a:avLst/>
                            <a:gdLst>
                              <a:gd name="T0" fmla="+- 0 11655 11655"/>
                              <a:gd name="T1" fmla="*/ T0 w 90"/>
                              <a:gd name="T2" fmla="+- 0 11745 11655"/>
                              <a:gd name="T3" fmla="*/ T2 w 9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">
                                <a:moveTo>
                                  <a:pt x="0" y="0"/>
                                </a:moveTo>
                                <a:lnTo>
                                  <a:pt x="90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4442773" name="Freeform 249"/>
                        <wps:cNvSpPr>
                          <a:spLocks/>
                        </wps:cNvSpPr>
                        <wps:spPr bwMode="auto">
                          <a:xfrm>
                            <a:off x="530" y="590"/>
                            <a:ext cx="0" cy="14665"/>
                          </a:xfrm>
                          <a:custGeom>
                            <a:avLst/>
                            <a:gdLst>
                              <a:gd name="T0" fmla="+- 0 590 590"/>
                              <a:gd name="T1" fmla="*/ 590 h 14665"/>
                              <a:gd name="T2" fmla="+- 0 15255 590"/>
                              <a:gd name="T3" fmla="*/ 15255 h 1466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665">
                                <a:moveTo>
                                  <a:pt x="0" y="0"/>
                                </a:moveTo>
                                <a:lnTo>
                                  <a:pt x="0" y="14665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859450" name="Freeform 250"/>
                        <wps:cNvSpPr>
                          <a:spLocks/>
                        </wps:cNvSpPr>
                        <wps:spPr bwMode="auto">
                          <a:xfrm>
                            <a:off x="583" y="575"/>
                            <a:ext cx="0" cy="14695"/>
                          </a:xfrm>
                          <a:custGeom>
                            <a:avLst/>
                            <a:gdLst>
                              <a:gd name="T0" fmla="+- 0 575 575"/>
                              <a:gd name="T1" fmla="*/ 575 h 14695"/>
                              <a:gd name="T2" fmla="+- 0 15270 575"/>
                              <a:gd name="T3" fmla="*/ 15270 h 1469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695">
                                <a:moveTo>
                                  <a:pt x="0" y="0"/>
                                </a:moveTo>
                                <a:lnTo>
                                  <a:pt x="0" y="14695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5841404" name="Freeform 251"/>
                        <wps:cNvSpPr>
                          <a:spLocks/>
                        </wps:cNvSpPr>
                        <wps:spPr bwMode="auto">
                          <a:xfrm>
                            <a:off x="11715" y="590"/>
                            <a:ext cx="0" cy="14665"/>
                          </a:xfrm>
                          <a:custGeom>
                            <a:avLst/>
                            <a:gdLst>
                              <a:gd name="T0" fmla="+- 0 590 590"/>
                              <a:gd name="T1" fmla="*/ 590 h 14665"/>
                              <a:gd name="T2" fmla="+- 0 15255 590"/>
                              <a:gd name="T3" fmla="*/ 15255 h 1466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665">
                                <a:moveTo>
                                  <a:pt x="0" y="0"/>
                                </a:moveTo>
                                <a:lnTo>
                                  <a:pt x="0" y="14665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4515624" name="Freeform 252"/>
                        <wps:cNvSpPr>
                          <a:spLocks/>
                        </wps:cNvSpPr>
                        <wps:spPr bwMode="auto">
                          <a:xfrm>
                            <a:off x="11663" y="575"/>
                            <a:ext cx="0" cy="14695"/>
                          </a:xfrm>
                          <a:custGeom>
                            <a:avLst/>
                            <a:gdLst>
                              <a:gd name="T0" fmla="+- 0 575 575"/>
                              <a:gd name="T1" fmla="*/ 575 h 14695"/>
                              <a:gd name="T2" fmla="+- 0 15270 575"/>
                              <a:gd name="T3" fmla="*/ 15270 h 1469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695">
                                <a:moveTo>
                                  <a:pt x="0" y="0"/>
                                </a:moveTo>
                                <a:lnTo>
                                  <a:pt x="0" y="14695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1246932" name="Freeform 253"/>
                        <wps:cNvSpPr>
                          <a:spLocks/>
                        </wps:cNvSpPr>
                        <wps:spPr bwMode="auto">
                          <a:xfrm>
                            <a:off x="530" y="15255"/>
                            <a:ext cx="0" cy="90"/>
                          </a:xfrm>
                          <a:custGeom>
                            <a:avLst/>
                            <a:gdLst>
                              <a:gd name="T0" fmla="+- 0 15255 15255"/>
                              <a:gd name="T1" fmla="*/ 15255 h 90"/>
                              <a:gd name="T2" fmla="+- 0 15345 15255"/>
                              <a:gd name="T3" fmla="*/ 15345 h 9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90">
                                <a:moveTo>
                                  <a:pt x="0" y="0"/>
                                </a:moveTo>
                                <a:lnTo>
                                  <a:pt x="0" y="9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0323728" name="Freeform 254"/>
                        <wps:cNvSpPr>
                          <a:spLocks/>
                        </wps:cNvSpPr>
                        <wps:spPr bwMode="auto">
                          <a:xfrm>
                            <a:off x="500" y="15315"/>
                            <a:ext cx="90" cy="0"/>
                          </a:xfrm>
                          <a:custGeom>
                            <a:avLst/>
                            <a:gdLst>
                              <a:gd name="T0" fmla="+- 0 500 500"/>
                              <a:gd name="T1" fmla="*/ T0 w 90"/>
                              <a:gd name="T2" fmla="+- 0 591 500"/>
                              <a:gd name="T3" fmla="*/ T2 w 9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">
                                <a:moveTo>
                                  <a:pt x="0" y="0"/>
                                </a:moveTo>
                                <a:lnTo>
                                  <a:pt x="91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897337" name="Freeform 255"/>
                        <wps:cNvSpPr>
                          <a:spLocks/>
                        </wps:cNvSpPr>
                        <wps:spPr bwMode="auto">
                          <a:xfrm>
                            <a:off x="591" y="15315"/>
                            <a:ext cx="11064" cy="0"/>
                          </a:xfrm>
                          <a:custGeom>
                            <a:avLst/>
                            <a:gdLst>
                              <a:gd name="T0" fmla="+- 0 591 591"/>
                              <a:gd name="T1" fmla="*/ T0 w 11064"/>
                              <a:gd name="T2" fmla="+- 0 11655 591"/>
                              <a:gd name="T3" fmla="*/ T2 w 1106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064">
                                <a:moveTo>
                                  <a:pt x="0" y="0"/>
                                </a:moveTo>
                                <a:lnTo>
                                  <a:pt x="11064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7545756" name="Freeform 256"/>
                        <wps:cNvSpPr>
                          <a:spLocks/>
                        </wps:cNvSpPr>
                        <wps:spPr bwMode="auto">
                          <a:xfrm>
                            <a:off x="591" y="15263"/>
                            <a:ext cx="11064" cy="0"/>
                          </a:xfrm>
                          <a:custGeom>
                            <a:avLst/>
                            <a:gdLst>
                              <a:gd name="T0" fmla="+- 0 591 591"/>
                              <a:gd name="T1" fmla="*/ T0 w 11064"/>
                              <a:gd name="T2" fmla="+- 0 11655 591"/>
                              <a:gd name="T3" fmla="*/ T2 w 1106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064">
                                <a:moveTo>
                                  <a:pt x="0" y="0"/>
                                </a:moveTo>
                                <a:lnTo>
                                  <a:pt x="11064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622116" name="Freeform 257"/>
                        <wps:cNvSpPr>
                          <a:spLocks/>
                        </wps:cNvSpPr>
                        <wps:spPr bwMode="auto">
                          <a:xfrm>
                            <a:off x="11715" y="15255"/>
                            <a:ext cx="0" cy="90"/>
                          </a:xfrm>
                          <a:custGeom>
                            <a:avLst/>
                            <a:gdLst>
                              <a:gd name="T0" fmla="+- 0 15255 15255"/>
                              <a:gd name="T1" fmla="*/ 15255 h 90"/>
                              <a:gd name="T2" fmla="+- 0 15345 15255"/>
                              <a:gd name="T3" fmla="*/ 15345 h 9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90">
                                <a:moveTo>
                                  <a:pt x="0" y="0"/>
                                </a:moveTo>
                                <a:lnTo>
                                  <a:pt x="0" y="9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3376252" name="Freeform 258"/>
                        <wps:cNvSpPr>
                          <a:spLocks/>
                        </wps:cNvSpPr>
                        <wps:spPr bwMode="auto">
                          <a:xfrm>
                            <a:off x="11655" y="15315"/>
                            <a:ext cx="90" cy="0"/>
                          </a:xfrm>
                          <a:custGeom>
                            <a:avLst/>
                            <a:gdLst>
                              <a:gd name="T0" fmla="+- 0 11655 11655"/>
                              <a:gd name="T1" fmla="*/ T0 w 90"/>
                              <a:gd name="T2" fmla="+- 0 11745 11655"/>
                              <a:gd name="T3" fmla="*/ T2 w 9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">
                                <a:moveTo>
                                  <a:pt x="0" y="0"/>
                                </a:moveTo>
                                <a:lnTo>
                                  <a:pt x="90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F6A8E8" id="Group 1" o:spid="_x0000_s1026" style="position:absolute;margin-left:23.45pt;margin-top:23.45pt;width:565.35pt;height:745.35pt;z-index:-1;mso-position-horizontal-relative:page;mso-position-vertical-relative:page" coordorigin="469,469" coordsize="11307,14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">
                <v:shape id="Freeform 243" o:spid="_x0000_s1027" style="position:absolute;left:530;top:500;width:0;height:90;visibility:visible;mso-wrap-style:square;v-text-anchor:top" coordsize="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" path="m,l,90e" filled="f" strokeweight="3.1pt">
                  <v:path arrowok="t" o:connecttype="custom" o:connectlocs="0,500;0,590" o:connectangles="0,0"/>
                </v:shape>
                <v:shape id="Freeform 244" o:spid="_x0000_s1028" style="position:absolute;left:500;top:530;width:90;height:0;visibility:visible;mso-wrap-style:square;v-text-anchor:top" coordsize="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" path="m,l91,e" filled="f" strokeweight="3.1pt">
                  <v:path arrowok="t" o:connecttype="custom" o:connectlocs="0,0;91,0" o:connectangles="0,0"/>
                </v:shape>
                <v:shape id="Freeform 245" o:spid="_x0000_s1029" style="position:absolute;left:591;top:530;width:11064;height:0;visibility:visible;mso-wrap-style:square;v-text-anchor:top" coordsize="110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" path="m,l11064,e" filled="f" strokeweight="3.1pt">
                  <v:path arrowok="t" o:connecttype="custom" o:connectlocs="0,0;11064,0" o:connectangles="0,0"/>
                </v:shape>
                <v:shape id="Freeform 246" o:spid="_x0000_s1030" style="position:absolute;left:591;top:583;width:11064;height:0;visibility:visible;mso-wrap-style:square;v-text-anchor:top" coordsize="110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" path="m,l11064,e" filled="f" strokeweight=".85pt">
                  <v:path arrowok="t" o:connecttype="custom" o:connectlocs="0,0;11064,0" o:connectangles="0,0"/>
                </v:shape>
                <v:shape id="Freeform 247" o:spid="_x0000_s1031" style="position:absolute;left:11715;top:500;width:0;height:90;visibility:visible;mso-wrap-style:square;v-text-anchor:top" coordsize="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" path="m,l,90e" filled="f" strokeweight="3.1pt">
                  <v:path arrowok="t" o:connecttype="custom" o:connectlocs="0,500;0,590" o:connectangles="0,0"/>
                </v:shape>
                <v:shape id="Freeform 248" o:spid="_x0000_s1032" style="position:absolute;left:11655;top:530;width:90;height:0;visibility:visible;mso-wrap-style:square;v-text-anchor:top" coordsize="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" path="m,l90,e" filled="f" strokeweight="3.1pt">
                  <v:path arrowok="t" o:connecttype="custom" o:connectlocs="0,0;90,0" o:connectangles="0,0"/>
                </v:shape>
                <v:shape id="Freeform 249" o:spid="_x0000_s1033" style="position:absolute;left:530;top:590;width:0;height:14665;visibility:visible;mso-wrap-style:square;v-text-anchor:top" coordsize="0,14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" path="m,l,14665e" filled="f" strokeweight="3.1pt">
                  <v:path arrowok="t" o:connecttype="custom" o:connectlocs="0,590;0,15255" o:connectangles="0,0"/>
                </v:shape>
                <v:shape id="Freeform 250" o:spid="_x0000_s1034" style="position:absolute;left:583;top:575;width:0;height:14695;visibility:visible;mso-wrap-style:square;v-text-anchor:top" coordsize="0,1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" path="m,l,14695e" filled="f" strokeweight=".85pt">
                  <v:path arrowok="t" o:connecttype="custom" o:connectlocs="0,575;0,15270" o:connectangles="0,0"/>
                </v:shape>
                <v:shape id="Freeform 251" o:spid="_x0000_s1035" style="position:absolute;left:11715;top:590;width:0;height:14665;visibility:visible;mso-wrap-style:square;v-text-anchor:top" coordsize="0,14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" path="m,l,14665e" filled="f" strokeweight="3.1pt">
                  <v:path arrowok="t" o:connecttype="custom" o:connectlocs="0,590;0,15255" o:connectangles="0,0"/>
                </v:shape>
                <v:shape id="Freeform 252" o:spid="_x0000_s1036" style="position:absolute;left:11663;top:575;width:0;height:14695;visibility:visible;mso-wrap-style:square;v-text-anchor:top" coordsize="0,1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" path="m,l,14695e" filled="f" strokeweight=".85pt">
                  <v:path arrowok="t" o:connecttype="custom" o:connectlocs="0,575;0,15270" o:connectangles="0,0"/>
                </v:shape>
                <v:shape id="Freeform 253" o:spid="_x0000_s1037" style="position:absolute;left:530;top:15255;width:0;height:90;visibility:visible;mso-wrap-style:square;v-text-anchor:top" coordsize="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" path="m,l,90e" filled="f" strokeweight="3.1pt">
                  <v:path arrowok="t" o:connecttype="custom" o:connectlocs="0,15255;0,15345" o:connectangles="0,0"/>
                </v:shape>
                <v:shape id="Freeform 254" o:spid="_x0000_s1038" style="position:absolute;left:500;top:15315;width:90;height:0;visibility:visible;mso-wrap-style:square;v-text-anchor:top" coordsize="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" path="m,l91,e" filled="f" strokeweight="3.1pt">
                  <v:path arrowok="t" o:connecttype="custom" o:connectlocs="0,0;91,0" o:connectangles="0,0"/>
                </v:shape>
                <v:shape id="Freeform 255" o:spid="_x0000_s1039" style="position:absolute;left:591;top:15315;width:11064;height:0;visibility:visible;mso-wrap-style:square;v-text-anchor:top" coordsize="110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" path="m,l11064,e" filled="f" strokeweight="3.1pt">
                  <v:path arrowok="t" o:connecttype="custom" o:connectlocs="0,0;11064,0" o:connectangles="0,0"/>
                </v:shape>
                <v:shape id="Freeform 256" o:spid="_x0000_s1040" style="position:absolute;left:591;top:15263;width:11064;height:0;visibility:visible;mso-wrap-style:square;v-text-anchor:top" coordsize="110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" path="m,l11064,e" filled="f" strokeweight=".85pt">
                  <v:path arrowok="t" o:connecttype="custom" o:connectlocs="0,0;11064,0" o:connectangles="0,0"/>
                </v:shape>
                <v:shape id="Freeform 257" o:spid="_x0000_s1041" style="position:absolute;left:11715;top:15255;width:0;height:90;visibility:visible;mso-wrap-style:square;v-text-anchor:top" coordsize="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" path="m,l,90e" filled="f" strokeweight="3.1pt">
                  <v:path arrowok="t" o:connecttype="custom" o:connectlocs="0,15255;0,15345" o:connectangles="0,0"/>
                </v:shape>
                <v:shape id="Freeform 258" o:spid="_x0000_s1042" style="position:absolute;left:11655;top:15315;width:90;height:0;visibility:visible;mso-wrap-style:square;v-text-anchor:top" coordsize="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" path="m,l90,e" filled="f" strokeweight="3.1pt">
                  <v:path arrowok="t" o:connecttype="custom" o:connectlocs="0,0;90,0" o:connectangles="0,0"/>
                </v:shape>
                <w10:wrap anchorx="page" anchory="page"/>
              </v:group>
            </w:pict>
          </mc:Fallback>
        </mc:AlternateContent>
      </w:r>
      <w:r w:rsidRPr="005924F6">
        <w:rPr>
          <w:sz w:val="28"/>
          <w:szCs w:val="28"/>
        </w:rPr>
        <w:t>DEPARTMENT OF COMPUTER SCIENCE &amp; INFORMATION TECHNOLOGY</w:t>
      </w:r>
    </w:p>
    <w:p w14:paraId="291F74E2" w14:textId="2DF4D282" w:rsidR="006107A7" w:rsidRDefault="005924F6" w:rsidP="00905E79">
      <w:pPr>
        <w:spacing w:line="276" w:lineRule="auto"/>
        <w:ind w:left="1134" w:right="-14" w:hanging="992"/>
        <w:jc w:val="center"/>
        <w:rPr>
          <w:sz w:val="22"/>
          <w:szCs w:val="22"/>
        </w:rPr>
      </w:pPr>
      <w:r w:rsidRPr="005924F6">
        <w:rPr>
          <w:sz w:val="36"/>
          <w:szCs w:val="36"/>
        </w:rPr>
        <w:t>GURU GHASIDAS VISHWAVIDYALAYA, BILASPUR</w:t>
      </w:r>
      <w:r>
        <w:rPr>
          <w:b/>
          <w:spacing w:val="-2"/>
          <w:sz w:val="32"/>
          <w:szCs w:val="32"/>
        </w:rPr>
        <w:t xml:space="preserve"> </w:t>
      </w:r>
      <w:r>
        <w:rPr>
          <w:i/>
          <w:spacing w:val="-3"/>
          <w:sz w:val="22"/>
          <w:szCs w:val="22"/>
        </w:rPr>
        <w:t>(</w:t>
      </w:r>
      <w:r>
        <w:rPr>
          <w:i/>
          <w:sz w:val="22"/>
          <w:szCs w:val="22"/>
        </w:rPr>
        <w:t>Font: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2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m</w:t>
      </w:r>
      <w:r>
        <w:rPr>
          <w:i/>
          <w:spacing w:val="2"/>
          <w:sz w:val="22"/>
          <w:szCs w:val="22"/>
        </w:rPr>
        <w:t>e</w:t>
      </w:r>
      <w:r>
        <w:rPr>
          <w:i/>
          <w:sz w:val="22"/>
          <w:szCs w:val="22"/>
        </w:rPr>
        <w:t xml:space="preserve">s 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>e</w:t>
      </w:r>
      <w:r>
        <w:rPr>
          <w:i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Ro</w:t>
      </w:r>
      <w:r>
        <w:rPr>
          <w:i/>
          <w:spacing w:val="2"/>
          <w:sz w:val="22"/>
          <w:szCs w:val="22"/>
        </w:rPr>
        <w:t>m</w:t>
      </w:r>
      <w:r>
        <w:rPr>
          <w:i/>
          <w:sz w:val="22"/>
          <w:szCs w:val="22"/>
        </w:rPr>
        <w:t>an, S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z</w:t>
      </w:r>
      <w:r>
        <w:rPr>
          <w:i/>
          <w:spacing w:val="2"/>
          <w:sz w:val="22"/>
          <w:szCs w:val="22"/>
        </w:rPr>
        <w:t>e</w:t>
      </w:r>
      <w:r>
        <w:rPr>
          <w:i/>
          <w:sz w:val="22"/>
          <w:szCs w:val="22"/>
        </w:rPr>
        <w:t>: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18, Bold)</w:t>
      </w:r>
    </w:p>
    <w:p w14:paraId="36D3DC2B" w14:textId="56AC0807" w:rsidR="006107A7" w:rsidRDefault="00000000">
      <w:pPr>
        <w:spacing w:before="6"/>
        <w:ind w:left="3236" w:right="3626"/>
        <w:jc w:val="center"/>
        <w:rPr>
          <w:sz w:val="28"/>
          <w:szCs w:val="28"/>
        </w:rPr>
      </w:pPr>
      <w:r>
        <w:rPr>
          <w:b/>
          <w:sz w:val="28"/>
          <w:szCs w:val="28"/>
        </w:rPr>
        <w:t>Se</w:t>
      </w:r>
      <w:r>
        <w:rPr>
          <w:b/>
          <w:spacing w:val="1"/>
          <w:sz w:val="28"/>
          <w:szCs w:val="28"/>
        </w:rPr>
        <w:t>ss</w:t>
      </w:r>
      <w:r>
        <w:rPr>
          <w:b/>
          <w:spacing w:val="2"/>
          <w:sz w:val="28"/>
          <w:szCs w:val="28"/>
        </w:rPr>
        <w:t>i</w:t>
      </w:r>
      <w:r>
        <w:rPr>
          <w:b/>
          <w:sz w:val="28"/>
          <w:szCs w:val="28"/>
        </w:rPr>
        <w:t>on:</w:t>
      </w:r>
      <w:r>
        <w:rPr>
          <w:b/>
          <w:spacing w:val="1"/>
          <w:sz w:val="28"/>
          <w:szCs w:val="28"/>
        </w:rPr>
        <w:t xml:space="preserve"> </w:t>
      </w:r>
      <w:r w:rsidR="00154E53">
        <w:rPr>
          <w:b/>
          <w:sz w:val="28"/>
          <w:szCs w:val="28"/>
        </w:rPr>
        <w:t>……….</w:t>
      </w:r>
    </w:p>
    <w:p w14:paraId="78B21DD5" w14:textId="77777777" w:rsidR="006107A7" w:rsidRDefault="00000000">
      <w:pPr>
        <w:spacing w:line="240" w:lineRule="exact"/>
        <w:ind w:left="2795" w:right="3187"/>
        <w:jc w:val="center"/>
        <w:rPr>
          <w:sz w:val="22"/>
          <w:szCs w:val="22"/>
        </w:rPr>
      </w:pPr>
      <w:r>
        <w:rPr>
          <w:spacing w:val="2"/>
          <w:position w:val="-1"/>
          <w:sz w:val="22"/>
          <w:szCs w:val="22"/>
        </w:rPr>
        <w:t>(</w:t>
      </w:r>
      <w:r>
        <w:rPr>
          <w:spacing w:val="-2"/>
          <w:position w:val="-1"/>
          <w:sz w:val="22"/>
          <w:szCs w:val="22"/>
        </w:rPr>
        <w:t>F</w:t>
      </w:r>
      <w:r>
        <w:rPr>
          <w:position w:val="-1"/>
          <w:sz w:val="22"/>
          <w:szCs w:val="22"/>
        </w:rPr>
        <w:t>on</w:t>
      </w:r>
      <w:r>
        <w:rPr>
          <w:spacing w:val="-1"/>
          <w:position w:val="-1"/>
          <w:sz w:val="22"/>
          <w:szCs w:val="22"/>
        </w:rPr>
        <w:t>t</w:t>
      </w:r>
      <w:r>
        <w:rPr>
          <w:position w:val="-1"/>
          <w:sz w:val="22"/>
          <w:szCs w:val="22"/>
        </w:rPr>
        <w:t>:</w:t>
      </w:r>
      <w:r>
        <w:rPr>
          <w:spacing w:val="-1"/>
          <w:position w:val="-1"/>
          <w:sz w:val="22"/>
          <w:szCs w:val="22"/>
        </w:rPr>
        <w:t xml:space="preserve"> </w:t>
      </w:r>
      <w:r>
        <w:rPr>
          <w:i/>
          <w:spacing w:val="2"/>
          <w:position w:val="-1"/>
          <w:sz w:val="22"/>
          <w:szCs w:val="22"/>
        </w:rPr>
        <w:t>T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spacing w:val="1"/>
          <w:position w:val="-1"/>
          <w:sz w:val="22"/>
          <w:szCs w:val="22"/>
        </w:rPr>
        <w:t>m</w:t>
      </w:r>
      <w:r>
        <w:rPr>
          <w:i/>
          <w:spacing w:val="2"/>
          <w:position w:val="-1"/>
          <w:sz w:val="22"/>
          <w:szCs w:val="22"/>
        </w:rPr>
        <w:t>e</w:t>
      </w:r>
      <w:r>
        <w:rPr>
          <w:i/>
          <w:position w:val="-1"/>
          <w:sz w:val="22"/>
          <w:szCs w:val="22"/>
        </w:rPr>
        <w:t xml:space="preserve">s </w:t>
      </w:r>
      <w:r>
        <w:rPr>
          <w:i/>
          <w:spacing w:val="-2"/>
          <w:position w:val="-1"/>
          <w:sz w:val="22"/>
          <w:szCs w:val="22"/>
        </w:rPr>
        <w:t>N</w:t>
      </w:r>
      <w:r>
        <w:rPr>
          <w:i/>
          <w:spacing w:val="2"/>
          <w:position w:val="-1"/>
          <w:sz w:val="22"/>
          <w:szCs w:val="22"/>
        </w:rPr>
        <w:t>e</w:t>
      </w:r>
      <w:r>
        <w:rPr>
          <w:i/>
          <w:position w:val="-1"/>
          <w:sz w:val="22"/>
          <w:szCs w:val="22"/>
        </w:rPr>
        <w:t>w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Ro</w:t>
      </w:r>
      <w:r>
        <w:rPr>
          <w:i/>
          <w:spacing w:val="2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a</w:t>
      </w:r>
      <w:r>
        <w:rPr>
          <w:i/>
          <w:spacing w:val="2"/>
          <w:position w:val="-1"/>
          <w:sz w:val="22"/>
          <w:szCs w:val="22"/>
        </w:rPr>
        <w:t>n</w:t>
      </w:r>
      <w:r>
        <w:rPr>
          <w:position w:val="-1"/>
          <w:sz w:val="22"/>
          <w:szCs w:val="22"/>
        </w:rPr>
        <w:t xml:space="preserve">, </w:t>
      </w:r>
      <w:r>
        <w:rPr>
          <w:spacing w:val="2"/>
          <w:position w:val="-1"/>
          <w:sz w:val="22"/>
          <w:szCs w:val="22"/>
        </w:rPr>
        <w:t>S</w:t>
      </w:r>
      <w:r>
        <w:rPr>
          <w:spacing w:val="-1"/>
          <w:position w:val="-1"/>
          <w:sz w:val="22"/>
          <w:szCs w:val="22"/>
        </w:rPr>
        <w:t>i</w:t>
      </w:r>
      <w:r>
        <w:rPr>
          <w:spacing w:val="-3"/>
          <w:position w:val="-1"/>
          <w:sz w:val="22"/>
          <w:szCs w:val="22"/>
        </w:rPr>
        <w:t>z</w:t>
      </w:r>
      <w:r>
        <w:rPr>
          <w:spacing w:val="2"/>
          <w:position w:val="-1"/>
          <w:sz w:val="22"/>
          <w:szCs w:val="22"/>
        </w:rPr>
        <w:t>e</w:t>
      </w:r>
      <w:r>
        <w:rPr>
          <w:position w:val="-1"/>
          <w:sz w:val="22"/>
          <w:szCs w:val="22"/>
        </w:rPr>
        <w:t>:</w:t>
      </w:r>
      <w:r>
        <w:rPr>
          <w:spacing w:val="-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14)</w:t>
      </w:r>
    </w:p>
    <w:p w14:paraId="642F67C4" w14:textId="77777777" w:rsidR="006107A7" w:rsidRDefault="006107A7">
      <w:pPr>
        <w:spacing w:before="9" w:line="100" w:lineRule="exact"/>
        <w:rPr>
          <w:sz w:val="11"/>
          <w:szCs w:val="11"/>
        </w:rPr>
      </w:pPr>
    </w:p>
    <w:p w14:paraId="09ACBFEB" w14:textId="77777777" w:rsidR="006107A7" w:rsidRDefault="006107A7">
      <w:pPr>
        <w:spacing w:line="200" w:lineRule="exact"/>
      </w:pPr>
    </w:p>
    <w:p w14:paraId="434B5B8F" w14:textId="77777777" w:rsidR="006107A7" w:rsidRDefault="006107A7">
      <w:pPr>
        <w:spacing w:line="200" w:lineRule="exact"/>
      </w:pPr>
    </w:p>
    <w:p w14:paraId="3D0457D6" w14:textId="77777777" w:rsidR="006107A7" w:rsidRDefault="006107A7">
      <w:pPr>
        <w:spacing w:line="200" w:lineRule="exact"/>
      </w:pPr>
    </w:p>
    <w:p w14:paraId="6AAA933E" w14:textId="77777777" w:rsidR="006107A7" w:rsidRDefault="00000000">
      <w:pPr>
        <w:spacing w:before="32"/>
        <w:ind w:left="4256" w:right="4749"/>
        <w:jc w:val="center"/>
        <w:rPr>
          <w:rFonts w:ascii="Arial" w:eastAsia="Arial" w:hAnsi="Arial" w:cs="Arial"/>
          <w:sz w:val="22"/>
          <w:szCs w:val="22"/>
        </w:rPr>
        <w:sectPr w:rsidR="006107A7">
          <w:pgSz w:w="12240" w:h="15840"/>
          <w:pgMar w:top="1360" w:right="1320" w:bottom="280" w:left="1720" w:header="720" w:footer="720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>5</w:t>
      </w:r>
    </w:p>
    <w:p w14:paraId="2CDF9DF2" w14:textId="26519D6E" w:rsidR="006107A7" w:rsidRDefault="00000000">
      <w:pPr>
        <w:spacing w:before="88" w:line="240" w:lineRule="exact"/>
        <w:ind w:left="7876" w:right="109" w:hanging="415"/>
        <w:jc w:val="right"/>
        <w:rPr>
          <w:rFonts w:ascii="Arial" w:eastAsia="Arial" w:hAnsi="Arial" w:cs="Arial"/>
          <w:sz w:val="22"/>
          <w:szCs w:val="22"/>
        </w:rPr>
      </w:pPr>
      <w:r>
        <w:lastRenderedPageBreak/>
        <w:pict w14:anchorId="1EFC5907">
          <v:group id="_x0000_s1163" style="position:absolute;left:0;text-align:left;margin-left:23.45pt;margin-top:23.45pt;width:565.35pt;height:745.35pt;z-index:-251662848;mso-position-horizontal-relative:page;mso-position-vertical-relative:page" coordorigin="469,469" coordsize="11307,14907">
            <v:shape id="_x0000_s1179" style="position:absolute;left:530;top:500;width:0;height:90" coordorigin="530,500" coordsize="0,90" path="m530,500r,90e" filled="f" strokeweight="3.1pt">
              <v:path arrowok="t"/>
            </v:shape>
            <v:shape id="_x0000_s1178" style="position:absolute;left:500;top:530;width:90;height:0" coordorigin="500,530" coordsize="90,0" path="m500,530r91,e" filled="f" strokeweight="3.1pt">
              <v:path arrowok="t"/>
            </v:shape>
            <v:shape id="_x0000_s1177" style="position:absolute;left:591;top:530;width:11064;height:0" coordorigin="591,530" coordsize="11064,0" path="m591,530r11064,e" filled="f" strokeweight="3.1pt">
              <v:path arrowok="t"/>
            </v:shape>
            <v:shape id="_x0000_s1176" style="position:absolute;left:591;top:583;width:11064;height:0" coordorigin="591,583" coordsize="11064,0" path="m591,583r11064,e" filled="f" strokeweight=".85pt">
              <v:path arrowok="t"/>
            </v:shape>
            <v:shape id="_x0000_s1175" style="position:absolute;left:11715;top:500;width:0;height:90" coordorigin="11715,500" coordsize="0,90" path="m11715,500r,90e" filled="f" strokeweight="3.1pt">
              <v:path arrowok="t"/>
            </v:shape>
            <v:shape id="_x0000_s1174" style="position:absolute;left:11655;top:530;width:90;height:0" coordorigin="11655,530" coordsize="90,0" path="m11655,530r90,e" filled="f" strokeweight="3.1pt">
              <v:path arrowok="t"/>
            </v:shape>
            <v:shape id="_x0000_s1173" style="position:absolute;left:530;top:590;width:0;height:14665" coordorigin="530,590" coordsize="0,14665" path="m530,590r,14665e" filled="f" strokeweight="3.1pt">
              <v:path arrowok="t"/>
            </v:shape>
            <v:shape id="_x0000_s1172" style="position:absolute;left:583;top:575;width:0;height:14695" coordorigin="583,575" coordsize="0,14695" path="m583,575r,14695e" filled="f" strokeweight=".85pt">
              <v:path arrowok="t"/>
            </v:shape>
            <v:shape id="_x0000_s1171" style="position:absolute;left:11715;top:590;width:0;height:14665" coordorigin="11715,590" coordsize="0,14665" path="m11715,590r,14665e" filled="f" strokeweight="3.1pt">
              <v:path arrowok="t"/>
            </v:shape>
            <v:shape id="_x0000_s1170" style="position:absolute;left:11663;top:575;width:0;height:14695" coordorigin="11663,575" coordsize="0,14695" path="m11663,575r,14695e" filled="f" strokeweight=".85pt">
              <v:path arrowok="t"/>
            </v:shape>
            <v:shape id="_x0000_s1169" style="position:absolute;left:530;top:15255;width:0;height:90" coordorigin="530,15255" coordsize="0,90" path="m530,15255r,90e" filled="f" strokeweight="3.1pt">
              <v:path arrowok="t"/>
            </v:shape>
            <v:shape id="_x0000_s1168" style="position:absolute;left:500;top:15315;width:90;height:0" coordorigin="500,15315" coordsize="90,0" path="m500,15315r91,e" filled="f" strokeweight="3.1pt">
              <v:path arrowok="t"/>
            </v:shape>
            <v:shape id="_x0000_s1167" style="position:absolute;left:591;top:15315;width:11064;height:0" coordorigin="591,15315" coordsize="11064,0" path="m591,15315r11064,e" filled="f" strokeweight="3.1pt">
              <v:path arrowok="t"/>
            </v:shape>
            <v:shape id="_x0000_s1166" style="position:absolute;left:591;top:15263;width:11064;height:0" coordorigin="591,15263" coordsize="11064,0" path="m591,15263r11064,e" filled="f" strokeweight=".85pt">
              <v:path arrowok="t"/>
            </v:shape>
            <v:shape id="_x0000_s1165" style="position:absolute;left:11715;top:15255;width:0;height:90" coordorigin="11715,15255" coordsize="0,90" path="m11715,15255r,90e" filled="f" strokeweight="3.1pt">
              <v:path arrowok="t"/>
            </v:shape>
            <v:shape id="_x0000_s1164" style="position:absolute;left:11655;top:15315;width:90;height:0" coordorigin="11655,15315" coordsize="90,0" path="m11655,15315r90,e" filled="f" strokeweight="3.1pt">
              <v:path arrowok="t"/>
            </v:shape>
            <w10:wrap anchorx="page" anchory="page"/>
          </v:group>
        </w:pict>
      </w:r>
      <w:r w:rsidR="007A456B">
        <w:rPr>
          <w:rFonts w:ascii="Arial" w:eastAsia="Arial" w:hAnsi="Arial" w:cs="Arial"/>
          <w:b/>
          <w:spacing w:val="-1"/>
          <w:sz w:val="22"/>
          <w:szCs w:val="22"/>
        </w:rPr>
        <w:t>Inner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"/>
          <w:sz w:val="22"/>
          <w:szCs w:val="22"/>
        </w:rPr>
        <w:t>P</w:t>
      </w:r>
      <w:r>
        <w:rPr>
          <w:rFonts w:ascii="Arial" w:eastAsia="Arial" w:hAnsi="Arial" w:cs="Arial"/>
          <w:b/>
          <w:spacing w:val="2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ge</w:t>
      </w:r>
    </w:p>
    <w:p w14:paraId="3AD636C7" w14:textId="77777777" w:rsidR="006107A7" w:rsidRDefault="006107A7">
      <w:pPr>
        <w:spacing w:before="10" w:line="240" w:lineRule="exact"/>
        <w:rPr>
          <w:sz w:val="24"/>
          <w:szCs w:val="24"/>
        </w:rPr>
      </w:pPr>
    </w:p>
    <w:p w14:paraId="7D448B8F" w14:textId="77777777" w:rsidR="00905E79" w:rsidRDefault="00905E79" w:rsidP="00905E79">
      <w:pPr>
        <w:ind w:left="2207" w:right="2607"/>
        <w:jc w:val="center"/>
        <w:rPr>
          <w:sz w:val="40"/>
          <w:szCs w:val="40"/>
        </w:rPr>
      </w:pPr>
      <w:r>
        <w:rPr>
          <w:b/>
          <w:spacing w:val="2"/>
          <w:sz w:val="40"/>
          <w:szCs w:val="40"/>
        </w:rPr>
        <w:t>&lt;</w:t>
      </w:r>
      <w:r>
        <w:rPr>
          <w:b/>
          <w:spacing w:val="-2"/>
          <w:sz w:val="40"/>
          <w:szCs w:val="40"/>
        </w:rPr>
        <w:t>T</w:t>
      </w:r>
      <w:r>
        <w:rPr>
          <w:b/>
          <w:sz w:val="40"/>
          <w:szCs w:val="40"/>
        </w:rPr>
        <w:t>itle</w:t>
      </w:r>
      <w:r>
        <w:rPr>
          <w:b/>
          <w:spacing w:val="2"/>
          <w:sz w:val="40"/>
          <w:szCs w:val="40"/>
        </w:rPr>
        <w:t xml:space="preserve"> </w:t>
      </w:r>
      <w:r>
        <w:rPr>
          <w:b/>
          <w:sz w:val="40"/>
          <w:szCs w:val="40"/>
        </w:rPr>
        <w:t>of</w:t>
      </w:r>
      <w:r>
        <w:rPr>
          <w:b/>
          <w:spacing w:val="2"/>
          <w:sz w:val="40"/>
          <w:szCs w:val="40"/>
        </w:rPr>
        <w:t xml:space="preserve"> </w:t>
      </w:r>
      <w:r>
        <w:rPr>
          <w:b/>
          <w:spacing w:val="-3"/>
          <w:sz w:val="40"/>
          <w:szCs w:val="40"/>
        </w:rPr>
        <w:t>t</w:t>
      </w:r>
      <w:r>
        <w:rPr>
          <w:b/>
          <w:spacing w:val="2"/>
          <w:sz w:val="40"/>
          <w:szCs w:val="40"/>
        </w:rPr>
        <w:t>h</w:t>
      </w:r>
      <w:r>
        <w:rPr>
          <w:b/>
          <w:sz w:val="40"/>
          <w:szCs w:val="40"/>
        </w:rPr>
        <w:t>e</w:t>
      </w:r>
      <w:r>
        <w:rPr>
          <w:b/>
          <w:spacing w:val="2"/>
          <w:sz w:val="40"/>
          <w:szCs w:val="40"/>
        </w:rPr>
        <w:t xml:space="preserve"> </w:t>
      </w:r>
      <w:r>
        <w:rPr>
          <w:b/>
          <w:spacing w:val="-4"/>
          <w:sz w:val="40"/>
          <w:szCs w:val="40"/>
        </w:rPr>
        <w:t>P</w:t>
      </w:r>
      <w:r>
        <w:rPr>
          <w:b/>
          <w:spacing w:val="1"/>
          <w:sz w:val="40"/>
          <w:szCs w:val="40"/>
        </w:rPr>
        <w:t>R</w:t>
      </w:r>
      <w:r>
        <w:rPr>
          <w:b/>
          <w:spacing w:val="-1"/>
          <w:sz w:val="40"/>
          <w:szCs w:val="40"/>
        </w:rPr>
        <w:t>O</w:t>
      </w:r>
      <w:r>
        <w:rPr>
          <w:b/>
          <w:sz w:val="40"/>
          <w:szCs w:val="40"/>
        </w:rPr>
        <w:t>J</w:t>
      </w:r>
      <w:r>
        <w:rPr>
          <w:b/>
          <w:spacing w:val="-2"/>
          <w:sz w:val="40"/>
          <w:szCs w:val="40"/>
        </w:rPr>
        <w:t>E</w:t>
      </w:r>
      <w:r>
        <w:rPr>
          <w:b/>
          <w:spacing w:val="1"/>
          <w:sz w:val="40"/>
          <w:szCs w:val="40"/>
        </w:rPr>
        <w:t>C</w:t>
      </w:r>
      <w:r>
        <w:rPr>
          <w:b/>
          <w:spacing w:val="-2"/>
          <w:sz w:val="40"/>
          <w:szCs w:val="40"/>
        </w:rPr>
        <w:t>T</w:t>
      </w:r>
      <w:r>
        <w:rPr>
          <w:b/>
          <w:sz w:val="40"/>
          <w:szCs w:val="40"/>
        </w:rPr>
        <w:t>&gt;</w:t>
      </w:r>
    </w:p>
    <w:p w14:paraId="49AAF95D" w14:textId="77777777" w:rsidR="00905E79" w:rsidRDefault="00905E79" w:rsidP="00905E79">
      <w:pPr>
        <w:spacing w:line="240" w:lineRule="exact"/>
        <w:ind w:left="2555" w:right="2942"/>
        <w:jc w:val="center"/>
        <w:rPr>
          <w:sz w:val="22"/>
          <w:szCs w:val="22"/>
        </w:rPr>
      </w:pPr>
      <w:r>
        <w:rPr>
          <w:i/>
          <w:spacing w:val="-3"/>
          <w:sz w:val="22"/>
          <w:szCs w:val="22"/>
        </w:rPr>
        <w:t>(</w:t>
      </w:r>
      <w:r>
        <w:rPr>
          <w:i/>
          <w:sz w:val="22"/>
          <w:szCs w:val="22"/>
        </w:rPr>
        <w:t>Font: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2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m</w:t>
      </w:r>
      <w:r>
        <w:rPr>
          <w:i/>
          <w:spacing w:val="2"/>
          <w:sz w:val="22"/>
          <w:szCs w:val="22"/>
        </w:rPr>
        <w:t>e</w:t>
      </w:r>
      <w:r>
        <w:rPr>
          <w:i/>
          <w:sz w:val="22"/>
          <w:szCs w:val="22"/>
        </w:rPr>
        <w:t xml:space="preserve">s 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>e</w:t>
      </w:r>
      <w:r>
        <w:rPr>
          <w:i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Ro</w:t>
      </w:r>
      <w:r>
        <w:rPr>
          <w:i/>
          <w:spacing w:val="2"/>
          <w:sz w:val="22"/>
          <w:szCs w:val="22"/>
        </w:rPr>
        <w:t>m</w:t>
      </w:r>
      <w:r>
        <w:rPr>
          <w:i/>
          <w:sz w:val="22"/>
          <w:szCs w:val="22"/>
        </w:rPr>
        <w:t>an,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z</w:t>
      </w:r>
      <w:r>
        <w:rPr>
          <w:i/>
          <w:spacing w:val="2"/>
          <w:sz w:val="22"/>
          <w:szCs w:val="22"/>
        </w:rPr>
        <w:t>e:</w:t>
      </w:r>
      <w:r>
        <w:rPr>
          <w:i/>
          <w:sz w:val="22"/>
          <w:szCs w:val="22"/>
        </w:rPr>
        <w:t>20, Bold)</w:t>
      </w:r>
    </w:p>
    <w:p w14:paraId="3F2D4DE9" w14:textId="77777777" w:rsidR="00905E79" w:rsidRDefault="00905E79" w:rsidP="00905E79">
      <w:pPr>
        <w:spacing w:before="13" w:line="240" w:lineRule="exact"/>
        <w:rPr>
          <w:sz w:val="24"/>
          <w:szCs w:val="24"/>
        </w:rPr>
      </w:pPr>
    </w:p>
    <w:p w14:paraId="4812B76A" w14:textId="77777777" w:rsidR="00905E79" w:rsidRDefault="00905E79" w:rsidP="00905E79">
      <w:pPr>
        <w:ind w:left="2818" w:right="3209"/>
        <w:jc w:val="center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 xml:space="preserve"> p</w:t>
      </w:r>
      <w:r>
        <w:rPr>
          <w:b/>
          <w:spacing w:val="-2"/>
          <w:sz w:val="24"/>
          <w:szCs w:val="24"/>
        </w:rPr>
        <w:t>r</w:t>
      </w:r>
      <w:r>
        <w:rPr>
          <w:b/>
          <w:sz w:val="24"/>
          <w:szCs w:val="24"/>
        </w:rPr>
        <w:t>oj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c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 xml:space="preserve"> R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-2"/>
          <w:sz w:val="24"/>
          <w:szCs w:val="24"/>
        </w:rPr>
        <w:t>r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 xml:space="preserve"> sub</w:t>
      </w:r>
      <w:r>
        <w:rPr>
          <w:b/>
          <w:sz w:val="24"/>
          <w:szCs w:val="24"/>
        </w:rPr>
        <w:t>m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>tt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to</w:t>
      </w:r>
    </w:p>
    <w:p w14:paraId="11133A33" w14:textId="77777777" w:rsidR="00905E79" w:rsidRDefault="00905E79" w:rsidP="00905E79">
      <w:pPr>
        <w:spacing w:line="240" w:lineRule="exact"/>
        <w:ind w:left="2530" w:right="2914"/>
        <w:jc w:val="center"/>
        <w:rPr>
          <w:sz w:val="22"/>
          <w:szCs w:val="22"/>
        </w:rPr>
      </w:pPr>
      <w:r>
        <w:rPr>
          <w:i/>
          <w:spacing w:val="-3"/>
          <w:sz w:val="22"/>
          <w:szCs w:val="22"/>
        </w:rPr>
        <w:t>(</w:t>
      </w:r>
      <w:r>
        <w:rPr>
          <w:i/>
          <w:sz w:val="22"/>
          <w:szCs w:val="22"/>
        </w:rPr>
        <w:t>Font: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2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m</w:t>
      </w:r>
      <w:r>
        <w:rPr>
          <w:i/>
          <w:spacing w:val="2"/>
          <w:sz w:val="22"/>
          <w:szCs w:val="22"/>
        </w:rPr>
        <w:t>e</w:t>
      </w:r>
      <w:r>
        <w:rPr>
          <w:i/>
          <w:sz w:val="22"/>
          <w:szCs w:val="22"/>
        </w:rPr>
        <w:t xml:space="preserve">s 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>e</w:t>
      </w:r>
      <w:r>
        <w:rPr>
          <w:i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Ro</w:t>
      </w:r>
      <w:r>
        <w:rPr>
          <w:i/>
          <w:spacing w:val="2"/>
          <w:sz w:val="22"/>
          <w:szCs w:val="22"/>
        </w:rPr>
        <w:t>m</w:t>
      </w:r>
      <w:r>
        <w:rPr>
          <w:i/>
          <w:sz w:val="22"/>
          <w:szCs w:val="22"/>
        </w:rPr>
        <w:t>an, S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z</w:t>
      </w:r>
      <w:r>
        <w:rPr>
          <w:i/>
          <w:spacing w:val="2"/>
          <w:sz w:val="22"/>
          <w:szCs w:val="22"/>
        </w:rPr>
        <w:t>e</w:t>
      </w:r>
      <w:r>
        <w:rPr>
          <w:i/>
          <w:sz w:val="22"/>
          <w:szCs w:val="22"/>
        </w:rPr>
        <w:t>: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12, Bold)</w:t>
      </w:r>
    </w:p>
    <w:p w14:paraId="29AC5E17" w14:textId="77777777" w:rsidR="00905E79" w:rsidRDefault="00905E79" w:rsidP="00905E79">
      <w:pPr>
        <w:spacing w:before="16" w:line="240" w:lineRule="exact"/>
        <w:rPr>
          <w:sz w:val="24"/>
          <w:szCs w:val="24"/>
        </w:rPr>
      </w:pPr>
    </w:p>
    <w:p w14:paraId="54A26E99" w14:textId="0DDDF9CC" w:rsidR="00905E79" w:rsidRDefault="00905E79" w:rsidP="00905E79">
      <w:pPr>
        <w:ind w:left="3628"/>
      </w:pPr>
      <w:r>
        <w:rPr>
          <w:noProof/>
        </w:rPr>
        <w:drawing>
          <wp:inline distT="0" distB="0" distL="0" distR="0" wp14:anchorId="17C4BFC2" wp14:editId="2622C95D">
            <wp:extent cx="1231499" cy="1097375"/>
            <wp:effectExtent l="0" t="0" r="0" b="7620"/>
            <wp:docPr id="16791263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26342" name="Picture 16791263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499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C00A" w14:textId="77777777" w:rsidR="00905E79" w:rsidRPr="005924F6" w:rsidRDefault="00905E79" w:rsidP="00905E79">
      <w:pPr>
        <w:spacing w:before="59" w:line="298" w:lineRule="auto"/>
        <w:ind w:left="142" w:right="639"/>
        <w:jc w:val="center"/>
        <w:rPr>
          <w:sz w:val="28"/>
          <w:szCs w:val="28"/>
        </w:rPr>
      </w:pPr>
      <w:r w:rsidRPr="005924F6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7D13CDD5" wp14:editId="7BCC54FE">
                <wp:simplePos x="0" y="0"/>
                <wp:positionH relativeFrom="page">
                  <wp:posOffset>297815</wp:posOffset>
                </wp:positionH>
                <wp:positionV relativeFrom="page">
                  <wp:posOffset>297815</wp:posOffset>
                </wp:positionV>
                <wp:extent cx="7179945" cy="9465945"/>
                <wp:effectExtent l="2540" t="2540" r="8890" b="8890"/>
                <wp:wrapNone/>
                <wp:docPr id="1854482078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9945" cy="9465945"/>
                          <a:chOff x="469" y="469"/>
                          <a:chExt cx="11307" cy="14907"/>
                        </a:xfrm>
                      </wpg:grpSpPr>
                      <wps:wsp>
                        <wps:cNvPr id="1699846585" name="Freeform 243"/>
                        <wps:cNvSpPr>
                          <a:spLocks/>
                        </wps:cNvSpPr>
                        <wps:spPr bwMode="auto">
                          <a:xfrm>
                            <a:off x="530" y="500"/>
                            <a:ext cx="0" cy="90"/>
                          </a:xfrm>
                          <a:custGeom>
                            <a:avLst/>
                            <a:gdLst>
                              <a:gd name="T0" fmla="+- 0 500 500"/>
                              <a:gd name="T1" fmla="*/ 500 h 90"/>
                              <a:gd name="T2" fmla="+- 0 590 500"/>
                              <a:gd name="T3" fmla="*/ 590 h 9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90">
                                <a:moveTo>
                                  <a:pt x="0" y="0"/>
                                </a:moveTo>
                                <a:lnTo>
                                  <a:pt x="0" y="9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05985" name="Freeform 244"/>
                        <wps:cNvSpPr>
                          <a:spLocks/>
                        </wps:cNvSpPr>
                        <wps:spPr bwMode="auto">
                          <a:xfrm>
                            <a:off x="500" y="530"/>
                            <a:ext cx="90" cy="0"/>
                          </a:xfrm>
                          <a:custGeom>
                            <a:avLst/>
                            <a:gdLst>
                              <a:gd name="T0" fmla="+- 0 500 500"/>
                              <a:gd name="T1" fmla="*/ T0 w 90"/>
                              <a:gd name="T2" fmla="+- 0 591 500"/>
                              <a:gd name="T3" fmla="*/ T2 w 9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">
                                <a:moveTo>
                                  <a:pt x="0" y="0"/>
                                </a:moveTo>
                                <a:lnTo>
                                  <a:pt x="91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778912" name="Freeform 245"/>
                        <wps:cNvSpPr>
                          <a:spLocks/>
                        </wps:cNvSpPr>
                        <wps:spPr bwMode="auto">
                          <a:xfrm>
                            <a:off x="591" y="530"/>
                            <a:ext cx="11064" cy="0"/>
                          </a:xfrm>
                          <a:custGeom>
                            <a:avLst/>
                            <a:gdLst>
                              <a:gd name="T0" fmla="+- 0 591 591"/>
                              <a:gd name="T1" fmla="*/ T0 w 11064"/>
                              <a:gd name="T2" fmla="+- 0 11655 591"/>
                              <a:gd name="T3" fmla="*/ T2 w 1106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064">
                                <a:moveTo>
                                  <a:pt x="0" y="0"/>
                                </a:moveTo>
                                <a:lnTo>
                                  <a:pt x="11064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3991573" name="Freeform 246"/>
                        <wps:cNvSpPr>
                          <a:spLocks/>
                        </wps:cNvSpPr>
                        <wps:spPr bwMode="auto">
                          <a:xfrm>
                            <a:off x="591" y="583"/>
                            <a:ext cx="11064" cy="0"/>
                          </a:xfrm>
                          <a:custGeom>
                            <a:avLst/>
                            <a:gdLst>
                              <a:gd name="T0" fmla="+- 0 591 591"/>
                              <a:gd name="T1" fmla="*/ T0 w 11064"/>
                              <a:gd name="T2" fmla="+- 0 11655 591"/>
                              <a:gd name="T3" fmla="*/ T2 w 1106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064">
                                <a:moveTo>
                                  <a:pt x="0" y="0"/>
                                </a:moveTo>
                                <a:lnTo>
                                  <a:pt x="11064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7221732" name="Freeform 247"/>
                        <wps:cNvSpPr>
                          <a:spLocks/>
                        </wps:cNvSpPr>
                        <wps:spPr bwMode="auto">
                          <a:xfrm>
                            <a:off x="11715" y="500"/>
                            <a:ext cx="0" cy="90"/>
                          </a:xfrm>
                          <a:custGeom>
                            <a:avLst/>
                            <a:gdLst>
                              <a:gd name="T0" fmla="+- 0 500 500"/>
                              <a:gd name="T1" fmla="*/ 500 h 90"/>
                              <a:gd name="T2" fmla="+- 0 590 500"/>
                              <a:gd name="T3" fmla="*/ 590 h 9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90">
                                <a:moveTo>
                                  <a:pt x="0" y="0"/>
                                </a:moveTo>
                                <a:lnTo>
                                  <a:pt x="0" y="9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640729" name="Freeform 248"/>
                        <wps:cNvSpPr>
                          <a:spLocks/>
                        </wps:cNvSpPr>
                        <wps:spPr bwMode="auto">
                          <a:xfrm>
                            <a:off x="11655" y="530"/>
                            <a:ext cx="90" cy="0"/>
                          </a:xfrm>
                          <a:custGeom>
                            <a:avLst/>
                            <a:gdLst>
                              <a:gd name="T0" fmla="+- 0 11655 11655"/>
                              <a:gd name="T1" fmla="*/ T0 w 90"/>
                              <a:gd name="T2" fmla="+- 0 11745 11655"/>
                              <a:gd name="T3" fmla="*/ T2 w 9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">
                                <a:moveTo>
                                  <a:pt x="0" y="0"/>
                                </a:moveTo>
                                <a:lnTo>
                                  <a:pt x="90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0167914" name="Freeform 249"/>
                        <wps:cNvSpPr>
                          <a:spLocks/>
                        </wps:cNvSpPr>
                        <wps:spPr bwMode="auto">
                          <a:xfrm>
                            <a:off x="530" y="590"/>
                            <a:ext cx="0" cy="14665"/>
                          </a:xfrm>
                          <a:custGeom>
                            <a:avLst/>
                            <a:gdLst>
                              <a:gd name="T0" fmla="+- 0 590 590"/>
                              <a:gd name="T1" fmla="*/ 590 h 14665"/>
                              <a:gd name="T2" fmla="+- 0 15255 590"/>
                              <a:gd name="T3" fmla="*/ 15255 h 1466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665">
                                <a:moveTo>
                                  <a:pt x="0" y="0"/>
                                </a:moveTo>
                                <a:lnTo>
                                  <a:pt x="0" y="14665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868892" name="Freeform 250"/>
                        <wps:cNvSpPr>
                          <a:spLocks/>
                        </wps:cNvSpPr>
                        <wps:spPr bwMode="auto">
                          <a:xfrm>
                            <a:off x="583" y="575"/>
                            <a:ext cx="0" cy="14695"/>
                          </a:xfrm>
                          <a:custGeom>
                            <a:avLst/>
                            <a:gdLst>
                              <a:gd name="T0" fmla="+- 0 575 575"/>
                              <a:gd name="T1" fmla="*/ 575 h 14695"/>
                              <a:gd name="T2" fmla="+- 0 15270 575"/>
                              <a:gd name="T3" fmla="*/ 15270 h 1469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695">
                                <a:moveTo>
                                  <a:pt x="0" y="0"/>
                                </a:moveTo>
                                <a:lnTo>
                                  <a:pt x="0" y="14695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5584801" name="Freeform 251"/>
                        <wps:cNvSpPr>
                          <a:spLocks/>
                        </wps:cNvSpPr>
                        <wps:spPr bwMode="auto">
                          <a:xfrm>
                            <a:off x="11715" y="590"/>
                            <a:ext cx="0" cy="14665"/>
                          </a:xfrm>
                          <a:custGeom>
                            <a:avLst/>
                            <a:gdLst>
                              <a:gd name="T0" fmla="+- 0 590 590"/>
                              <a:gd name="T1" fmla="*/ 590 h 14665"/>
                              <a:gd name="T2" fmla="+- 0 15255 590"/>
                              <a:gd name="T3" fmla="*/ 15255 h 1466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665">
                                <a:moveTo>
                                  <a:pt x="0" y="0"/>
                                </a:moveTo>
                                <a:lnTo>
                                  <a:pt x="0" y="14665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016809" name="Freeform 252"/>
                        <wps:cNvSpPr>
                          <a:spLocks/>
                        </wps:cNvSpPr>
                        <wps:spPr bwMode="auto">
                          <a:xfrm>
                            <a:off x="11663" y="575"/>
                            <a:ext cx="0" cy="14695"/>
                          </a:xfrm>
                          <a:custGeom>
                            <a:avLst/>
                            <a:gdLst>
                              <a:gd name="T0" fmla="+- 0 575 575"/>
                              <a:gd name="T1" fmla="*/ 575 h 14695"/>
                              <a:gd name="T2" fmla="+- 0 15270 575"/>
                              <a:gd name="T3" fmla="*/ 15270 h 1469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695">
                                <a:moveTo>
                                  <a:pt x="0" y="0"/>
                                </a:moveTo>
                                <a:lnTo>
                                  <a:pt x="0" y="14695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5063995" name="Freeform 253"/>
                        <wps:cNvSpPr>
                          <a:spLocks/>
                        </wps:cNvSpPr>
                        <wps:spPr bwMode="auto">
                          <a:xfrm>
                            <a:off x="530" y="15255"/>
                            <a:ext cx="0" cy="90"/>
                          </a:xfrm>
                          <a:custGeom>
                            <a:avLst/>
                            <a:gdLst>
                              <a:gd name="T0" fmla="+- 0 15255 15255"/>
                              <a:gd name="T1" fmla="*/ 15255 h 90"/>
                              <a:gd name="T2" fmla="+- 0 15345 15255"/>
                              <a:gd name="T3" fmla="*/ 15345 h 9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90">
                                <a:moveTo>
                                  <a:pt x="0" y="0"/>
                                </a:moveTo>
                                <a:lnTo>
                                  <a:pt x="0" y="9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600927" name="Freeform 254"/>
                        <wps:cNvSpPr>
                          <a:spLocks/>
                        </wps:cNvSpPr>
                        <wps:spPr bwMode="auto">
                          <a:xfrm>
                            <a:off x="500" y="15315"/>
                            <a:ext cx="90" cy="0"/>
                          </a:xfrm>
                          <a:custGeom>
                            <a:avLst/>
                            <a:gdLst>
                              <a:gd name="T0" fmla="+- 0 500 500"/>
                              <a:gd name="T1" fmla="*/ T0 w 90"/>
                              <a:gd name="T2" fmla="+- 0 591 500"/>
                              <a:gd name="T3" fmla="*/ T2 w 9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">
                                <a:moveTo>
                                  <a:pt x="0" y="0"/>
                                </a:moveTo>
                                <a:lnTo>
                                  <a:pt x="91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033238" name="Freeform 255"/>
                        <wps:cNvSpPr>
                          <a:spLocks/>
                        </wps:cNvSpPr>
                        <wps:spPr bwMode="auto">
                          <a:xfrm>
                            <a:off x="591" y="15315"/>
                            <a:ext cx="11064" cy="0"/>
                          </a:xfrm>
                          <a:custGeom>
                            <a:avLst/>
                            <a:gdLst>
                              <a:gd name="T0" fmla="+- 0 591 591"/>
                              <a:gd name="T1" fmla="*/ T0 w 11064"/>
                              <a:gd name="T2" fmla="+- 0 11655 591"/>
                              <a:gd name="T3" fmla="*/ T2 w 1106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064">
                                <a:moveTo>
                                  <a:pt x="0" y="0"/>
                                </a:moveTo>
                                <a:lnTo>
                                  <a:pt x="11064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713400" name="Freeform 256"/>
                        <wps:cNvSpPr>
                          <a:spLocks/>
                        </wps:cNvSpPr>
                        <wps:spPr bwMode="auto">
                          <a:xfrm>
                            <a:off x="591" y="15263"/>
                            <a:ext cx="11064" cy="0"/>
                          </a:xfrm>
                          <a:custGeom>
                            <a:avLst/>
                            <a:gdLst>
                              <a:gd name="T0" fmla="+- 0 591 591"/>
                              <a:gd name="T1" fmla="*/ T0 w 11064"/>
                              <a:gd name="T2" fmla="+- 0 11655 591"/>
                              <a:gd name="T3" fmla="*/ T2 w 1106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064">
                                <a:moveTo>
                                  <a:pt x="0" y="0"/>
                                </a:moveTo>
                                <a:lnTo>
                                  <a:pt x="11064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403344" name="Freeform 257"/>
                        <wps:cNvSpPr>
                          <a:spLocks/>
                        </wps:cNvSpPr>
                        <wps:spPr bwMode="auto">
                          <a:xfrm>
                            <a:off x="11715" y="15255"/>
                            <a:ext cx="0" cy="90"/>
                          </a:xfrm>
                          <a:custGeom>
                            <a:avLst/>
                            <a:gdLst>
                              <a:gd name="T0" fmla="+- 0 15255 15255"/>
                              <a:gd name="T1" fmla="*/ 15255 h 90"/>
                              <a:gd name="T2" fmla="+- 0 15345 15255"/>
                              <a:gd name="T3" fmla="*/ 15345 h 9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90">
                                <a:moveTo>
                                  <a:pt x="0" y="0"/>
                                </a:moveTo>
                                <a:lnTo>
                                  <a:pt x="0" y="9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3297982" name="Freeform 258"/>
                        <wps:cNvSpPr>
                          <a:spLocks/>
                        </wps:cNvSpPr>
                        <wps:spPr bwMode="auto">
                          <a:xfrm>
                            <a:off x="11655" y="15315"/>
                            <a:ext cx="90" cy="0"/>
                          </a:xfrm>
                          <a:custGeom>
                            <a:avLst/>
                            <a:gdLst>
                              <a:gd name="T0" fmla="+- 0 11655 11655"/>
                              <a:gd name="T1" fmla="*/ T0 w 90"/>
                              <a:gd name="T2" fmla="+- 0 11745 11655"/>
                              <a:gd name="T3" fmla="*/ T2 w 9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">
                                <a:moveTo>
                                  <a:pt x="0" y="0"/>
                                </a:moveTo>
                                <a:lnTo>
                                  <a:pt x="90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860CB3" id="Group 1" o:spid="_x0000_s1026" style="position:absolute;margin-left:23.45pt;margin-top:23.45pt;width:565.35pt;height:745.35pt;z-index:-1;mso-position-horizontal-relative:page;mso-position-vertical-relative:page" coordorigin="469,469" coordsize="11307,14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">
                <v:shape id="Freeform 243" o:spid="_x0000_s1027" style="position:absolute;left:530;top:500;width:0;height:90;visibility:visible;mso-wrap-style:square;v-text-anchor:top" coordsize="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" path="m,l,90e" filled="f" strokeweight="3.1pt">
                  <v:path arrowok="t" o:connecttype="custom" o:connectlocs="0,500;0,590" o:connectangles="0,0"/>
                </v:shape>
                <v:shape id="Freeform 244" o:spid="_x0000_s1028" style="position:absolute;left:500;top:530;width:90;height:0;visibility:visible;mso-wrap-style:square;v-text-anchor:top" coordsize="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" path="m,l91,e" filled="f" strokeweight="3.1pt">
                  <v:path arrowok="t" o:connecttype="custom" o:connectlocs="0,0;91,0" o:connectangles="0,0"/>
                </v:shape>
                <v:shape id="Freeform 245" o:spid="_x0000_s1029" style="position:absolute;left:591;top:530;width:11064;height:0;visibility:visible;mso-wrap-style:square;v-text-anchor:top" coordsize="110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" path="m,l11064,e" filled="f" strokeweight="3.1pt">
                  <v:path arrowok="t" o:connecttype="custom" o:connectlocs="0,0;11064,0" o:connectangles="0,0"/>
                </v:shape>
                <v:shape id="Freeform 246" o:spid="_x0000_s1030" style="position:absolute;left:591;top:583;width:11064;height:0;visibility:visible;mso-wrap-style:square;v-text-anchor:top" coordsize="110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" path="m,l11064,e" filled="f" strokeweight=".85pt">
                  <v:path arrowok="t" o:connecttype="custom" o:connectlocs="0,0;11064,0" o:connectangles="0,0"/>
                </v:shape>
                <v:shape id="Freeform 247" o:spid="_x0000_s1031" style="position:absolute;left:11715;top:500;width:0;height:90;visibility:visible;mso-wrap-style:square;v-text-anchor:top" coordsize="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" path="m,l,90e" filled="f" strokeweight="3.1pt">
                  <v:path arrowok="t" o:connecttype="custom" o:connectlocs="0,500;0,590" o:connectangles="0,0"/>
                </v:shape>
                <v:shape id="Freeform 248" o:spid="_x0000_s1032" style="position:absolute;left:11655;top:530;width:90;height:0;visibility:visible;mso-wrap-style:square;v-text-anchor:top" coordsize="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" path="m,l90,e" filled="f" strokeweight="3.1pt">
                  <v:path arrowok="t" o:connecttype="custom" o:connectlocs="0,0;90,0" o:connectangles="0,0"/>
                </v:shape>
                <v:shape id="Freeform 249" o:spid="_x0000_s1033" style="position:absolute;left:530;top:590;width:0;height:14665;visibility:visible;mso-wrap-style:square;v-text-anchor:top" coordsize="0,14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" path="m,l,14665e" filled="f" strokeweight="3.1pt">
                  <v:path arrowok="t" o:connecttype="custom" o:connectlocs="0,590;0,15255" o:connectangles="0,0"/>
                </v:shape>
                <v:shape id="Freeform 250" o:spid="_x0000_s1034" style="position:absolute;left:583;top:575;width:0;height:14695;visibility:visible;mso-wrap-style:square;v-text-anchor:top" coordsize="0,1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" path="m,l,14695e" filled="f" strokeweight=".85pt">
                  <v:path arrowok="t" o:connecttype="custom" o:connectlocs="0,575;0,15270" o:connectangles="0,0"/>
                </v:shape>
                <v:shape id="Freeform 251" o:spid="_x0000_s1035" style="position:absolute;left:11715;top:590;width:0;height:14665;visibility:visible;mso-wrap-style:square;v-text-anchor:top" coordsize="0,14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" path="m,l,14665e" filled="f" strokeweight="3.1pt">
                  <v:path arrowok="t" o:connecttype="custom" o:connectlocs="0,590;0,15255" o:connectangles="0,0"/>
                </v:shape>
                <v:shape id="Freeform 252" o:spid="_x0000_s1036" style="position:absolute;left:11663;top:575;width:0;height:14695;visibility:visible;mso-wrap-style:square;v-text-anchor:top" coordsize="0,1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" path="m,l,14695e" filled="f" strokeweight=".85pt">
                  <v:path arrowok="t" o:connecttype="custom" o:connectlocs="0,575;0,15270" o:connectangles="0,0"/>
                </v:shape>
                <v:shape id="Freeform 253" o:spid="_x0000_s1037" style="position:absolute;left:530;top:15255;width:0;height:90;visibility:visible;mso-wrap-style:square;v-text-anchor:top" coordsize="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" path="m,l,90e" filled="f" strokeweight="3.1pt">
                  <v:path arrowok="t" o:connecttype="custom" o:connectlocs="0,15255;0,15345" o:connectangles="0,0"/>
                </v:shape>
                <v:shape id="Freeform 254" o:spid="_x0000_s1038" style="position:absolute;left:500;top:15315;width:90;height:0;visibility:visible;mso-wrap-style:square;v-text-anchor:top" coordsize="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" path="m,l91,e" filled="f" strokeweight="3.1pt">
                  <v:path arrowok="t" o:connecttype="custom" o:connectlocs="0,0;91,0" o:connectangles="0,0"/>
                </v:shape>
                <v:shape id="Freeform 255" o:spid="_x0000_s1039" style="position:absolute;left:591;top:15315;width:11064;height:0;visibility:visible;mso-wrap-style:square;v-text-anchor:top" coordsize="110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" path="m,l11064,e" filled="f" strokeweight="3.1pt">
                  <v:path arrowok="t" o:connecttype="custom" o:connectlocs="0,0;11064,0" o:connectangles="0,0"/>
                </v:shape>
                <v:shape id="Freeform 256" o:spid="_x0000_s1040" style="position:absolute;left:591;top:15263;width:11064;height:0;visibility:visible;mso-wrap-style:square;v-text-anchor:top" coordsize="110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" path="m,l11064,e" filled="f" strokeweight=".85pt">
                  <v:path arrowok="t" o:connecttype="custom" o:connectlocs="0,0;11064,0" o:connectangles="0,0"/>
                </v:shape>
                <v:shape id="Freeform 257" o:spid="_x0000_s1041" style="position:absolute;left:11715;top:15255;width:0;height:90;visibility:visible;mso-wrap-style:square;v-text-anchor:top" coordsize="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" path="m,l,90e" filled="f" strokeweight="3.1pt">
                  <v:path arrowok="t" o:connecttype="custom" o:connectlocs="0,15255;0,15345" o:connectangles="0,0"/>
                </v:shape>
                <v:shape id="Freeform 258" o:spid="_x0000_s1042" style="position:absolute;left:11655;top:15315;width:90;height:0;visibility:visible;mso-wrap-style:square;v-text-anchor:top" coordsize="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" path="m,l90,e" filled="f" strokeweight="3.1pt">
                  <v:path arrowok="t" o:connecttype="custom" o:connectlocs="0,0;90,0" o:connectangles="0,0"/>
                </v:shape>
                <w10:wrap anchorx="page" anchory="page"/>
              </v:group>
            </w:pict>
          </mc:Fallback>
        </mc:AlternateContent>
      </w:r>
      <w:r w:rsidRPr="005924F6">
        <w:rPr>
          <w:sz w:val="28"/>
          <w:szCs w:val="28"/>
        </w:rPr>
        <w:t>DEPARTMENT OF COMPUTER SCIENCE &amp; INFORMATION TECHNOLOGY</w:t>
      </w:r>
    </w:p>
    <w:p w14:paraId="37C94561" w14:textId="77777777" w:rsidR="00905E79" w:rsidRDefault="00905E79" w:rsidP="00905E79">
      <w:pPr>
        <w:spacing w:before="4"/>
        <w:ind w:left="407" w:right="806"/>
        <w:jc w:val="center"/>
        <w:rPr>
          <w:sz w:val="40"/>
          <w:szCs w:val="40"/>
        </w:rPr>
      </w:pPr>
      <w:r>
        <w:rPr>
          <w:b/>
          <w:spacing w:val="2"/>
          <w:sz w:val="40"/>
          <w:szCs w:val="40"/>
        </w:rPr>
        <w:t>M</w:t>
      </w:r>
      <w:r>
        <w:rPr>
          <w:b/>
          <w:spacing w:val="1"/>
          <w:sz w:val="40"/>
          <w:szCs w:val="40"/>
        </w:rPr>
        <w:t>A</w:t>
      </w:r>
      <w:r>
        <w:rPr>
          <w:b/>
          <w:spacing w:val="2"/>
          <w:sz w:val="40"/>
          <w:szCs w:val="40"/>
        </w:rPr>
        <w:t>S</w:t>
      </w:r>
      <w:r>
        <w:rPr>
          <w:b/>
          <w:spacing w:val="-2"/>
          <w:sz w:val="40"/>
          <w:szCs w:val="40"/>
        </w:rPr>
        <w:t>TE</w:t>
      </w:r>
      <w:r>
        <w:rPr>
          <w:b/>
          <w:sz w:val="40"/>
          <w:szCs w:val="40"/>
        </w:rPr>
        <w:t xml:space="preserve">R </w:t>
      </w:r>
      <w:r>
        <w:rPr>
          <w:b/>
          <w:spacing w:val="-1"/>
          <w:sz w:val="40"/>
          <w:szCs w:val="40"/>
        </w:rPr>
        <w:t>O</w:t>
      </w:r>
      <w:r>
        <w:rPr>
          <w:b/>
          <w:sz w:val="40"/>
          <w:szCs w:val="40"/>
        </w:rPr>
        <w:t xml:space="preserve">F </w:t>
      </w:r>
      <w:r>
        <w:rPr>
          <w:b/>
          <w:spacing w:val="2"/>
          <w:sz w:val="40"/>
          <w:szCs w:val="40"/>
        </w:rPr>
        <w:t>C</w:t>
      </w:r>
      <w:r>
        <w:rPr>
          <w:b/>
          <w:spacing w:val="-1"/>
          <w:sz w:val="40"/>
          <w:szCs w:val="40"/>
        </w:rPr>
        <w:t>O</w:t>
      </w:r>
      <w:r>
        <w:rPr>
          <w:b/>
          <w:spacing w:val="2"/>
          <w:sz w:val="40"/>
          <w:szCs w:val="40"/>
        </w:rPr>
        <w:t>M</w:t>
      </w:r>
      <w:r>
        <w:rPr>
          <w:b/>
          <w:sz w:val="40"/>
          <w:szCs w:val="40"/>
        </w:rPr>
        <w:t>P</w:t>
      </w:r>
      <w:r>
        <w:rPr>
          <w:b/>
          <w:spacing w:val="2"/>
          <w:sz w:val="40"/>
          <w:szCs w:val="40"/>
        </w:rPr>
        <w:t>U</w:t>
      </w:r>
      <w:r>
        <w:rPr>
          <w:b/>
          <w:spacing w:val="-2"/>
          <w:sz w:val="40"/>
          <w:szCs w:val="40"/>
        </w:rPr>
        <w:t>TE</w:t>
      </w:r>
      <w:r>
        <w:rPr>
          <w:b/>
          <w:sz w:val="40"/>
          <w:szCs w:val="40"/>
        </w:rPr>
        <w:t>R</w:t>
      </w:r>
      <w:r>
        <w:rPr>
          <w:b/>
          <w:spacing w:val="-4"/>
          <w:sz w:val="40"/>
          <w:szCs w:val="40"/>
        </w:rPr>
        <w:t xml:space="preserve"> </w:t>
      </w:r>
      <w:r>
        <w:rPr>
          <w:b/>
          <w:spacing w:val="1"/>
          <w:sz w:val="40"/>
          <w:szCs w:val="40"/>
        </w:rPr>
        <w:t>A</w:t>
      </w:r>
      <w:r>
        <w:rPr>
          <w:b/>
          <w:sz w:val="40"/>
          <w:szCs w:val="40"/>
        </w:rPr>
        <w:t>P</w:t>
      </w:r>
      <w:r>
        <w:rPr>
          <w:b/>
          <w:spacing w:val="1"/>
          <w:sz w:val="40"/>
          <w:szCs w:val="40"/>
        </w:rPr>
        <w:t>P</w:t>
      </w:r>
      <w:r>
        <w:rPr>
          <w:b/>
          <w:spacing w:val="-2"/>
          <w:sz w:val="40"/>
          <w:szCs w:val="40"/>
        </w:rPr>
        <w:t>L</w:t>
      </w:r>
      <w:r>
        <w:rPr>
          <w:b/>
          <w:sz w:val="40"/>
          <w:szCs w:val="40"/>
        </w:rPr>
        <w:t>IC</w:t>
      </w:r>
      <w:r>
        <w:rPr>
          <w:b/>
          <w:spacing w:val="1"/>
          <w:sz w:val="40"/>
          <w:szCs w:val="40"/>
        </w:rPr>
        <w:t>A</w:t>
      </w:r>
      <w:r>
        <w:rPr>
          <w:b/>
          <w:spacing w:val="-2"/>
          <w:sz w:val="40"/>
          <w:szCs w:val="40"/>
        </w:rPr>
        <w:t>T</w:t>
      </w:r>
      <w:r>
        <w:rPr>
          <w:b/>
          <w:sz w:val="40"/>
          <w:szCs w:val="40"/>
        </w:rPr>
        <w:t>I</w:t>
      </w:r>
      <w:r>
        <w:rPr>
          <w:b/>
          <w:spacing w:val="-2"/>
          <w:sz w:val="40"/>
          <w:szCs w:val="40"/>
        </w:rPr>
        <w:t>O</w:t>
      </w:r>
      <w:r>
        <w:rPr>
          <w:b/>
          <w:spacing w:val="1"/>
          <w:sz w:val="40"/>
          <w:szCs w:val="40"/>
        </w:rPr>
        <w:t>N</w:t>
      </w:r>
      <w:r>
        <w:rPr>
          <w:b/>
          <w:sz w:val="40"/>
          <w:szCs w:val="40"/>
        </w:rPr>
        <w:t xml:space="preserve">S </w:t>
      </w:r>
      <w:r>
        <w:rPr>
          <w:b/>
          <w:spacing w:val="2"/>
          <w:sz w:val="40"/>
          <w:szCs w:val="40"/>
        </w:rPr>
        <w:t>(M</w:t>
      </w:r>
      <w:r>
        <w:rPr>
          <w:b/>
          <w:spacing w:val="1"/>
          <w:sz w:val="40"/>
          <w:szCs w:val="40"/>
        </w:rPr>
        <w:t>C</w:t>
      </w:r>
      <w:r>
        <w:rPr>
          <w:b/>
          <w:spacing w:val="-4"/>
          <w:sz w:val="40"/>
          <w:szCs w:val="40"/>
        </w:rPr>
        <w:t>A</w:t>
      </w:r>
      <w:r>
        <w:rPr>
          <w:b/>
          <w:sz w:val="40"/>
          <w:szCs w:val="40"/>
        </w:rPr>
        <w:t>)</w:t>
      </w:r>
    </w:p>
    <w:p w14:paraId="3F777CEB" w14:textId="77777777" w:rsidR="00905E79" w:rsidRDefault="00905E79" w:rsidP="00905E79">
      <w:pPr>
        <w:spacing w:line="240" w:lineRule="exact"/>
        <w:ind w:left="2566" w:right="2954"/>
        <w:jc w:val="center"/>
        <w:rPr>
          <w:sz w:val="22"/>
          <w:szCs w:val="22"/>
        </w:rPr>
      </w:pPr>
      <w:r>
        <w:rPr>
          <w:i/>
          <w:spacing w:val="-3"/>
          <w:sz w:val="22"/>
          <w:szCs w:val="22"/>
        </w:rPr>
        <w:t>(</w:t>
      </w:r>
      <w:r>
        <w:rPr>
          <w:i/>
          <w:sz w:val="22"/>
          <w:szCs w:val="22"/>
        </w:rPr>
        <w:t>Font: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2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m</w:t>
      </w:r>
      <w:r>
        <w:rPr>
          <w:i/>
          <w:spacing w:val="2"/>
          <w:sz w:val="22"/>
          <w:szCs w:val="22"/>
        </w:rPr>
        <w:t>e</w:t>
      </w:r>
      <w:r>
        <w:rPr>
          <w:i/>
          <w:sz w:val="22"/>
          <w:szCs w:val="22"/>
        </w:rPr>
        <w:t xml:space="preserve">s 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>e</w:t>
      </w:r>
      <w:r>
        <w:rPr>
          <w:i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Ro</w:t>
      </w:r>
      <w:r>
        <w:rPr>
          <w:i/>
          <w:spacing w:val="2"/>
          <w:sz w:val="22"/>
          <w:szCs w:val="22"/>
        </w:rPr>
        <w:t>m</w:t>
      </w:r>
      <w:r>
        <w:rPr>
          <w:i/>
          <w:sz w:val="22"/>
          <w:szCs w:val="22"/>
        </w:rPr>
        <w:t>an, S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ze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20, Bold)</w:t>
      </w:r>
    </w:p>
    <w:p w14:paraId="660025AD" w14:textId="77777777" w:rsidR="00905E79" w:rsidRDefault="00905E79" w:rsidP="00905E79">
      <w:pPr>
        <w:spacing w:line="260" w:lineRule="exact"/>
        <w:ind w:left="4235" w:right="4623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>By</w:t>
      </w:r>
    </w:p>
    <w:p w14:paraId="2EB243AD" w14:textId="77777777" w:rsidR="00905E79" w:rsidRDefault="00905E79" w:rsidP="00905E79">
      <w:pPr>
        <w:spacing w:line="240" w:lineRule="exact"/>
        <w:ind w:left="2240" w:right="2631"/>
        <w:jc w:val="center"/>
        <w:rPr>
          <w:sz w:val="22"/>
          <w:szCs w:val="22"/>
        </w:rPr>
      </w:pPr>
      <w:r>
        <w:rPr>
          <w:i/>
          <w:spacing w:val="-3"/>
          <w:sz w:val="22"/>
          <w:szCs w:val="22"/>
        </w:rPr>
        <w:t>(</w:t>
      </w:r>
      <w:r>
        <w:rPr>
          <w:i/>
          <w:sz w:val="22"/>
          <w:szCs w:val="22"/>
        </w:rPr>
        <w:t>Font: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2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m</w:t>
      </w:r>
      <w:r>
        <w:rPr>
          <w:i/>
          <w:spacing w:val="2"/>
          <w:sz w:val="22"/>
          <w:szCs w:val="22"/>
        </w:rPr>
        <w:t>e</w:t>
      </w:r>
      <w:r>
        <w:rPr>
          <w:i/>
          <w:sz w:val="22"/>
          <w:szCs w:val="22"/>
        </w:rPr>
        <w:t xml:space="preserve">s 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>e</w:t>
      </w:r>
      <w:r>
        <w:rPr>
          <w:i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Ro</w:t>
      </w:r>
      <w:r>
        <w:rPr>
          <w:i/>
          <w:spacing w:val="2"/>
          <w:sz w:val="22"/>
          <w:szCs w:val="22"/>
        </w:rPr>
        <w:t>m</w:t>
      </w:r>
      <w:r>
        <w:rPr>
          <w:i/>
          <w:sz w:val="22"/>
          <w:szCs w:val="22"/>
        </w:rPr>
        <w:t>an, S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z</w:t>
      </w:r>
      <w:r>
        <w:rPr>
          <w:i/>
          <w:spacing w:val="2"/>
          <w:sz w:val="22"/>
          <w:szCs w:val="22"/>
        </w:rPr>
        <w:t>e</w:t>
      </w:r>
      <w:r>
        <w:rPr>
          <w:i/>
          <w:sz w:val="22"/>
          <w:szCs w:val="22"/>
        </w:rPr>
        <w:t>: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12, Bold,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li</w:t>
      </w:r>
      <w:r>
        <w:rPr>
          <w:i/>
          <w:spacing w:val="2"/>
          <w:sz w:val="22"/>
          <w:szCs w:val="22"/>
        </w:rPr>
        <w:t>c</w:t>
      </w:r>
      <w:r>
        <w:rPr>
          <w:i/>
          <w:sz w:val="22"/>
          <w:szCs w:val="22"/>
        </w:rPr>
        <w:t>)</w:t>
      </w:r>
    </w:p>
    <w:p w14:paraId="07DB17EC" w14:textId="77777777" w:rsidR="00905E79" w:rsidRDefault="00905E79" w:rsidP="00905E79">
      <w:pPr>
        <w:spacing w:line="300" w:lineRule="exact"/>
        <w:ind w:left="2941" w:right="3334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&lt; </w:t>
      </w:r>
      <w:r>
        <w:rPr>
          <w:b/>
          <w:spacing w:val="-2"/>
          <w:sz w:val="28"/>
          <w:szCs w:val="28"/>
        </w:rPr>
        <w:t>N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m</w:t>
      </w:r>
      <w:r>
        <w:rPr>
          <w:b/>
          <w:sz w:val="28"/>
          <w:szCs w:val="28"/>
        </w:rPr>
        <w:t>e of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t</w:t>
      </w:r>
      <w:r>
        <w:rPr>
          <w:b/>
          <w:sz w:val="28"/>
          <w:szCs w:val="28"/>
        </w:rPr>
        <w:t>he S</w:t>
      </w:r>
      <w:r>
        <w:rPr>
          <w:b/>
          <w:spacing w:val="1"/>
          <w:sz w:val="28"/>
          <w:szCs w:val="28"/>
        </w:rPr>
        <w:t>t</w:t>
      </w:r>
      <w:r>
        <w:rPr>
          <w:b/>
          <w:sz w:val="28"/>
          <w:szCs w:val="28"/>
        </w:rPr>
        <w:t>u</w:t>
      </w:r>
      <w:r>
        <w:rPr>
          <w:b/>
          <w:spacing w:val="-1"/>
          <w:sz w:val="28"/>
          <w:szCs w:val="28"/>
        </w:rPr>
        <w:t>d</w:t>
      </w:r>
      <w:r>
        <w:rPr>
          <w:b/>
          <w:sz w:val="28"/>
          <w:szCs w:val="28"/>
        </w:rPr>
        <w:t>en</w:t>
      </w:r>
      <w:r>
        <w:rPr>
          <w:b/>
          <w:spacing w:val="1"/>
          <w:sz w:val="28"/>
          <w:szCs w:val="28"/>
        </w:rPr>
        <w:t>t</w:t>
      </w:r>
      <w:r>
        <w:rPr>
          <w:b/>
          <w:sz w:val="28"/>
          <w:szCs w:val="28"/>
        </w:rPr>
        <w:t>&gt;</w:t>
      </w:r>
    </w:p>
    <w:p w14:paraId="7B316490" w14:textId="77777777" w:rsidR="00905E79" w:rsidRDefault="00905E79" w:rsidP="00905E79">
      <w:pPr>
        <w:spacing w:line="240" w:lineRule="exact"/>
        <w:ind w:left="2530" w:right="2914"/>
        <w:jc w:val="center"/>
        <w:rPr>
          <w:sz w:val="22"/>
          <w:szCs w:val="22"/>
        </w:rPr>
      </w:pPr>
      <w:r>
        <w:rPr>
          <w:i/>
          <w:spacing w:val="-3"/>
          <w:sz w:val="22"/>
          <w:szCs w:val="22"/>
        </w:rPr>
        <w:t>(</w:t>
      </w:r>
      <w:r>
        <w:rPr>
          <w:i/>
          <w:sz w:val="22"/>
          <w:szCs w:val="22"/>
        </w:rPr>
        <w:t>Font: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2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m</w:t>
      </w:r>
      <w:r>
        <w:rPr>
          <w:i/>
          <w:spacing w:val="2"/>
          <w:sz w:val="22"/>
          <w:szCs w:val="22"/>
        </w:rPr>
        <w:t>e</w:t>
      </w:r>
      <w:r>
        <w:rPr>
          <w:i/>
          <w:sz w:val="22"/>
          <w:szCs w:val="22"/>
        </w:rPr>
        <w:t xml:space="preserve">s 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>e</w:t>
      </w:r>
      <w:r>
        <w:rPr>
          <w:i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Ro</w:t>
      </w:r>
      <w:r>
        <w:rPr>
          <w:i/>
          <w:spacing w:val="2"/>
          <w:sz w:val="22"/>
          <w:szCs w:val="22"/>
        </w:rPr>
        <w:t>m</w:t>
      </w:r>
      <w:r>
        <w:rPr>
          <w:i/>
          <w:sz w:val="22"/>
          <w:szCs w:val="22"/>
        </w:rPr>
        <w:t>an, S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z</w:t>
      </w:r>
      <w:r>
        <w:rPr>
          <w:i/>
          <w:spacing w:val="2"/>
          <w:sz w:val="22"/>
          <w:szCs w:val="22"/>
        </w:rPr>
        <w:t>e</w:t>
      </w:r>
      <w:r>
        <w:rPr>
          <w:i/>
          <w:sz w:val="22"/>
          <w:szCs w:val="22"/>
        </w:rPr>
        <w:t>: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14, Bold)</w:t>
      </w:r>
    </w:p>
    <w:p w14:paraId="30EBF27B" w14:textId="77777777" w:rsidR="00905E79" w:rsidRDefault="00905E79" w:rsidP="00905E79">
      <w:pPr>
        <w:spacing w:before="6" w:line="260" w:lineRule="exact"/>
        <w:ind w:left="3381" w:right="3781" w:firstLine="6"/>
        <w:jc w:val="center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l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o.:</w:t>
      </w:r>
      <w:r>
        <w:rPr>
          <w:b/>
          <w:spacing w:val="-2"/>
          <w:sz w:val="24"/>
          <w:szCs w:val="24"/>
        </w:rPr>
        <w:t>&lt;</w:t>
      </w:r>
      <w:r>
        <w:rPr>
          <w:b/>
          <w:sz w:val="24"/>
          <w:szCs w:val="24"/>
        </w:rPr>
        <w:t>&gt; 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pacing w:val="-2"/>
          <w:sz w:val="24"/>
          <w:szCs w:val="24"/>
        </w:rPr>
        <w:t>ll</w:t>
      </w:r>
      <w:r>
        <w:rPr>
          <w:b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t 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o.: </w:t>
      </w:r>
      <w:r>
        <w:rPr>
          <w:b/>
          <w:spacing w:val="-2"/>
          <w:sz w:val="24"/>
          <w:szCs w:val="24"/>
        </w:rPr>
        <w:t>&lt;</w:t>
      </w:r>
      <w:r>
        <w:rPr>
          <w:b/>
          <w:sz w:val="24"/>
          <w:szCs w:val="24"/>
        </w:rPr>
        <w:t>&gt;</w:t>
      </w:r>
    </w:p>
    <w:p w14:paraId="66C2306C" w14:textId="77777777" w:rsidR="00905E79" w:rsidRDefault="00905E79" w:rsidP="00905E79">
      <w:pPr>
        <w:spacing w:line="240" w:lineRule="exact"/>
        <w:ind w:left="2530" w:right="2914"/>
        <w:jc w:val="center"/>
        <w:rPr>
          <w:sz w:val="22"/>
          <w:szCs w:val="22"/>
        </w:rPr>
      </w:pPr>
      <w:r>
        <w:rPr>
          <w:i/>
          <w:spacing w:val="-3"/>
          <w:sz w:val="22"/>
          <w:szCs w:val="22"/>
        </w:rPr>
        <w:t>(</w:t>
      </w:r>
      <w:r>
        <w:rPr>
          <w:i/>
          <w:sz w:val="22"/>
          <w:szCs w:val="22"/>
        </w:rPr>
        <w:t>Font: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2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m</w:t>
      </w:r>
      <w:r>
        <w:rPr>
          <w:i/>
          <w:spacing w:val="2"/>
          <w:sz w:val="22"/>
          <w:szCs w:val="22"/>
        </w:rPr>
        <w:t>e</w:t>
      </w:r>
      <w:r>
        <w:rPr>
          <w:i/>
          <w:sz w:val="22"/>
          <w:szCs w:val="22"/>
        </w:rPr>
        <w:t xml:space="preserve">s 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>e</w:t>
      </w:r>
      <w:r>
        <w:rPr>
          <w:i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Ro</w:t>
      </w:r>
      <w:r>
        <w:rPr>
          <w:i/>
          <w:spacing w:val="2"/>
          <w:sz w:val="22"/>
          <w:szCs w:val="22"/>
        </w:rPr>
        <w:t>m</w:t>
      </w:r>
      <w:r>
        <w:rPr>
          <w:i/>
          <w:sz w:val="22"/>
          <w:szCs w:val="22"/>
        </w:rPr>
        <w:t>an, S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z</w:t>
      </w:r>
      <w:r>
        <w:rPr>
          <w:i/>
          <w:spacing w:val="2"/>
          <w:sz w:val="22"/>
          <w:szCs w:val="22"/>
        </w:rPr>
        <w:t>e</w:t>
      </w:r>
      <w:r>
        <w:rPr>
          <w:i/>
          <w:sz w:val="22"/>
          <w:szCs w:val="22"/>
        </w:rPr>
        <w:t>: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12, Bold)</w:t>
      </w:r>
    </w:p>
    <w:p w14:paraId="42C893F9" w14:textId="77777777" w:rsidR="00905E79" w:rsidRDefault="00905E79" w:rsidP="00905E79">
      <w:pPr>
        <w:spacing w:before="12" w:line="240" w:lineRule="exact"/>
        <w:rPr>
          <w:sz w:val="24"/>
          <w:szCs w:val="24"/>
        </w:rPr>
      </w:pPr>
    </w:p>
    <w:p w14:paraId="23E19126" w14:textId="77777777" w:rsidR="00905E79" w:rsidRDefault="00905E79" w:rsidP="00905E79">
      <w:pPr>
        <w:ind w:left="2996" w:right="3390"/>
        <w:jc w:val="center"/>
        <w:rPr>
          <w:sz w:val="28"/>
          <w:szCs w:val="28"/>
        </w:rPr>
      </w:pPr>
      <w:r>
        <w:rPr>
          <w:b/>
          <w:spacing w:val="-2"/>
          <w:sz w:val="28"/>
          <w:szCs w:val="28"/>
        </w:rPr>
        <w:t>U</w:t>
      </w:r>
      <w:r>
        <w:rPr>
          <w:b/>
          <w:sz w:val="28"/>
          <w:szCs w:val="28"/>
        </w:rPr>
        <w:t>n</w:t>
      </w:r>
      <w:r>
        <w:rPr>
          <w:b/>
          <w:spacing w:val="-1"/>
          <w:sz w:val="28"/>
          <w:szCs w:val="28"/>
        </w:rPr>
        <w:t>d</w:t>
      </w:r>
      <w:r>
        <w:rPr>
          <w:b/>
          <w:sz w:val="28"/>
          <w:szCs w:val="28"/>
        </w:rPr>
        <w:t>er</w:t>
      </w:r>
      <w:r>
        <w:rPr>
          <w:b/>
          <w:spacing w:val="1"/>
          <w:sz w:val="28"/>
          <w:szCs w:val="28"/>
        </w:rPr>
        <w:t xml:space="preserve"> t</w:t>
      </w:r>
      <w:r>
        <w:rPr>
          <w:b/>
          <w:sz w:val="28"/>
          <w:szCs w:val="28"/>
        </w:rPr>
        <w:t xml:space="preserve">he </w:t>
      </w:r>
      <w:r>
        <w:rPr>
          <w:b/>
          <w:spacing w:val="2"/>
          <w:sz w:val="28"/>
          <w:szCs w:val="28"/>
        </w:rPr>
        <w:t>G</w:t>
      </w:r>
      <w:r>
        <w:rPr>
          <w:b/>
          <w:sz w:val="28"/>
          <w:szCs w:val="28"/>
        </w:rPr>
        <w:t>u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da</w:t>
      </w:r>
      <w:r>
        <w:rPr>
          <w:b/>
          <w:spacing w:val="-1"/>
          <w:sz w:val="28"/>
          <w:szCs w:val="28"/>
        </w:rPr>
        <w:t>n</w:t>
      </w:r>
      <w:r>
        <w:rPr>
          <w:b/>
          <w:sz w:val="28"/>
          <w:szCs w:val="28"/>
        </w:rPr>
        <w:t>ce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of</w:t>
      </w:r>
    </w:p>
    <w:p w14:paraId="1F8A228B" w14:textId="77777777" w:rsidR="00905E79" w:rsidRDefault="00905E79" w:rsidP="00905E79">
      <w:pPr>
        <w:spacing w:line="320" w:lineRule="exact"/>
        <w:ind w:left="3281" w:right="3678"/>
        <w:jc w:val="center"/>
        <w:rPr>
          <w:sz w:val="28"/>
          <w:szCs w:val="28"/>
        </w:rPr>
      </w:pPr>
      <w:r>
        <w:rPr>
          <w:b/>
          <w:sz w:val="28"/>
          <w:szCs w:val="28"/>
        </w:rPr>
        <w:t>&lt;</w:t>
      </w:r>
      <w:r>
        <w:rPr>
          <w:b/>
          <w:spacing w:val="2"/>
          <w:sz w:val="28"/>
          <w:szCs w:val="28"/>
        </w:rPr>
        <w:t>G</w:t>
      </w:r>
      <w:r>
        <w:rPr>
          <w:b/>
          <w:spacing w:val="-2"/>
          <w:sz w:val="28"/>
          <w:szCs w:val="28"/>
        </w:rPr>
        <w:t>U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D</w:t>
      </w:r>
      <w:r>
        <w:rPr>
          <w:b/>
          <w:sz w:val="28"/>
          <w:szCs w:val="28"/>
        </w:rPr>
        <w:t>E</w:t>
      </w:r>
      <w:r>
        <w:rPr>
          <w:b/>
          <w:spacing w:val="-2"/>
          <w:sz w:val="28"/>
          <w:szCs w:val="28"/>
        </w:rPr>
        <w:t xml:space="preserve"> NA</w:t>
      </w:r>
      <w:r>
        <w:rPr>
          <w:b/>
          <w:spacing w:val="5"/>
          <w:sz w:val="28"/>
          <w:szCs w:val="28"/>
        </w:rPr>
        <w:t>M</w:t>
      </w:r>
      <w:r>
        <w:rPr>
          <w:b/>
          <w:spacing w:val="-2"/>
          <w:sz w:val="28"/>
          <w:szCs w:val="28"/>
        </w:rPr>
        <w:t>E</w:t>
      </w:r>
      <w:r>
        <w:rPr>
          <w:b/>
          <w:sz w:val="28"/>
          <w:szCs w:val="28"/>
        </w:rPr>
        <w:t>&gt;</w:t>
      </w:r>
    </w:p>
    <w:p w14:paraId="115BE9C4" w14:textId="77777777" w:rsidR="00905E79" w:rsidRDefault="00905E79" w:rsidP="00905E79">
      <w:pPr>
        <w:spacing w:line="240" w:lineRule="exact"/>
        <w:ind w:left="2531" w:right="2912"/>
        <w:jc w:val="center"/>
        <w:rPr>
          <w:sz w:val="22"/>
          <w:szCs w:val="22"/>
        </w:rPr>
      </w:pPr>
      <w:r>
        <w:rPr>
          <w:i/>
          <w:spacing w:val="-3"/>
          <w:sz w:val="22"/>
          <w:szCs w:val="22"/>
        </w:rPr>
        <w:t>(</w:t>
      </w:r>
      <w:r>
        <w:rPr>
          <w:i/>
          <w:sz w:val="22"/>
          <w:szCs w:val="22"/>
        </w:rPr>
        <w:t>Font: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2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m</w:t>
      </w:r>
      <w:r>
        <w:rPr>
          <w:i/>
          <w:spacing w:val="2"/>
          <w:sz w:val="22"/>
          <w:szCs w:val="22"/>
        </w:rPr>
        <w:t>e</w:t>
      </w:r>
      <w:r>
        <w:rPr>
          <w:i/>
          <w:sz w:val="22"/>
          <w:szCs w:val="22"/>
        </w:rPr>
        <w:t xml:space="preserve">s 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>e</w:t>
      </w:r>
      <w:r>
        <w:rPr>
          <w:i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Ro</w:t>
      </w:r>
      <w:r>
        <w:rPr>
          <w:i/>
          <w:spacing w:val="2"/>
          <w:sz w:val="22"/>
          <w:szCs w:val="22"/>
        </w:rPr>
        <w:t>m</w:t>
      </w:r>
      <w:r>
        <w:rPr>
          <w:i/>
          <w:sz w:val="22"/>
          <w:szCs w:val="22"/>
        </w:rPr>
        <w:t>an, S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z</w:t>
      </w:r>
      <w:r>
        <w:rPr>
          <w:i/>
          <w:spacing w:val="2"/>
          <w:sz w:val="22"/>
          <w:szCs w:val="22"/>
        </w:rPr>
        <w:t>e</w:t>
      </w:r>
      <w:r>
        <w:rPr>
          <w:i/>
          <w:sz w:val="22"/>
          <w:szCs w:val="22"/>
        </w:rPr>
        <w:t>: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14,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Bold)</w:t>
      </w:r>
    </w:p>
    <w:bookmarkStart w:id="0" w:name="_Hlk173764198"/>
    <w:p w14:paraId="0E23D1AF" w14:textId="77777777" w:rsidR="00905E79" w:rsidRDefault="00905E79" w:rsidP="00905E79">
      <w:pPr>
        <w:spacing w:before="59" w:line="298" w:lineRule="auto"/>
        <w:ind w:left="142" w:right="639"/>
        <w:jc w:val="center"/>
        <w:rPr>
          <w:sz w:val="28"/>
          <w:szCs w:val="28"/>
        </w:rPr>
      </w:pPr>
      <w:r w:rsidRPr="005924F6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68E594C6" wp14:editId="4A895D8D">
                <wp:simplePos x="0" y="0"/>
                <wp:positionH relativeFrom="page">
                  <wp:posOffset>297815</wp:posOffset>
                </wp:positionH>
                <wp:positionV relativeFrom="page">
                  <wp:posOffset>297815</wp:posOffset>
                </wp:positionV>
                <wp:extent cx="7179945" cy="9465945"/>
                <wp:effectExtent l="2540" t="2540" r="8890" b="8890"/>
                <wp:wrapNone/>
                <wp:docPr id="87612126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9945" cy="9465945"/>
                          <a:chOff x="469" y="469"/>
                          <a:chExt cx="11307" cy="14907"/>
                        </a:xfrm>
                      </wpg:grpSpPr>
                      <wps:wsp>
                        <wps:cNvPr id="894646036" name="Freeform 243"/>
                        <wps:cNvSpPr>
                          <a:spLocks/>
                        </wps:cNvSpPr>
                        <wps:spPr bwMode="auto">
                          <a:xfrm>
                            <a:off x="530" y="500"/>
                            <a:ext cx="0" cy="90"/>
                          </a:xfrm>
                          <a:custGeom>
                            <a:avLst/>
                            <a:gdLst>
                              <a:gd name="T0" fmla="+- 0 500 500"/>
                              <a:gd name="T1" fmla="*/ 500 h 90"/>
                              <a:gd name="T2" fmla="+- 0 590 500"/>
                              <a:gd name="T3" fmla="*/ 590 h 9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90">
                                <a:moveTo>
                                  <a:pt x="0" y="0"/>
                                </a:moveTo>
                                <a:lnTo>
                                  <a:pt x="0" y="9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331358" name="Freeform 244"/>
                        <wps:cNvSpPr>
                          <a:spLocks/>
                        </wps:cNvSpPr>
                        <wps:spPr bwMode="auto">
                          <a:xfrm>
                            <a:off x="500" y="530"/>
                            <a:ext cx="90" cy="0"/>
                          </a:xfrm>
                          <a:custGeom>
                            <a:avLst/>
                            <a:gdLst>
                              <a:gd name="T0" fmla="+- 0 500 500"/>
                              <a:gd name="T1" fmla="*/ T0 w 90"/>
                              <a:gd name="T2" fmla="+- 0 591 500"/>
                              <a:gd name="T3" fmla="*/ T2 w 9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">
                                <a:moveTo>
                                  <a:pt x="0" y="0"/>
                                </a:moveTo>
                                <a:lnTo>
                                  <a:pt x="91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2787186" name="Freeform 245"/>
                        <wps:cNvSpPr>
                          <a:spLocks/>
                        </wps:cNvSpPr>
                        <wps:spPr bwMode="auto">
                          <a:xfrm>
                            <a:off x="591" y="530"/>
                            <a:ext cx="11064" cy="0"/>
                          </a:xfrm>
                          <a:custGeom>
                            <a:avLst/>
                            <a:gdLst>
                              <a:gd name="T0" fmla="+- 0 591 591"/>
                              <a:gd name="T1" fmla="*/ T0 w 11064"/>
                              <a:gd name="T2" fmla="+- 0 11655 591"/>
                              <a:gd name="T3" fmla="*/ T2 w 1106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064">
                                <a:moveTo>
                                  <a:pt x="0" y="0"/>
                                </a:moveTo>
                                <a:lnTo>
                                  <a:pt x="11064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129919" name="Freeform 246"/>
                        <wps:cNvSpPr>
                          <a:spLocks/>
                        </wps:cNvSpPr>
                        <wps:spPr bwMode="auto">
                          <a:xfrm>
                            <a:off x="591" y="583"/>
                            <a:ext cx="11064" cy="0"/>
                          </a:xfrm>
                          <a:custGeom>
                            <a:avLst/>
                            <a:gdLst>
                              <a:gd name="T0" fmla="+- 0 591 591"/>
                              <a:gd name="T1" fmla="*/ T0 w 11064"/>
                              <a:gd name="T2" fmla="+- 0 11655 591"/>
                              <a:gd name="T3" fmla="*/ T2 w 1106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064">
                                <a:moveTo>
                                  <a:pt x="0" y="0"/>
                                </a:moveTo>
                                <a:lnTo>
                                  <a:pt x="11064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6373396" name="Freeform 247"/>
                        <wps:cNvSpPr>
                          <a:spLocks/>
                        </wps:cNvSpPr>
                        <wps:spPr bwMode="auto">
                          <a:xfrm>
                            <a:off x="11715" y="500"/>
                            <a:ext cx="0" cy="90"/>
                          </a:xfrm>
                          <a:custGeom>
                            <a:avLst/>
                            <a:gdLst>
                              <a:gd name="T0" fmla="+- 0 500 500"/>
                              <a:gd name="T1" fmla="*/ 500 h 90"/>
                              <a:gd name="T2" fmla="+- 0 590 500"/>
                              <a:gd name="T3" fmla="*/ 590 h 9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90">
                                <a:moveTo>
                                  <a:pt x="0" y="0"/>
                                </a:moveTo>
                                <a:lnTo>
                                  <a:pt x="0" y="9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8534852" name="Freeform 248"/>
                        <wps:cNvSpPr>
                          <a:spLocks/>
                        </wps:cNvSpPr>
                        <wps:spPr bwMode="auto">
                          <a:xfrm>
                            <a:off x="11655" y="530"/>
                            <a:ext cx="90" cy="0"/>
                          </a:xfrm>
                          <a:custGeom>
                            <a:avLst/>
                            <a:gdLst>
                              <a:gd name="T0" fmla="+- 0 11655 11655"/>
                              <a:gd name="T1" fmla="*/ T0 w 90"/>
                              <a:gd name="T2" fmla="+- 0 11745 11655"/>
                              <a:gd name="T3" fmla="*/ T2 w 9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">
                                <a:moveTo>
                                  <a:pt x="0" y="0"/>
                                </a:moveTo>
                                <a:lnTo>
                                  <a:pt x="90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661700" name="Freeform 249"/>
                        <wps:cNvSpPr>
                          <a:spLocks/>
                        </wps:cNvSpPr>
                        <wps:spPr bwMode="auto">
                          <a:xfrm>
                            <a:off x="530" y="590"/>
                            <a:ext cx="0" cy="14665"/>
                          </a:xfrm>
                          <a:custGeom>
                            <a:avLst/>
                            <a:gdLst>
                              <a:gd name="T0" fmla="+- 0 590 590"/>
                              <a:gd name="T1" fmla="*/ 590 h 14665"/>
                              <a:gd name="T2" fmla="+- 0 15255 590"/>
                              <a:gd name="T3" fmla="*/ 15255 h 1466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665">
                                <a:moveTo>
                                  <a:pt x="0" y="0"/>
                                </a:moveTo>
                                <a:lnTo>
                                  <a:pt x="0" y="14665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859065" name="Freeform 250"/>
                        <wps:cNvSpPr>
                          <a:spLocks/>
                        </wps:cNvSpPr>
                        <wps:spPr bwMode="auto">
                          <a:xfrm>
                            <a:off x="583" y="575"/>
                            <a:ext cx="0" cy="14695"/>
                          </a:xfrm>
                          <a:custGeom>
                            <a:avLst/>
                            <a:gdLst>
                              <a:gd name="T0" fmla="+- 0 575 575"/>
                              <a:gd name="T1" fmla="*/ 575 h 14695"/>
                              <a:gd name="T2" fmla="+- 0 15270 575"/>
                              <a:gd name="T3" fmla="*/ 15270 h 1469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695">
                                <a:moveTo>
                                  <a:pt x="0" y="0"/>
                                </a:moveTo>
                                <a:lnTo>
                                  <a:pt x="0" y="14695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487082" name="Freeform 251"/>
                        <wps:cNvSpPr>
                          <a:spLocks/>
                        </wps:cNvSpPr>
                        <wps:spPr bwMode="auto">
                          <a:xfrm>
                            <a:off x="11715" y="590"/>
                            <a:ext cx="0" cy="14665"/>
                          </a:xfrm>
                          <a:custGeom>
                            <a:avLst/>
                            <a:gdLst>
                              <a:gd name="T0" fmla="+- 0 590 590"/>
                              <a:gd name="T1" fmla="*/ 590 h 14665"/>
                              <a:gd name="T2" fmla="+- 0 15255 590"/>
                              <a:gd name="T3" fmla="*/ 15255 h 1466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665">
                                <a:moveTo>
                                  <a:pt x="0" y="0"/>
                                </a:moveTo>
                                <a:lnTo>
                                  <a:pt x="0" y="14665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598735" name="Freeform 252"/>
                        <wps:cNvSpPr>
                          <a:spLocks/>
                        </wps:cNvSpPr>
                        <wps:spPr bwMode="auto">
                          <a:xfrm>
                            <a:off x="11663" y="575"/>
                            <a:ext cx="0" cy="14695"/>
                          </a:xfrm>
                          <a:custGeom>
                            <a:avLst/>
                            <a:gdLst>
                              <a:gd name="T0" fmla="+- 0 575 575"/>
                              <a:gd name="T1" fmla="*/ 575 h 14695"/>
                              <a:gd name="T2" fmla="+- 0 15270 575"/>
                              <a:gd name="T3" fmla="*/ 15270 h 1469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695">
                                <a:moveTo>
                                  <a:pt x="0" y="0"/>
                                </a:moveTo>
                                <a:lnTo>
                                  <a:pt x="0" y="14695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0013677" name="Freeform 253"/>
                        <wps:cNvSpPr>
                          <a:spLocks/>
                        </wps:cNvSpPr>
                        <wps:spPr bwMode="auto">
                          <a:xfrm>
                            <a:off x="530" y="15255"/>
                            <a:ext cx="0" cy="90"/>
                          </a:xfrm>
                          <a:custGeom>
                            <a:avLst/>
                            <a:gdLst>
                              <a:gd name="T0" fmla="+- 0 15255 15255"/>
                              <a:gd name="T1" fmla="*/ 15255 h 90"/>
                              <a:gd name="T2" fmla="+- 0 15345 15255"/>
                              <a:gd name="T3" fmla="*/ 15345 h 9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90">
                                <a:moveTo>
                                  <a:pt x="0" y="0"/>
                                </a:moveTo>
                                <a:lnTo>
                                  <a:pt x="0" y="9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404896" name="Freeform 254"/>
                        <wps:cNvSpPr>
                          <a:spLocks/>
                        </wps:cNvSpPr>
                        <wps:spPr bwMode="auto">
                          <a:xfrm>
                            <a:off x="500" y="15315"/>
                            <a:ext cx="90" cy="0"/>
                          </a:xfrm>
                          <a:custGeom>
                            <a:avLst/>
                            <a:gdLst>
                              <a:gd name="T0" fmla="+- 0 500 500"/>
                              <a:gd name="T1" fmla="*/ T0 w 90"/>
                              <a:gd name="T2" fmla="+- 0 591 500"/>
                              <a:gd name="T3" fmla="*/ T2 w 9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">
                                <a:moveTo>
                                  <a:pt x="0" y="0"/>
                                </a:moveTo>
                                <a:lnTo>
                                  <a:pt x="91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3686402" name="Freeform 255"/>
                        <wps:cNvSpPr>
                          <a:spLocks/>
                        </wps:cNvSpPr>
                        <wps:spPr bwMode="auto">
                          <a:xfrm>
                            <a:off x="591" y="15315"/>
                            <a:ext cx="11064" cy="0"/>
                          </a:xfrm>
                          <a:custGeom>
                            <a:avLst/>
                            <a:gdLst>
                              <a:gd name="T0" fmla="+- 0 591 591"/>
                              <a:gd name="T1" fmla="*/ T0 w 11064"/>
                              <a:gd name="T2" fmla="+- 0 11655 591"/>
                              <a:gd name="T3" fmla="*/ T2 w 1106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064">
                                <a:moveTo>
                                  <a:pt x="0" y="0"/>
                                </a:moveTo>
                                <a:lnTo>
                                  <a:pt x="11064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0426280" name="Freeform 256"/>
                        <wps:cNvSpPr>
                          <a:spLocks/>
                        </wps:cNvSpPr>
                        <wps:spPr bwMode="auto">
                          <a:xfrm>
                            <a:off x="591" y="15263"/>
                            <a:ext cx="11064" cy="0"/>
                          </a:xfrm>
                          <a:custGeom>
                            <a:avLst/>
                            <a:gdLst>
                              <a:gd name="T0" fmla="+- 0 591 591"/>
                              <a:gd name="T1" fmla="*/ T0 w 11064"/>
                              <a:gd name="T2" fmla="+- 0 11655 591"/>
                              <a:gd name="T3" fmla="*/ T2 w 1106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064">
                                <a:moveTo>
                                  <a:pt x="0" y="0"/>
                                </a:moveTo>
                                <a:lnTo>
                                  <a:pt x="11064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432054" name="Freeform 257"/>
                        <wps:cNvSpPr>
                          <a:spLocks/>
                        </wps:cNvSpPr>
                        <wps:spPr bwMode="auto">
                          <a:xfrm>
                            <a:off x="11715" y="15255"/>
                            <a:ext cx="0" cy="90"/>
                          </a:xfrm>
                          <a:custGeom>
                            <a:avLst/>
                            <a:gdLst>
                              <a:gd name="T0" fmla="+- 0 15255 15255"/>
                              <a:gd name="T1" fmla="*/ 15255 h 90"/>
                              <a:gd name="T2" fmla="+- 0 15345 15255"/>
                              <a:gd name="T3" fmla="*/ 15345 h 9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90">
                                <a:moveTo>
                                  <a:pt x="0" y="0"/>
                                </a:moveTo>
                                <a:lnTo>
                                  <a:pt x="0" y="9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0706698" name="Freeform 258"/>
                        <wps:cNvSpPr>
                          <a:spLocks/>
                        </wps:cNvSpPr>
                        <wps:spPr bwMode="auto">
                          <a:xfrm>
                            <a:off x="11655" y="15315"/>
                            <a:ext cx="90" cy="0"/>
                          </a:xfrm>
                          <a:custGeom>
                            <a:avLst/>
                            <a:gdLst>
                              <a:gd name="T0" fmla="+- 0 11655 11655"/>
                              <a:gd name="T1" fmla="*/ T0 w 90"/>
                              <a:gd name="T2" fmla="+- 0 11745 11655"/>
                              <a:gd name="T3" fmla="*/ T2 w 9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">
                                <a:moveTo>
                                  <a:pt x="0" y="0"/>
                                </a:moveTo>
                                <a:lnTo>
                                  <a:pt x="90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2626B2" id="Group 1" o:spid="_x0000_s1026" style="position:absolute;margin-left:23.45pt;margin-top:23.45pt;width:565.35pt;height:745.35pt;z-index:-1;mso-position-horizontal-relative:page;mso-position-vertical-relative:page" coordorigin="469,469" coordsize="11307,14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">
                <v:shape id="Freeform 243" o:spid="_x0000_s1027" style="position:absolute;left:530;top:500;width:0;height:90;visibility:visible;mso-wrap-style:square;v-text-anchor:top" coordsize="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" path="m,l,90e" filled="f" strokeweight="3.1pt">
                  <v:path arrowok="t" o:connecttype="custom" o:connectlocs="0,500;0,590" o:connectangles="0,0"/>
                </v:shape>
                <v:shape id="Freeform 244" o:spid="_x0000_s1028" style="position:absolute;left:500;top:530;width:90;height:0;visibility:visible;mso-wrap-style:square;v-text-anchor:top" coordsize="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" path="m,l91,e" filled="f" strokeweight="3.1pt">
                  <v:path arrowok="t" o:connecttype="custom" o:connectlocs="0,0;91,0" o:connectangles="0,0"/>
                </v:shape>
                <v:shape id="Freeform 245" o:spid="_x0000_s1029" style="position:absolute;left:591;top:530;width:11064;height:0;visibility:visible;mso-wrap-style:square;v-text-anchor:top" coordsize="110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" path="m,l11064,e" filled="f" strokeweight="3.1pt">
                  <v:path arrowok="t" o:connecttype="custom" o:connectlocs="0,0;11064,0" o:connectangles="0,0"/>
                </v:shape>
                <v:shape id="Freeform 246" o:spid="_x0000_s1030" style="position:absolute;left:591;top:583;width:11064;height:0;visibility:visible;mso-wrap-style:square;v-text-anchor:top" coordsize="110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" path="m,l11064,e" filled="f" strokeweight=".85pt">
                  <v:path arrowok="t" o:connecttype="custom" o:connectlocs="0,0;11064,0" o:connectangles="0,0"/>
                </v:shape>
                <v:shape id="Freeform 247" o:spid="_x0000_s1031" style="position:absolute;left:11715;top:500;width:0;height:90;visibility:visible;mso-wrap-style:square;v-text-anchor:top" coordsize="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" path="m,l,90e" filled="f" strokeweight="3.1pt">
                  <v:path arrowok="t" o:connecttype="custom" o:connectlocs="0,500;0,590" o:connectangles="0,0"/>
                </v:shape>
                <v:shape id="Freeform 248" o:spid="_x0000_s1032" style="position:absolute;left:11655;top:530;width:90;height:0;visibility:visible;mso-wrap-style:square;v-text-anchor:top" coordsize="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" path="m,l90,e" filled="f" strokeweight="3.1pt">
                  <v:path arrowok="t" o:connecttype="custom" o:connectlocs="0,0;90,0" o:connectangles="0,0"/>
                </v:shape>
                <v:shape id="Freeform 249" o:spid="_x0000_s1033" style="position:absolute;left:530;top:590;width:0;height:14665;visibility:visible;mso-wrap-style:square;v-text-anchor:top" coordsize="0,14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" path="m,l,14665e" filled="f" strokeweight="3.1pt">
                  <v:path arrowok="t" o:connecttype="custom" o:connectlocs="0,590;0,15255" o:connectangles="0,0"/>
                </v:shape>
                <v:shape id="Freeform 250" o:spid="_x0000_s1034" style="position:absolute;left:583;top:575;width:0;height:14695;visibility:visible;mso-wrap-style:square;v-text-anchor:top" coordsize="0,1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" path="m,l,14695e" filled="f" strokeweight=".85pt">
                  <v:path arrowok="t" o:connecttype="custom" o:connectlocs="0,575;0,15270" o:connectangles="0,0"/>
                </v:shape>
                <v:shape id="Freeform 251" o:spid="_x0000_s1035" style="position:absolute;left:11715;top:590;width:0;height:14665;visibility:visible;mso-wrap-style:square;v-text-anchor:top" coordsize="0,14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" path="m,l,14665e" filled="f" strokeweight="3.1pt">
                  <v:path arrowok="t" o:connecttype="custom" o:connectlocs="0,590;0,15255" o:connectangles="0,0"/>
                </v:shape>
                <v:shape id="Freeform 252" o:spid="_x0000_s1036" style="position:absolute;left:11663;top:575;width:0;height:14695;visibility:visible;mso-wrap-style:square;v-text-anchor:top" coordsize="0,1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" path="m,l,14695e" filled="f" strokeweight=".85pt">
                  <v:path arrowok="t" o:connecttype="custom" o:connectlocs="0,575;0,15270" o:connectangles="0,0"/>
                </v:shape>
                <v:shape id="Freeform 253" o:spid="_x0000_s1037" style="position:absolute;left:530;top:15255;width:0;height:90;visibility:visible;mso-wrap-style:square;v-text-anchor:top" coordsize="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" path="m,l,90e" filled="f" strokeweight="3.1pt">
                  <v:path arrowok="t" o:connecttype="custom" o:connectlocs="0,15255;0,15345" o:connectangles="0,0"/>
                </v:shape>
                <v:shape id="Freeform 254" o:spid="_x0000_s1038" style="position:absolute;left:500;top:15315;width:90;height:0;visibility:visible;mso-wrap-style:square;v-text-anchor:top" coordsize="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" path="m,l91,e" filled="f" strokeweight="3.1pt">
                  <v:path arrowok="t" o:connecttype="custom" o:connectlocs="0,0;91,0" o:connectangles="0,0"/>
                </v:shape>
                <v:shape id="Freeform 255" o:spid="_x0000_s1039" style="position:absolute;left:591;top:15315;width:11064;height:0;visibility:visible;mso-wrap-style:square;v-text-anchor:top" coordsize="110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" path="m,l11064,e" filled="f" strokeweight="3.1pt">
                  <v:path arrowok="t" o:connecttype="custom" o:connectlocs="0,0;11064,0" o:connectangles="0,0"/>
                </v:shape>
                <v:shape id="Freeform 256" o:spid="_x0000_s1040" style="position:absolute;left:591;top:15263;width:11064;height:0;visibility:visible;mso-wrap-style:square;v-text-anchor:top" coordsize="110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" path="m,l11064,e" filled="f" strokeweight=".85pt">
                  <v:path arrowok="t" o:connecttype="custom" o:connectlocs="0,0;11064,0" o:connectangles="0,0"/>
                </v:shape>
                <v:shape id="Freeform 257" o:spid="_x0000_s1041" style="position:absolute;left:11715;top:15255;width:0;height:90;visibility:visible;mso-wrap-style:square;v-text-anchor:top" coordsize="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" path="m,l,90e" filled="f" strokeweight="3.1pt">
                  <v:path arrowok="t" o:connecttype="custom" o:connectlocs="0,15255;0,15345" o:connectangles="0,0"/>
                </v:shape>
                <v:shape id="Freeform 258" o:spid="_x0000_s1042" style="position:absolute;left:11655;top:15315;width:90;height:0;visibility:visible;mso-wrap-style:square;v-text-anchor:top" coordsize="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" path="m,l90,e" filled="f" strokeweight="3.1pt">
                  <v:path arrowok="t" o:connecttype="custom" o:connectlocs="0,0;90,0" o:connectangles="0,0"/>
                </v:shape>
                <w10:wrap anchorx="page" anchory="page"/>
              </v:group>
            </w:pict>
          </mc:Fallback>
        </mc:AlternateContent>
      </w:r>
      <w:r w:rsidRPr="005924F6">
        <w:rPr>
          <w:sz w:val="28"/>
          <w:szCs w:val="28"/>
        </w:rPr>
        <w:t>DEPARTMENT OF COMPUTER SCIENCE &amp; INFORMATION TECHNOLOGY</w:t>
      </w:r>
    </w:p>
    <w:p w14:paraId="0F2FD303" w14:textId="77777777" w:rsidR="00905E79" w:rsidRDefault="00905E79" w:rsidP="00905E79">
      <w:pPr>
        <w:spacing w:line="276" w:lineRule="auto"/>
        <w:ind w:left="1134" w:right="-14" w:hanging="992"/>
        <w:jc w:val="center"/>
        <w:rPr>
          <w:sz w:val="22"/>
          <w:szCs w:val="22"/>
        </w:rPr>
      </w:pPr>
      <w:r w:rsidRPr="005924F6">
        <w:rPr>
          <w:sz w:val="36"/>
          <w:szCs w:val="36"/>
        </w:rPr>
        <w:t>GURU GHASIDAS VISHWAVIDYALAYA, BILASPUR</w:t>
      </w:r>
      <w:r>
        <w:rPr>
          <w:b/>
          <w:spacing w:val="-2"/>
          <w:sz w:val="32"/>
          <w:szCs w:val="32"/>
        </w:rPr>
        <w:t xml:space="preserve"> </w:t>
      </w:r>
      <w:bookmarkEnd w:id="0"/>
      <w:r>
        <w:rPr>
          <w:i/>
          <w:spacing w:val="-3"/>
          <w:sz w:val="22"/>
          <w:szCs w:val="22"/>
        </w:rPr>
        <w:t>(</w:t>
      </w:r>
      <w:r>
        <w:rPr>
          <w:i/>
          <w:sz w:val="22"/>
          <w:szCs w:val="22"/>
        </w:rPr>
        <w:t>Font: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2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m</w:t>
      </w:r>
      <w:r>
        <w:rPr>
          <w:i/>
          <w:spacing w:val="2"/>
          <w:sz w:val="22"/>
          <w:szCs w:val="22"/>
        </w:rPr>
        <w:t>e</w:t>
      </w:r>
      <w:r>
        <w:rPr>
          <w:i/>
          <w:sz w:val="22"/>
          <w:szCs w:val="22"/>
        </w:rPr>
        <w:t xml:space="preserve">s 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>e</w:t>
      </w:r>
      <w:r>
        <w:rPr>
          <w:i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Ro</w:t>
      </w:r>
      <w:r>
        <w:rPr>
          <w:i/>
          <w:spacing w:val="2"/>
          <w:sz w:val="22"/>
          <w:szCs w:val="22"/>
        </w:rPr>
        <w:t>m</w:t>
      </w:r>
      <w:r>
        <w:rPr>
          <w:i/>
          <w:sz w:val="22"/>
          <w:szCs w:val="22"/>
        </w:rPr>
        <w:t>an, S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z</w:t>
      </w:r>
      <w:r>
        <w:rPr>
          <w:i/>
          <w:spacing w:val="2"/>
          <w:sz w:val="22"/>
          <w:szCs w:val="22"/>
        </w:rPr>
        <w:t>e</w:t>
      </w:r>
      <w:r>
        <w:rPr>
          <w:i/>
          <w:sz w:val="22"/>
          <w:szCs w:val="22"/>
        </w:rPr>
        <w:t>: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18, Bold)</w:t>
      </w:r>
    </w:p>
    <w:p w14:paraId="38BEC28D" w14:textId="7555A734" w:rsidR="00905E79" w:rsidRDefault="00905E79" w:rsidP="00905E79">
      <w:pPr>
        <w:spacing w:before="6"/>
        <w:ind w:left="3236" w:right="3626"/>
        <w:jc w:val="center"/>
        <w:rPr>
          <w:sz w:val="28"/>
          <w:szCs w:val="28"/>
        </w:rPr>
      </w:pPr>
      <w:r>
        <w:rPr>
          <w:b/>
          <w:sz w:val="28"/>
          <w:szCs w:val="28"/>
        </w:rPr>
        <w:t>Se</w:t>
      </w:r>
      <w:r>
        <w:rPr>
          <w:b/>
          <w:spacing w:val="1"/>
          <w:sz w:val="28"/>
          <w:szCs w:val="28"/>
        </w:rPr>
        <w:t>ss</w:t>
      </w:r>
      <w:r>
        <w:rPr>
          <w:b/>
          <w:spacing w:val="2"/>
          <w:sz w:val="28"/>
          <w:szCs w:val="28"/>
        </w:rPr>
        <w:t>i</w:t>
      </w:r>
      <w:r>
        <w:rPr>
          <w:b/>
          <w:sz w:val="28"/>
          <w:szCs w:val="28"/>
        </w:rPr>
        <w:t>on:</w:t>
      </w:r>
      <w:r>
        <w:rPr>
          <w:b/>
          <w:spacing w:val="1"/>
          <w:sz w:val="28"/>
          <w:szCs w:val="28"/>
        </w:rPr>
        <w:t xml:space="preserve"> </w:t>
      </w:r>
      <w:r w:rsidR="00154E53">
        <w:rPr>
          <w:b/>
          <w:sz w:val="28"/>
          <w:szCs w:val="28"/>
        </w:rPr>
        <w:t>………..</w:t>
      </w:r>
    </w:p>
    <w:p w14:paraId="093A785D" w14:textId="77777777" w:rsidR="00905E79" w:rsidRDefault="00905E79" w:rsidP="00905E79">
      <w:pPr>
        <w:spacing w:line="240" w:lineRule="exact"/>
        <w:ind w:left="2795" w:right="3187"/>
        <w:jc w:val="center"/>
        <w:rPr>
          <w:sz w:val="22"/>
          <w:szCs w:val="22"/>
        </w:rPr>
      </w:pPr>
      <w:r>
        <w:rPr>
          <w:spacing w:val="2"/>
          <w:position w:val="-1"/>
          <w:sz w:val="22"/>
          <w:szCs w:val="22"/>
        </w:rPr>
        <w:t>(</w:t>
      </w:r>
      <w:r>
        <w:rPr>
          <w:spacing w:val="-2"/>
          <w:position w:val="-1"/>
          <w:sz w:val="22"/>
          <w:szCs w:val="22"/>
        </w:rPr>
        <w:t>F</w:t>
      </w:r>
      <w:r>
        <w:rPr>
          <w:position w:val="-1"/>
          <w:sz w:val="22"/>
          <w:szCs w:val="22"/>
        </w:rPr>
        <w:t>on</w:t>
      </w:r>
      <w:r>
        <w:rPr>
          <w:spacing w:val="-1"/>
          <w:position w:val="-1"/>
          <w:sz w:val="22"/>
          <w:szCs w:val="22"/>
        </w:rPr>
        <w:t>t</w:t>
      </w:r>
      <w:r>
        <w:rPr>
          <w:position w:val="-1"/>
          <w:sz w:val="22"/>
          <w:szCs w:val="22"/>
        </w:rPr>
        <w:t>:</w:t>
      </w:r>
      <w:r>
        <w:rPr>
          <w:spacing w:val="-1"/>
          <w:position w:val="-1"/>
          <w:sz w:val="22"/>
          <w:szCs w:val="22"/>
        </w:rPr>
        <w:t xml:space="preserve"> </w:t>
      </w:r>
      <w:r>
        <w:rPr>
          <w:i/>
          <w:spacing w:val="2"/>
          <w:position w:val="-1"/>
          <w:sz w:val="22"/>
          <w:szCs w:val="22"/>
        </w:rPr>
        <w:t>T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spacing w:val="1"/>
          <w:position w:val="-1"/>
          <w:sz w:val="22"/>
          <w:szCs w:val="22"/>
        </w:rPr>
        <w:t>m</w:t>
      </w:r>
      <w:r>
        <w:rPr>
          <w:i/>
          <w:spacing w:val="2"/>
          <w:position w:val="-1"/>
          <w:sz w:val="22"/>
          <w:szCs w:val="22"/>
        </w:rPr>
        <w:t>e</w:t>
      </w:r>
      <w:r>
        <w:rPr>
          <w:i/>
          <w:position w:val="-1"/>
          <w:sz w:val="22"/>
          <w:szCs w:val="22"/>
        </w:rPr>
        <w:t xml:space="preserve">s </w:t>
      </w:r>
      <w:r>
        <w:rPr>
          <w:i/>
          <w:spacing w:val="-2"/>
          <w:position w:val="-1"/>
          <w:sz w:val="22"/>
          <w:szCs w:val="22"/>
        </w:rPr>
        <w:t>N</w:t>
      </w:r>
      <w:r>
        <w:rPr>
          <w:i/>
          <w:spacing w:val="2"/>
          <w:position w:val="-1"/>
          <w:sz w:val="22"/>
          <w:szCs w:val="22"/>
        </w:rPr>
        <w:t>e</w:t>
      </w:r>
      <w:r>
        <w:rPr>
          <w:i/>
          <w:position w:val="-1"/>
          <w:sz w:val="22"/>
          <w:szCs w:val="22"/>
        </w:rPr>
        <w:t>w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Ro</w:t>
      </w:r>
      <w:r>
        <w:rPr>
          <w:i/>
          <w:spacing w:val="2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a</w:t>
      </w:r>
      <w:r>
        <w:rPr>
          <w:i/>
          <w:spacing w:val="2"/>
          <w:position w:val="-1"/>
          <w:sz w:val="22"/>
          <w:szCs w:val="22"/>
        </w:rPr>
        <w:t>n</w:t>
      </w:r>
      <w:r>
        <w:rPr>
          <w:position w:val="-1"/>
          <w:sz w:val="22"/>
          <w:szCs w:val="22"/>
        </w:rPr>
        <w:t xml:space="preserve">, </w:t>
      </w:r>
      <w:r>
        <w:rPr>
          <w:spacing w:val="2"/>
          <w:position w:val="-1"/>
          <w:sz w:val="22"/>
          <w:szCs w:val="22"/>
        </w:rPr>
        <w:t>S</w:t>
      </w:r>
      <w:r>
        <w:rPr>
          <w:spacing w:val="-1"/>
          <w:position w:val="-1"/>
          <w:sz w:val="22"/>
          <w:szCs w:val="22"/>
        </w:rPr>
        <w:t>i</w:t>
      </w:r>
      <w:r>
        <w:rPr>
          <w:spacing w:val="-3"/>
          <w:position w:val="-1"/>
          <w:sz w:val="22"/>
          <w:szCs w:val="22"/>
        </w:rPr>
        <w:t>z</w:t>
      </w:r>
      <w:r>
        <w:rPr>
          <w:spacing w:val="2"/>
          <w:position w:val="-1"/>
          <w:sz w:val="22"/>
          <w:szCs w:val="22"/>
        </w:rPr>
        <w:t>e</w:t>
      </w:r>
      <w:r>
        <w:rPr>
          <w:position w:val="-1"/>
          <w:sz w:val="22"/>
          <w:szCs w:val="22"/>
        </w:rPr>
        <w:t>:</w:t>
      </w:r>
      <w:r>
        <w:rPr>
          <w:spacing w:val="-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14)</w:t>
      </w:r>
    </w:p>
    <w:p w14:paraId="232832CC" w14:textId="77777777" w:rsidR="00905E79" w:rsidRDefault="00905E79" w:rsidP="00905E79">
      <w:pPr>
        <w:spacing w:before="9" w:line="100" w:lineRule="exact"/>
        <w:rPr>
          <w:sz w:val="11"/>
          <w:szCs w:val="11"/>
        </w:rPr>
      </w:pPr>
    </w:p>
    <w:p w14:paraId="583179A0" w14:textId="77777777" w:rsidR="00905E79" w:rsidRDefault="00905E79" w:rsidP="00905E79">
      <w:pPr>
        <w:spacing w:line="200" w:lineRule="exact"/>
      </w:pPr>
    </w:p>
    <w:p w14:paraId="3673FB8C" w14:textId="77777777" w:rsidR="006107A7" w:rsidRDefault="006107A7">
      <w:pPr>
        <w:spacing w:line="200" w:lineRule="exact"/>
      </w:pPr>
    </w:p>
    <w:p w14:paraId="1A85FF6E" w14:textId="77777777" w:rsidR="006107A7" w:rsidRDefault="006107A7">
      <w:pPr>
        <w:spacing w:line="200" w:lineRule="exact"/>
      </w:pPr>
    </w:p>
    <w:p w14:paraId="21A4E313" w14:textId="77777777" w:rsidR="006107A7" w:rsidRDefault="006107A7">
      <w:pPr>
        <w:spacing w:line="200" w:lineRule="exact"/>
      </w:pPr>
    </w:p>
    <w:p w14:paraId="4DA807A6" w14:textId="77777777" w:rsidR="006107A7" w:rsidRDefault="00000000">
      <w:pPr>
        <w:spacing w:before="32"/>
        <w:ind w:left="4256" w:right="4749"/>
        <w:jc w:val="center"/>
        <w:rPr>
          <w:rFonts w:ascii="Arial" w:eastAsia="Arial" w:hAnsi="Arial" w:cs="Arial"/>
          <w:sz w:val="22"/>
          <w:szCs w:val="22"/>
        </w:rPr>
        <w:sectPr w:rsidR="006107A7">
          <w:pgSz w:w="12240" w:h="15840"/>
          <w:pgMar w:top="1360" w:right="1320" w:bottom="280" w:left="1720" w:header="720" w:footer="720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>6</w:t>
      </w:r>
    </w:p>
    <w:p w14:paraId="423A4A8A" w14:textId="0F8BE582" w:rsidR="006107A7" w:rsidRDefault="00000000">
      <w:pPr>
        <w:spacing w:before="79" w:line="240" w:lineRule="exact"/>
        <w:ind w:right="107"/>
        <w:jc w:val="right"/>
        <w:rPr>
          <w:rFonts w:ascii="Arial" w:eastAsia="Arial" w:hAnsi="Arial" w:cs="Arial"/>
          <w:sz w:val="22"/>
          <w:szCs w:val="22"/>
        </w:rPr>
      </w:pPr>
      <w:r>
        <w:lastRenderedPageBreak/>
        <w:pict w14:anchorId="05DE4A67">
          <v:group id="_x0000_s1145" style="position:absolute;left:0;text-align:left;margin-left:23.45pt;margin-top:23.45pt;width:565.35pt;height:745.35pt;z-index:-251661824;mso-position-horizontal-relative:page;mso-position-vertical-relative:page" coordorigin="469,469" coordsize="11307,14907">
            <v:shape id="_x0000_s1161" style="position:absolute;left:530;top:500;width:0;height:90" coordorigin="530,500" coordsize="0,90" path="m530,500r,90e" filled="f" strokeweight="3.1pt">
              <v:path arrowok="t"/>
            </v:shape>
            <v:shape id="_x0000_s1160" style="position:absolute;left:500;top:530;width:90;height:0" coordorigin="500,530" coordsize="90,0" path="m500,530r91,e" filled="f" strokeweight="3.1pt">
              <v:path arrowok="t"/>
            </v:shape>
            <v:shape id="_x0000_s1159" style="position:absolute;left:591;top:530;width:11064;height:0" coordorigin="591,530" coordsize="11064,0" path="m591,530r11064,e" filled="f" strokeweight="3.1pt">
              <v:path arrowok="t"/>
            </v:shape>
            <v:shape id="_x0000_s1158" style="position:absolute;left:591;top:583;width:11064;height:0" coordorigin="591,583" coordsize="11064,0" path="m591,583r11064,e" filled="f" strokeweight=".85pt">
              <v:path arrowok="t"/>
            </v:shape>
            <v:shape id="_x0000_s1157" style="position:absolute;left:11715;top:500;width:0;height:90" coordorigin="11715,500" coordsize="0,90" path="m11715,500r,90e" filled="f" strokeweight="3.1pt">
              <v:path arrowok="t"/>
            </v:shape>
            <v:shape id="_x0000_s1156" style="position:absolute;left:11655;top:530;width:90;height:0" coordorigin="11655,530" coordsize="90,0" path="m11655,530r90,e" filled="f" strokeweight="3.1pt">
              <v:path arrowok="t"/>
            </v:shape>
            <v:shape id="_x0000_s1155" style="position:absolute;left:530;top:590;width:0;height:14665" coordorigin="530,590" coordsize="0,14665" path="m530,590r,14665e" filled="f" strokeweight="3.1pt">
              <v:path arrowok="t"/>
            </v:shape>
            <v:shape id="_x0000_s1154" style="position:absolute;left:583;top:575;width:0;height:14695" coordorigin="583,575" coordsize="0,14695" path="m583,575r,14695e" filled="f" strokeweight=".85pt">
              <v:path arrowok="t"/>
            </v:shape>
            <v:shape id="_x0000_s1153" style="position:absolute;left:11715;top:590;width:0;height:14665" coordorigin="11715,590" coordsize="0,14665" path="m11715,590r,14665e" filled="f" strokeweight="3.1pt">
              <v:path arrowok="t"/>
            </v:shape>
            <v:shape id="_x0000_s1152" style="position:absolute;left:11663;top:575;width:0;height:14695" coordorigin="11663,575" coordsize="0,14695" path="m11663,575r,14695e" filled="f" strokeweight=".85pt">
              <v:path arrowok="t"/>
            </v:shape>
            <v:shape id="_x0000_s1151" style="position:absolute;left:530;top:15255;width:0;height:90" coordorigin="530,15255" coordsize="0,90" path="m530,15255r,90e" filled="f" strokeweight="3.1pt">
              <v:path arrowok="t"/>
            </v:shape>
            <v:shape id="_x0000_s1150" style="position:absolute;left:500;top:15315;width:90;height:0" coordorigin="500,15315" coordsize="90,0" path="m500,15315r91,e" filled="f" strokeweight="3.1pt">
              <v:path arrowok="t"/>
            </v:shape>
            <v:shape id="_x0000_s1149" style="position:absolute;left:591;top:15315;width:11064;height:0" coordorigin="591,15315" coordsize="11064,0" path="m591,15315r11064,e" filled="f" strokeweight="3.1pt">
              <v:path arrowok="t"/>
            </v:shape>
            <v:shape id="_x0000_s1148" style="position:absolute;left:591;top:15263;width:11064;height:0" coordorigin="591,15263" coordsize="11064,0" path="m591,15263r11064,e" filled="f" strokeweight=".85pt">
              <v:path arrowok="t"/>
            </v:shape>
            <v:shape id="_x0000_s1147" style="position:absolute;left:11715;top:15255;width:0;height:90" coordorigin="11715,15255" coordsize="0,90" path="m11715,15255r,90e" filled="f" strokeweight="3.1pt">
              <v:path arrowok="t"/>
            </v:shape>
            <v:shape id="_x0000_s1146" style="position:absolute;left:11655;top:15315;width:90;height:0" coordorigin="11655,15315" coordsize="90,0" path="m11655,15315r90,e" filled="f" strokeweight="3.1pt">
              <v:path arrowok="t"/>
            </v:shape>
            <w10:wrap anchorx="page" anchory="page"/>
          </v:group>
        </w:pict>
      </w:r>
    </w:p>
    <w:p w14:paraId="514A64CD" w14:textId="77777777" w:rsidR="006107A7" w:rsidRDefault="006107A7">
      <w:pPr>
        <w:spacing w:line="200" w:lineRule="exact"/>
      </w:pPr>
    </w:p>
    <w:p w14:paraId="2E09F00E" w14:textId="77777777" w:rsidR="006107A7" w:rsidRDefault="006107A7">
      <w:pPr>
        <w:spacing w:before="8" w:line="280" w:lineRule="exact"/>
        <w:rPr>
          <w:sz w:val="28"/>
          <w:szCs w:val="28"/>
        </w:rPr>
      </w:pPr>
    </w:p>
    <w:p w14:paraId="4E4B0BEC" w14:textId="77777777" w:rsidR="006107A7" w:rsidRDefault="00000000">
      <w:pPr>
        <w:spacing w:before="24"/>
        <w:ind w:left="1942"/>
        <w:rPr>
          <w:sz w:val="28"/>
          <w:szCs w:val="28"/>
        </w:rPr>
      </w:pPr>
      <w:r>
        <w:rPr>
          <w:b/>
          <w:spacing w:val="-2"/>
          <w:sz w:val="28"/>
          <w:szCs w:val="28"/>
        </w:rPr>
        <w:t>CE</w:t>
      </w:r>
      <w:r>
        <w:rPr>
          <w:b/>
          <w:spacing w:val="3"/>
          <w:sz w:val="28"/>
          <w:szCs w:val="28"/>
        </w:rPr>
        <w:t>R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F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3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T</w:t>
      </w:r>
      <w:r>
        <w:rPr>
          <w:b/>
          <w:sz w:val="28"/>
          <w:szCs w:val="28"/>
        </w:rPr>
        <w:t>E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pacing w:val="2"/>
          <w:sz w:val="28"/>
          <w:szCs w:val="28"/>
        </w:rPr>
        <w:t>O</w:t>
      </w:r>
      <w:r>
        <w:rPr>
          <w:b/>
          <w:sz w:val="28"/>
          <w:szCs w:val="28"/>
        </w:rPr>
        <w:t>F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S</w:t>
      </w:r>
      <w:r>
        <w:rPr>
          <w:b/>
          <w:spacing w:val="2"/>
          <w:sz w:val="28"/>
          <w:szCs w:val="28"/>
        </w:rPr>
        <w:t>U</w:t>
      </w:r>
      <w:r>
        <w:rPr>
          <w:b/>
          <w:spacing w:val="-1"/>
          <w:sz w:val="28"/>
          <w:szCs w:val="28"/>
        </w:rPr>
        <w:t>P</w:t>
      </w:r>
      <w:r>
        <w:rPr>
          <w:b/>
          <w:spacing w:val="-2"/>
          <w:sz w:val="28"/>
          <w:szCs w:val="28"/>
        </w:rPr>
        <w:t>ER</w:t>
      </w:r>
      <w:r>
        <w:rPr>
          <w:b/>
          <w:spacing w:val="3"/>
          <w:sz w:val="28"/>
          <w:szCs w:val="28"/>
        </w:rPr>
        <w:t>V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(</w:t>
      </w:r>
      <w:r>
        <w:rPr>
          <w:b/>
          <w:sz w:val="28"/>
          <w:szCs w:val="28"/>
        </w:rPr>
        <w:t>S)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2"/>
          <w:sz w:val="28"/>
          <w:szCs w:val="28"/>
        </w:rPr>
        <w:t>/</w:t>
      </w:r>
      <w:r>
        <w:rPr>
          <w:b/>
          <w:spacing w:val="-3"/>
          <w:sz w:val="28"/>
          <w:szCs w:val="28"/>
        </w:rPr>
        <w:t>G</w:t>
      </w:r>
      <w:r>
        <w:rPr>
          <w:b/>
          <w:spacing w:val="-2"/>
          <w:sz w:val="28"/>
          <w:szCs w:val="28"/>
        </w:rPr>
        <w:t>U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D</w:t>
      </w:r>
      <w:r>
        <w:rPr>
          <w:b/>
          <w:sz w:val="28"/>
          <w:szCs w:val="28"/>
        </w:rPr>
        <w:t>E</w:t>
      </w:r>
    </w:p>
    <w:p w14:paraId="30153779" w14:textId="77777777" w:rsidR="006107A7" w:rsidRDefault="006107A7">
      <w:pPr>
        <w:spacing w:line="200" w:lineRule="exact"/>
      </w:pPr>
    </w:p>
    <w:p w14:paraId="79FC3BC9" w14:textId="77777777" w:rsidR="006937E3" w:rsidRDefault="006937E3">
      <w:pPr>
        <w:spacing w:line="200" w:lineRule="exact"/>
      </w:pPr>
    </w:p>
    <w:p w14:paraId="38FDF586" w14:textId="77777777" w:rsidR="006107A7" w:rsidRDefault="006107A7">
      <w:pPr>
        <w:spacing w:before="14" w:line="240" w:lineRule="exact"/>
        <w:rPr>
          <w:sz w:val="24"/>
          <w:szCs w:val="24"/>
        </w:rPr>
      </w:pPr>
    </w:p>
    <w:p w14:paraId="01C0E3FC" w14:textId="3606A346" w:rsidR="006107A7" w:rsidRDefault="00000000">
      <w:pPr>
        <w:spacing w:line="359" w:lineRule="auto"/>
        <w:ind w:left="101" w:right="70"/>
        <w:jc w:val="both"/>
        <w:rPr>
          <w:sz w:val="22"/>
          <w:szCs w:val="22"/>
        </w:rPr>
      </w:pPr>
      <w:r>
        <w:rPr>
          <w:sz w:val="22"/>
          <w:szCs w:val="22"/>
        </w:rPr>
        <w:t>This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cer</w:t>
      </w:r>
      <w:r>
        <w:rPr>
          <w:spacing w:val="-1"/>
          <w:sz w:val="22"/>
          <w:szCs w:val="22"/>
        </w:rPr>
        <w:t>ti</w:t>
      </w:r>
      <w:r>
        <w:rPr>
          <w:spacing w:val="2"/>
          <w:sz w:val="22"/>
          <w:szCs w:val="22"/>
        </w:rPr>
        <w:t>f</w:t>
      </w:r>
      <w:r>
        <w:rPr>
          <w:sz w:val="22"/>
          <w:szCs w:val="22"/>
        </w:rPr>
        <w:t>y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-5"/>
          <w:sz w:val="22"/>
          <w:szCs w:val="22"/>
        </w:rPr>
        <w:t>h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c</w:t>
      </w:r>
      <w:r>
        <w:rPr>
          <w:spacing w:val="-5"/>
          <w:sz w:val="22"/>
          <w:szCs w:val="22"/>
        </w:rPr>
        <w:t>o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po</w:t>
      </w:r>
      <w:r>
        <w:rPr>
          <w:spacing w:val="-3"/>
          <w:sz w:val="22"/>
          <w:szCs w:val="22"/>
        </w:rPr>
        <w:t>r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 p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j</w:t>
      </w:r>
      <w:r>
        <w:rPr>
          <w:spacing w:val="-3"/>
          <w:sz w:val="22"/>
          <w:szCs w:val="22"/>
        </w:rPr>
        <w:t>ec</w:t>
      </w:r>
      <w:r>
        <w:rPr>
          <w:sz w:val="22"/>
          <w:szCs w:val="22"/>
        </w:rPr>
        <w:t>t</w:t>
      </w:r>
      <w:r>
        <w:rPr>
          <w:spacing w:val="9"/>
          <w:sz w:val="22"/>
          <w:szCs w:val="22"/>
        </w:rPr>
        <w:t xml:space="preserve"> </w:t>
      </w:r>
      <w:r>
        <w:rPr>
          <w:b/>
          <w:sz w:val="22"/>
          <w:szCs w:val="22"/>
        </w:rPr>
        <w:t>&lt;</w:t>
      </w:r>
      <w:r>
        <w:rPr>
          <w:b/>
          <w:spacing w:val="-2"/>
          <w:sz w:val="22"/>
          <w:szCs w:val="22"/>
        </w:rPr>
        <w:t>T</w:t>
      </w:r>
      <w:r>
        <w:rPr>
          <w:b/>
          <w:spacing w:val="-1"/>
          <w:sz w:val="22"/>
          <w:szCs w:val="22"/>
        </w:rPr>
        <w:t>i</w:t>
      </w:r>
      <w:r>
        <w:rPr>
          <w:b/>
          <w:spacing w:val="2"/>
          <w:sz w:val="22"/>
          <w:szCs w:val="22"/>
        </w:rPr>
        <w:t>t</w:t>
      </w:r>
      <w:r>
        <w:rPr>
          <w:b/>
          <w:spacing w:val="-1"/>
          <w:sz w:val="22"/>
          <w:szCs w:val="22"/>
        </w:rPr>
        <w:t>l</w:t>
      </w:r>
      <w:r>
        <w:rPr>
          <w:b/>
          <w:sz w:val="22"/>
          <w:szCs w:val="22"/>
        </w:rPr>
        <w:t>e</w:t>
      </w:r>
      <w:r>
        <w:rPr>
          <w:b/>
          <w:spacing w:val="5"/>
          <w:sz w:val="22"/>
          <w:szCs w:val="22"/>
        </w:rPr>
        <w:t xml:space="preserve"> </w:t>
      </w:r>
      <w:r>
        <w:rPr>
          <w:b/>
          <w:sz w:val="22"/>
          <w:szCs w:val="22"/>
        </w:rPr>
        <w:t>of</w:t>
      </w:r>
      <w:r>
        <w:rPr>
          <w:b/>
          <w:spacing w:val="4"/>
          <w:sz w:val="22"/>
          <w:szCs w:val="22"/>
        </w:rPr>
        <w:t xml:space="preserve"> </w:t>
      </w:r>
      <w:r>
        <w:rPr>
          <w:b/>
          <w:spacing w:val="-3"/>
          <w:sz w:val="22"/>
          <w:szCs w:val="22"/>
        </w:rPr>
        <w:t>t</w:t>
      </w:r>
      <w:r>
        <w:rPr>
          <w:b/>
          <w:spacing w:val="2"/>
          <w:sz w:val="22"/>
          <w:szCs w:val="22"/>
        </w:rPr>
        <w:t>h</w:t>
      </w:r>
      <w:r>
        <w:rPr>
          <w:b/>
          <w:sz w:val="22"/>
          <w:szCs w:val="22"/>
        </w:rPr>
        <w:t>e P</w:t>
      </w:r>
      <w:r>
        <w:rPr>
          <w:b/>
          <w:spacing w:val="3"/>
          <w:sz w:val="22"/>
          <w:szCs w:val="22"/>
        </w:rPr>
        <w:t>r</w:t>
      </w:r>
      <w:r>
        <w:rPr>
          <w:b/>
          <w:sz w:val="22"/>
          <w:szCs w:val="22"/>
        </w:rPr>
        <w:t>o</w:t>
      </w:r>
      <w:r>
        <w:rPr>
          <w:b/>
          <w:spacing w:val="-3"/>
          <w:sz w:val="22"/>
          <w:szCs w:val="22"/>
        </w:rPr>
        <w:t>j</w:t>
      </w:r>
      <w:r>
        <w:rPr>
          <w:b/>
          <w:spacing w:val="2"/>
          <w:sz w:val="22"/>
          <w:szCs w:val="22"/>
        </w:rPr>
        <w:t>e</w:t>
      </w:r>
      <w:r>
        <w:rPr>
          <w:b/>
          <w:spacing w:val="-3"/>
          <w:sz w:val="22"/>
          <w:szCs w:val="22"/>
        </w:rPr>
        <w:t>c</w:t>
      </w:r>
      <w:r>
        <w:rPr>
          <w:b/>
          <w:spacing w:val="2"/>
          <w:sz w:val="22"/>
          <w:szCs w:val="22"/>
        </w:rPr>
        <w:t>t&gt;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2"/>
          <w:sz w:val="22"/>
          <w:szCs w:val="22"/>
        </w:rPr>
        <w:t>r</w:t>
      </w:r>
      <w:r>
        <w:rPr>
          <w:spacing w:val="-3"/>
          <w:sz w:val="22"/>
          <w:szCs w:val="22"/>
        </w:rPr>
        <w:t>e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x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 p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j</w:t>
      </w:r>
      <w:r>
        <w:rPr>
          <w:spacing w:val="2"/>
          <w:sz w:val="22"/>
          <w:szCs w:val="22"/>
        </w:rPr>
        <w:t>ec</w:t>
      </w:r>
      <w:r>
        <w:rPr>
          <w:sz w:val="22"/>
          <w:szCs w:val="22"/>
        </w:rPr>
        <w:t xml:space="preserve">t </w:t>
      </w:r>
      <w:r>
        <w:rPr>
          <w:spacing w:val="1"/>
          <w:sz w:val="22"/>
          <w:szCs w:val="22"/>
        </w:rPr>
        <w:t>w</w:t>
      </w:r>
      <w:r>
        <w:rPr>
          <w:spacing w:val="-5"/>
          <w:sz w:val="22"/>
          <w:szCs w:val="22"/>
        </w:rPr>
        <w:t>o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si</w:t>
      </w:r>
      <w:r>
        <w:rPr>
          <w:sz w:val="22"/>
          <w:szCs w:val="22"/>
        </w:rPr>
        <w:t>gn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ndus</w:t>
      </w:r>
      <w:r>
        <w:rPr>
          <w:spacing w:val="-2"/>
          <w:sz w:val="22"/>
          <w:szCs w:val="22"/>
        </w:rPr>
        <w:t>t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1"/>
          <w:sz w:val="22"/>
          <w:szCs w:val="22"/>
        </w:rPr>
        <w:t>/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ny</w:t>
      </w:r>
      <w:r>
        <w:rPr>
          <w:spacing w:val="-1"/>
          <w:sz w:val="22"/>
          <w:szCs w:val="22"/>
        </w:rPr>
        <w:t>/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ns</w:t>
      </w:r>
      <w:r>
        <w:rPr>
          <w:spacing w:val="3"/>
          <w:sz w:val="22"/>
          <w:szCs w:val="22"/>
        </w:rPr>
        <w:t>t</w:t>
      </w:r>
      <w:r>
        <w:rPr>
          <w:spacing w:val="-1"/>
          <w:sz w:val="22"/>
          <w:szCs w:val="22"/>
        </w:rPr>
        <w:t>it</w:t>
      </w:r>
      <w:r>
        <w:rPr>
          <w:sz w:val="22"/>
          <w:szCs w:val="22"/>
        </w:rPr>
        <w:t>u</w:t>
      </w:r>
      <w:r>
        <w:rPr>
          <w:spacing w:val="4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on,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2"/>
          <w:sz w:val="22"/>
          <w:szCs w:val="22"/>
        </w:rPr>
        <w:t>cce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s</w:t>
      </w:r>
      <w:r>
        <w:rPr>
          <w:spacing w:val="2"/>
          <w:sz w:val="22"/>
          <w:szCs w:val="22"/>
        </w:rPr>
        <w:t>f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ll</w:t>
      </w:r>
      <w:r>
        <w:rPr>
          <w:sz w:val="22"/>
          <w:szCs w:val="22"/>
        </w:rPr>
        <w:t>y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r</w:t>
      </w:r>
      <w:r>
        <w:rPr>
          <w:spacing w:val="2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out by</w:t>
      </w:r>
      <w:r>
        <w:rPr>
          <w:spacing w:val="1"/>
          <w:sz w:val="22"/>
          <w:szCs w:val="22"/>
        </w:rPr>
        <w:t xml:space="preserve"> &lt;</w:t>
      </w:r>
      <w:r>
        <w:rPr>
          <w:spacing w:val="-4"/>
          <w:sz w:val="22"/>
          <w:szCs w:val="22"/>
        </w:rPr>
        <w:t>N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 s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ud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&gt;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2"/>
          <w:sz w:val="22"/>
          <w:szCs w:val="22"/>
        </w:rPr>
        <w:t>ear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n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llm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o</w:t>
      </w:r>
      <w:r>
        <w:rPr>
          <w:spacing w:val="6"/>
          <w:sz w:val="22"/>
          <w:szCs w:val="22"/>
        </w:rPr>
        <w:t>.</w:t>
      </w:r>
      <w:r>
        <w:rPr>
          <w:sz w:val="22"/>
          <w:szCs w:val="22"/>
        </w:rPr>
        <w:t>......................</w:t>
      </w:r>
      <w:r>
        <w:rPr>
          <w:spacing w:val="-29"/>
          <w:sz w:val="22"/>
          <w:szCs w:val="22"/>
        </w:rPr>
        <w:t xml:space="preserve"> </w:t>
      </w:r>
      <w:r>
        <w:rPr>
          <w:sz w:val="22"/>
          <w:szCs w:val="22"/>
        </w:rPr>
        <w:t>und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y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gu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a</w:t>
      </w:r>
      <w:r>
        <w:rPr>
          <w:spacing w:val="-5"/>
          <w:sz w:val="22"/>
          <w:szCs w:val="22"/>
        </w:rPr>
        <w:t>n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-5"/>
          <w:sz w:val="22"/>
          <w:szCs w:val="22"/>
        </w:rPr>
        <w:t>p</w:t>
      </w:r>
      <w:r>
        <w:rPr>
          <w:spacing w:val="2"/>
          <w:sz w:val="22"/>
          <w:szCs w:val="22"/>
        </w:rPr>
        <w:t>er</w:t>
      </w:r>
      <w:r>
        <w:rPr>
          <w:sz w:val="22"/>
          <w:szCs w:val="22"/>
        </w:rPr>
        <w:t>v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-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pacing w:val="1"/>
          <w:sz w:val="22"/>
          <w:szCs w:val="22"/>
        </w:rPr>
        <w:t>w</w:t>
      </w:r>
      <w:r>
        <w:rPr>
          <w:spacing w:val="-3"/>
          <w:sz w:val="22"/>
          <w:szCs w:val="22"/>
        </w:rPr>
        <w:t>a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D</w:t>
      </w:r>
      <w:r>
        <w:rPr>
          <w:spacing w:val="2"/>
          <w:sz w:val="22"/>
          <w:szCs w:val="22"/>
        </w:rPr>
        <w:t>e</w:t>
      </w:r>
      <w:r>
        <w:rPr>
          <w:spacing w:val="-5"/>
          <w:sz w:val="22"/>
          <w:szCs w:val="22"/>
        </w:rPr>
        <w:t>g</w:t>
      </w:r>
      <w:r>
        <w:rPr>
          <w:spacing w:val="-3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e of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pu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pp</w:t>
      </w:r>
      <w:r>
        <w:rPr>
          <w:spacing w:val="-1"/>
          <w:sz w:val="22"/>
          <w:szCs w:val="22"/>
        </w:rPr>
        <w:t>li</w:t>
      </w:r>
      <w:r>
        <w:rPr>
          <w:spacing w:val="-3"/>
          <w:sz w:val="22"/>
          <w:szCs w:val="22"/>
        </w:rPr>
        <w:t>c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ti</w:t>
      </w:r>
      <w:r>
        <w:rPr>
          <w:sz w:val="22"/>
          <w:szCs w:val="22"/>
        </w:rPr>
        <w:t xml:space="preserve">ons </w:t>
      </w:r>
      <w:r>
        <w:rPr>
          <w:spacing w:val="2"/>
          <w:sz w:val="22"/>
          <w:szCs w:val="22"/>
        </w:rPr>
        <w:t>(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)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"/>
          <w:sz w:val="22"/>
          <w:szCs w:val="22"/>
        </w:rPr>
        <w:t xml:space="preserve"> </w:t>
      </w:r>
      <w:bookmarkStart w:id="1" w:name="_Hlk173764834"/>
      <w:r w:rsidR="00905E79" w:rsidRPr="00905E79">
        <w:rPr>
          <w:b/>
          <w:spacing w:val="-2"/>
          <w:sz w:val="22"/>
          <w:szCs w:val="22"/>
        </w:rPr>
        <w:t>DEPARTMENT OF COMPUTER SCIENCE &amp; INFORMATION TECHNOLOGY</w:t>
      </w:r>
      <w:r w:rsidR="00905E79">
        <w:rPr>
          <w:b/>
          <w:spacing w:val="-2"/>
          <w:sz w:val="22"/>
          <w:szCs w:val="22"/>
        </w:rPr>
        <w:t xml:space="preserve">, </w:t>
      </w:r>
      <w:r w:rsidR="00905E79" w:rsidRPr="00905E79">
        <w:rPr>
          <w:b/>
          <w:spacing w:val="-2"/>
          <w:sz w:val="22"/>
          <w:szCs w:val="22"/>
        </w:rPr>
        <w:t>GURU GHASIDAS VISHWAVIDYALAYA, BILASPUR</w:t>
      </w:r>
      <w:r>
        <w:rPr>
          <w:spacing w:val="6"/>
          <w:sz w:val="22"/>
          <w:szCs w:val="22"/>
        </w:rPr>
        <w:t xml:space="preserve"> </w:t>
      </w:r>
      <w:r w:rsidR="00905E79" w:rsidRPr="00905E79">
        <w:rPr>
          <w:b/>
          <w:bCs/>
          <w:spacing w:val="-2"/>
          <w:sz w:val="22"/>
          <w:szCs w:val="22"/>
        </w:rPr>
        <w:t>C</w:t>
      </w:r>
      <w:r w:rsidR="00905E79" w:rsidRPr="00905E79">
        <w:rPr>
          <w:b/>
          <w:bCs/>
          <w:sz w:val="22"/>
          <w:szCs w:val="22"/>
        </w:rPr>
        <w:t>.</w:t>
      </w:r>
      <w:r w:rsidR="00905E79" w:rsidRPr="00905E79">
        <w:rPr>
          <w:b/>
          <w:bCs/>
          <w:spacing w:val="-4"/>
          <w:sz w:val="22"/>
          <w:szCs w:val="22"/>
        </w:rPr>
        <w:t>G</w:t>
      </w:r>
      <w:bookmarkEnd w:id="1"/>
      <w:r w:rsidR="00905E79" w:rsidRPr="00905E79">
        <w:rPr>
          <w:b/>
          <w:bCs/>
          <w:sz w:val="22"/>
          <w:szCs w:val="22"/>
        </w:rPr>
        <w:t>.,</w:t>
      </w:r>
      <w:r w:rsidR="00905E79" w:rsidRPr="00905E79">
        <w:rPr>
          <w:b/>
          <w:bCs/>
          <w:spacing w:val="6"/>
          <w:sz w:val="22"/>
          <w:szCs w:val="22"/>
        </w:rPr>
        <w:t xml:space="preserve"> </w:t>
      </w:r>
      <w:r w:rsidR="00905E79" w:rsidRPr="00905E79">
        <w:rPr>
          <w:b/>
          <w:bCs/>
          <w:spacing w:val="-3"/>
          <w:sz w:val="22"/>
          <w:szCs w:val="22"/>
        </w:rPr>
        <w:t>I</w:t>
      </w:r>
      <w:r w:rsidR="00905E79" w:rsidRPr="00905E79">
        <w:rPr>
          <w:b/>
          <w:bCs/>
          <w:sz w:val="22"/>
          <w:szCs w:val="22"/>
        </w:rPr>
        <w:t>ND</w:t>
      </w:r>
      <w:r w:rsidR="00905E79" w:rsidRPr="00905E79">
        <w:rPr>
          <w:b/>
          <w:bCs/>
          <w:spacing w:val="-1"/>
          <w:sz w:val="22"/>
          <w:szCs w:val="22"/>
        </w:rPr>
        <w:t>I</w:t>
      </w:r>
      <w:r w:rsidR="00905E79" w:rsidRPr="00905E79">
        <w:rPr>
          <w:b/>
          <w:bCs/>
          <w:spacing w:val="2"/>
          <w:sz w:val="22"/>
          <w:szCs w:val="22"/>
        </w:rPr>
        <w:t>A</w:t>
      </w:r>
      <w:r>
        <w:rPr>
          <w:sz w:val="22"/>
          <w:szCs w:val="22"/>
        </w:rPr>
        <w:t>.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8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b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st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y kno</w:t>
      </w:r>
      <w:r>
        <w:rPr>
          <w:spacing w:val="1"/>
          <w:sz w:val="22"/>
          <w:szCs w:val="22"/>
        </w:rPr>
        <w:t>w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dge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4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b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li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f</w:t>
      </w:r>
      <w:r>
        <w:rPr>
          <w:spacing w:val="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po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bod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w</w:t>
      </w:r>
      <w:r>
        <w:rPr>
          <w:spacing w:val="-5"/>
          <w:sz w:val="22"/>
          <w:szCs w:val="22"/>
        </w:rPr>
        <w:t>o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4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ca</w:t>
      </w:r>
      <w:r>
        <w:rPr>
          <w:sz w:val="22"/>
          <w:szCs w:val="22"/>
        </w:rPr>
        <w:t>nd</w:t>
      </w:r>
      <w:r>
        <w:rPr>
          <w:spacing w:val="-1"/>
          <w:sz w:val="22"/>
          <w:szCs w:val="22"/>
        </w:rPr>
        <w:t>i</w:t>
      </w:r>
      <w:r>
        <w:rPr>
          <w:spacing w:val="-5"/>
          <w:sz w:val="22"/>
          <w:szCs w:val="22"/>
        </w:rPr>
        <w:t>d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1"/>
          <w:sz w:val="22"/>
          <w:szCs w:val="22"/>
        </w:rPr>
        <w:t>im/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er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f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du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2"/>
          <w:sz w:val="22"/>
          <w:szCs w:val="22"/>
        </w:rPr>
        <w:t>ee</w:t>
      </w:r>
      <w:r>
        <w:rPr>
          <w:sz w:val="22"/>
          <w:szCs w:val="22"/>
        </w:rPr>
        <w:t>n su</w:t>
      </w:r>
      <w:r>
        <w:rPr>
          <w:spacing w:val="2"/>
          <w:sz w:val="22"/>
          <w:szCs w:val="22"/>
        </w:rPr>
        <w:t>cce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s</w:t>
      </w:r>
      <w:r>
        <w:rPr>
          <w:spacing w:val="2"/>
          <w:sz w:val="22"/>
          <w:szCs w:val="22"/>
        </w:rPr>
        <w:t>f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ll</w:t>
      </w:r>
      <w:r>
        <w:rPr>
          <w:sz w:val="22"/>
          <w:szCs w:val="22"/>
        </w:rPr>
        <w:t xml:space="preserve">y 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e</w:t>
      </w:r>
      <w:r>
        <w:rPr>
          <w:spacing w:val="-6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d.</w:t>
      </w:r>
    </w:p>
    <w:p w14:paraId="1D2F7DA4" w14:textId="77777777" w:rsidR="007A456B" w:rsidRDefault="007A456B">
      <w:pPr>
        <w:spacing w:line="359" w:lineRule="auto"/>
        <w:ind w:left="101" w:right="70"/>
        <w:jc w:val="both"/>
        <w:rPr>
          <w:sz w:val="22"/>
          <w:szCs w:val="22"/>
        </w:rPr>
      </w:pPr>
    </w:p>
    <w:p w14:paraId="3D2035F9" w14:textId="77777777" w:rsidR="007A456B" w:rsidRDefault="007A456B">
      <w:pPr>
        <w:spacing w:line="359" w:lineRule="auto"/>
        <w:ind w:left="101" w:right="70"/>
        <w:jc w:val="both"/>
        <w:rPr>
          <w:sz w:val="22"/>
          <w:szCs w:val="22"/>
        </w:rPr>
      </w:pPr>
    </w:p>
    <w:p w14:paraId="5FF6E6E7" w14:textId="77777777" w:rsidR="006107A7" w:rsidRDefault="006107A7">
      <w:pPr>
        <w:spacing w:line="200" w:lineRule="exact"/>
      </w:pPr>
    </w:p>
    <w:p w14:paraId="610746C0" w14:textId="1527ED34" w:rsidR="006107A7" w:rsidRDefault="007A456B" w:rsidP="007A456B">
      <w:pPr>
        <w:rPr>
          <w:sz w:val="22"/>
          <w:szCs w:val="22"/>
        </w:rPr>
      </w:pPr>
      <w:r>
        <w:t xml:space="preserve">    </w:t>
      </w:r>
      <w:r>
        <w:rPr>
          <w:b/>
          <w:spacing w:val="2"/>
          <w:sz w:val="22"/>
          <w:szCs w:val="22"/>
        </w:rPr>
        <w:t>S</w:t>
      </w:r>
      <w:r>
        <w:rPr>
          <w:b/>
          <w:spacing w:val="-1"/>
          <w:sz w:val="22"/>
          <w:szCs w:val="22"/>
        </w:rPr>
        <w:t>i</w:t>
      </w:r>
      <w:r>
        <w:rPr>
          <w:b/>
          <w:sz w:val="22"/>
          <w:szCs w:val="22"/>
        </w:rPr>
        <w:t>g</w:t>
      </w:r>
      <w:r>
        <w:rPr>
          <w:b/>
          <w:spacing w:val="2"/>
          <w:sz w:val="22"/>
          <w:szCs w:val="22"/>
        </w:rPr>
        <w:t>n</w:t>
      </w:r>
      <w:r>
        <w:rPr>
          <w:b/>
          <w:sz w:val="22"/>
          <w:szCs w:val="22"/>
        </w:rPr>
        <w:t>a</w:t>
      </w:r>
      <w:r>
        <w:rPr>
          <w:b/>
          <w:spacing w:val="-3"/>
          <w:sz w:val="22"/>
          <w:szCs w:val="22"/>
        </w:rPr>
        <w:t>t</w:t>
      </w:r>
      <w:r>
        <w:rPr>
          <w:b/>
          <w:spacing w:val="2"/>
          <w:sz w:val="22"/>
          <w:szCs w:val="22"/>
        </w:rPr>
        <w:t>u</w:t>
      </w:r>
      <w:r>
        <w:rPr>
          <w:b/>
          <w:spacing w:val="-3"/>
          <w:sz w:val="22"/>
          <w:szCs w:val="22"/>
        </w:rPr>
        <w:t>r</w:t>
      </w:r>
      <w:r>
        <w:rPr>
          <w:b/>
          <w:sz w:val="22"/>
          <w:szCs w:val="22"/>
        </w:rPr>
        <w:t>e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z w:val="22"/>
          <w:szCs w:val="22"/>
        </w:rPr>
        <w:t>of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pacing w:val="-3"/>
          <w:sz w:val="22"/>
          <w:szCs w:val="22"/>
        </w:rPr>
        <w:t>t</w:t>
      </w:r>
      <w:r>
        <w:rPr>
          <w:b/>
          <w:spacing w:val="2"/>
          <w:sz w:val="22"/>
          <w:szCs w:val="22"/>
        </w:rPr>
        <w:t>h</w:t>
      </w:r>
      <w:r>
        <w:rPr>
          <w:b/>
          <w:sz w:val="22"/>
          <w:szCs w:val="22"/>
        </w:rPr>
        <w:t>e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S</w:t>
      </w:r>
      <w:r>
        <w:rPr>
          <w:b/>
          <w:spacing w:val="-2"/>
          <w:sz w:val="22"/>
          <w:szCs w:val="22"/>
        </w:rPr>
        <w:t>u</w:t>
      </w:r>
      <w:r>
        <w:rPr>
          <w:b/>
          <w:spacing w:val="2"/>
          <w:sz w:val="22"/>
          <w:szCs w:val="22"/>
        </w:rPr>
        <w:t>p</w:t>
      </w:r>
      <w:r>
        <w:rPr>
          <w:b/>
          <w:spacing w:val="-3"/>
          <w:sz w:val="22"/>
          <w:szCs w:val="22"/>
        </w:rPr>
        <w:t>e</w:t>
      </w:r>
      <w:r>
        <w:rPr>
          <w:b/>
          <w:spacing w:val="2"/>
          <w:sz w:val="22"/>
          <w:szCs w:val="22"/>
        </w:rPr>
        <w:t>r</w:t>
      </w:r>
      <w:r>
        <w:rPr>
          <w:b/>
          <w:sz w:val="22"/>
          <w:szCs w:val="22"/>
        </w:rPr>
        <w:t>v</w:t>
      </w:r>
      <w:r>
        <w:rPr>
          <w:b/>
          <w:spacing w:val="-1"/>
          <w:sz w:val="22"/>
          <w:szCs w:val="22"/>
        </w:rPr>
        <w:t>i</w:t>
      </w:r>
      <w:r>
        <w:rPr>
          <w:b/>
          <w:sz w:val="22"/>
          <w:szCs w:val="22"/>
        </w:rPr>
        <w:t>so</w:t>
      </w:r>
      <w:r>
        <w:rPr>
          <w:b/>
          <w:spacing w:val="2"/>
          <w:sz w:val="22"/>
          <w:szCs w:val="22"/>
        </w:rPr>
        <w:t>r</w:t>
      </w:r>
      <w:r>
        <w:rPr>
          <w:b/>
          <w:spacing w:val="-1"/>
          <w:sz w:val="22"/>
          <w:szCs w:val="22"/>
        </w:rPr>
        <w:t>/G</w:t>
      </w:r>
      <w:r>
        <w:rPr>
          <w:b/>
          <w:spacing w:val="2"/>
          <w:sz w:val="22"/>
          <w:szCs w:val="22"/>
        </w:rPr>
        <w:t>u</w:t>
      </w:r>
      <w:r>
        <w:rPr>
          <w:b/>
          <w:spacing w:val="-1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d</w:t>
      </w:r>
      <w:r>
        <w:rPr>
          <w:b/>
          <w:sz w:val="22"/>
          <w:szCs w:val="22"/>
        </w:rPr>
        <w:t>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t xml:space="preserve">    </w:t>
      </w:r>
      <w:r>
        <w:rPr>
          <w:b/>
          <w:spacing w:val="2"/>
          <w:sz w:val="22"/>
          <w:szCs w:val="22"/>
        </w:rPr>
        <w:t>S</w:t>
      </w:r>
      <w:r>
        <w:rPr>
          <w:b/>
          <w:spacing w:val="-1"/>
          <w:sz w:val="22"/>
          <w:szCs w:val="22"/>
        </w:rPr>
        <w:t>i</w:t>
      </w:r>
      <w:r>
        <w:rPr>
          <w:b/>
          <w:sz w:val="22"/>
          <w:szCs w:val="22"/>
        </w:rPr>
        <w:t>g</w:t>
      </w:r>
      <w:r>
        <w:rPr>
          <w:b/>
          <w:spacing w:val="2"/>
          <w:sz w:val="22"/>
          <w:szCs w:val="22"/>
        </w:rPr>
        <w:t>n</w:t>
      </w:r>
      <w:r>
        <w:rPr>
          <w:b/>
          <w:sz w:val="22"/>
          <w:szCs w:val="22"/>
        </w:rPr>
        <w:t>a</w:t>
      </w:r>
      <w:r>
        <w:rPr>
          <w:b/>
          <w:spacing w:val="-3"/>
          <w:sz w:val="22"/>
          <w:szCs w:val="22"/>
        </w:rPr>
        <w:t>t</w:t>
      </w:r>
      <w:r>
        <w:rPr>
          <w:b/>
          <w:spacing w:val="2"/>
          <w:sz w:val="22"/>
          <w:szCs w:val="22"/>
        </w:rPr>
        <w:t>u</w:t>
      </w:r>
      <w:r>
        <w:rPr>
          <w:b/>
          <w:spacing w:val="-3"/>
          <w:sz w:val="22"/>
          <w:szCs w:val="22"/>
        </w:rPr>
        <w:t>r</w:t>
      </w:r>
      <w:r>
        <w:rPr>
          <w:b/>
          <w:sz w:val="22"/>
          <w:szCs w:val="22"/>
        </w:rPr>
        <w:t>e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of HOD </w:t>
      </w:r>
    </w:p>
    <w:p w14:paraId="6F321BF9" w14:textId="77777777" w:rsidR="006107A7" w:rsidRDefault="006107A7">
      <w:pPr>
        <w:spacing w:before="7" w:line="240" w:lineRule="exact"/>
        <w:rPr>
          <w:sz w:val="24"/>
          <w:szCs w:val="24"/>
        </w:rPr>
      </w:pPr>
    </w:p>
    <w:p w14:paraId="1678E17C" w14:textId="6367A8D8" w:rsidR="007A456B" w:rsidRDefault="00000000" w:rsidP="007A456B">
      <w:pPr>
        <w:ind w:left="101" w:right="-59"/>
        <w:rPr>
          <w:sz w:val="22"/>
          <w:szCs w:val="22"/>
        </w:rPr>
      </w:pPr>
      <w:r>
        <w:rPr>
          <w:spacing w:val="1"/>
          <w:sz w:val="22"/>
          <w:szCs w:val="22"/>
        </w:rPr>
        <w:t>N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:</w:t>
      </w:r>
      <w:r>
        <w:rPr>
          <w:sz w:val="22"/>
          <w:szCs w:val="22"/>
        </w:rPr>
        <w:t xml:space="preserve">………………………………. </w:t>
      </w:r>
      <w:r w:rsidR="007A456B">
        <w:rPr>
          <w:sz w:val="22"/>
          <w:szCs w:val="22"/>
        </w:rPr>
        <w:tab/>
      </w:r>
      <w:r w:rsidR="007A456B">
        <w:rPr>
          <w:sz w:val="22"/>
          <w:szCs w:val="22"/>
        </w:rPr>
        <w:tab/>
      </w:r>
      <w:r w:rsidR="007A456B">
        <w:rPr>
          <w:sz w:val="22"/>
          <w:szCs w:val="22"/>
        </w:rPr>
        <w:tab/>
        <w:t xml:space="preserve">                  </w:t>
      </w:r>
      <w:r w:rsidR="007A456B">
        <w:rPr>
          <w:spacing w:val="1"/>
          <w:sz w:val="22"/>
          <w:szCs w:val="22"/>
        </w:rPr>
        <w:t>N</w:t>
      </w:r>
      <w:r w:rsidR="007A456B">
        <w:rPr>
          <w:spacing w:val="2"/>
          <w:sz w:val="22"/>
          <w:szCs w:val="22"/>
        </w:rPr>
        <w:t>a</w:t>
      </w:r>
      <w:r w:rsidR="007A456B">
        <w:rPr>
          <w:spacing w:val="-1"/>
          <w:sz w:val="22"/>
          <w:szCs w:val="22"/>
        </w:rPr>
        <w:t>m</w:t>
      </w:r>
      <w:r w:rsidR="007A456B">
        <w:rPr>
          <w:spacing w:val="2"/>
          <w:sz w:val="22"/>
          <w:szCs w:val="22"/>
        </w:rPr>
        <w:t>e</w:t>
      </w:r>
      <w:r w:rsidR="007A456B">
        <w:rPr>
          <w:spacing w:val="-1"/>
          <w:sz w:val="22"/>
          <w:szCs w:val="22"/>
        </w:rPr>
        <w:t>:</w:t>
      </w:r>
      <w:r w:rsidR="007A456B">
        <w:rPr>
          <w:sz w:val="22"/>
          <w:szCs w:val="22"/>
        </w:rPr>
        <w:t xml:space="preserve">………………………………. </w:t>
      </w:r>
    </w:p>
    <w:p w14:paraId="15BE2DBC" w14:textId="366F17E2" w:rsidR="007A456B" w:rsidRDefault="007A456B" w:rsidP="007A456B">
      <w:pPr>
        <w:ind w:left="101" w:right="-59"/>
        <w:rPr>
          <w:sz w:val="22"/>
          <w:szCs w:val="22"/>
        </w:rPr>
      </w:pPr>
    </w:p>
    <w:p w14:paraId="45CF4473" w14:textId="77777777" w:rsidR="007A456B" w:rsidRDefault="007A456B" w:rsidP="007A456B">
      <w:pPr>
        <w:ind w:left="101" w:right="-59"/>
        <w:rPr>
          <w:sz w:val="22"/>
          <w:szCs w:val="22"/>
        </w:rPr>
      </w:pPr>
    </w:p>
    <w:p w14:paraId="7C3D6E49" w14:textId="77777777" w:rsidR="007A456B" w:rsidRDefault="007A456B" w:rsidP="007A456B">
      <w:pPr>
        <w:ind w:left="101" w:right="-59"/>
        <w:rPr>
          <w:sz w:val="22"/>
          <w:szCs w:val="22"/>
        </w:rPr>
      </w:pPr>
    </w:p>
    <w:p w14:paraId="63A21E96" w14:textId="77777777" w:rsidR="006107A7" w:rsidRDefault="006107A7">
      <w:pPr>
        <w:spacing w:before="4" w:line="180" w:lineRule="exact"/>
        <w:rPr>
          <w:sz w:val="18"/>
          <w:szCs w:val="18"/>
        </w:rPr>
      </w:pPr>
    </w:p>
    <w:p w14:paraId="5D7C5E4C" w14:textId="77777777" w:rsidR="006107A7" w:rsidRDefault="006107A7">
      <w:pPr>
        <w:spacing w:line="200" w:lineRule="exact"/>
      </w:pPr>
    </w:p>
    <w:p w14:paraId="1EB7D4DD" w14:textId="77777777" w:rsidR="006107A7" w:rsidRDefault="006107A7">
      <w:pPr>
        <w:spacing w:line="200" w:lineRule="exact"/>
      </w:pPr>
    </w:p>
    <w:p w14:paraId="0D6DF48F" w14:textId="77777777" w:rsidR="006107A7" w:rsidRDefault="006107A7">
      <w:pPr>
        <w:spacing w:line="200" w:lineRule="exact"/>
      </w:pPr>
    </w:p>
    <w:p w14:paraId="4E4BD65C" w14:textId="77777777" w:rsidR="006107A7" w:rsidRDefault="006107A7">
      <w:pPr>
        <w:spacing w:line="200" w:lineRule="exact"/>
      </w:pPr>
    </w:p>
    <w:p w14:paraId="4E6B5B0B" w14:textId="77777777" w:rsidR="006107A7" w:rsidRDefault="006107A7">
      <w:pPr>
        <w:spacing w:line="200" w:lineRule="exact"/>
      </w:pPr>
    </w:p>
    <w:p w14:paraId="079083C0" w14:textId="77777777" w:rsidR="006107A7" w:rsidRDefault="006107A7">
      <w:pPr>
        <w:spacing w:line="200" w:lineRule="exact"/>
      </w:pPr>
    </w:p>
    <w:p w14:paraId="4E1B0C8E" w14:textId="77777777" w:rsidR="006107A7" w:rsidRDefault="006107A7">
      <w:pPr>
        <w:spacing w:line="200" w:lineRule="exact"/>
      </w:pPr>
    </w:p>
    <w:p w14:paraId="7EBD7913" w14:textId="77777777" w:rsidR="006107A7" w:rsidRDefault="006107A7">
      <w:pPr>
        <w:spacing w:line="200" w:lineRule="exact"/>
      </w:pPr>
    </w:p>
    <w:p w14:paraId="45DAD7C5" w14:textId="77777777" w:rsidR="006107A7" w:rsidRDefault="006107A7">
      <w:pPr>
        <w:spacing w:line="200" w:lineRule="exact"/>
      </w:pPr>
    </w:p>
    <w:p w14:paraId="779482CB" w14:textId="77777777" w:rsidR="006107A7" w:rsidRDefault="006107A7">
      <w:pPr>
        <w:spacing w:line="200" w:lineRule="exact"/>
      </w:pPr>
    </w:p>
    <w:p w14:paraId="176AAAF9" w14:textId="77777777" w:rsidR="006107A7" w:rsidRDefault="006107A7">
      <w:pPr>
        <w:spacing w:line="200" w:lineRule="exact"/>
      </w:pPr>
    </w:p>
    <w:p w14:paraId="722DC46E" w14:textId="77777777" w:rsidR="006107A7" w:rsidRDefault="006107A7">
      <w:pPr>
        <w:spacing w:line="200" w:lineRule="exact"/>
      </w:pPr>
    </w:p>
    <w:p w14:paraId="60D5B615" w14:textId="77777777" w:rsidR="006107A7" w:rsidRDefault="006107A7">
      <w:pPr>
        <w:spacing w:line="200" w:lineRule="exact"/>
      </w:pPr>
    </w:p>
    <w:p w14:paraId="01B722DE" w14:textId="77777777" w:rsidR="006107A7" w:rsidRDefault="006107A7">
      <w:pPr>
        <w:spacing w:line="200" w:lineRule="exact"/>
      </w:pPr>
    </w:p>
    <w:p w14:paraId="69C14CF4" w14:textId="77777777" w:rsidR="006107A7" w:rsidRDefault="006107A7">
      <w:pPr>
        <w:spacing w:line="200" w:lineRule="exact"/>
      </w:pPr>
    </w:p>
    <w:p w14:paraId="37B21039" w14:textId="77777777" w:rsidR="006107A7" w:rsidRDefault="006107A7">
      <w:pPr>
        <w:spacing w:line="200" w:lineRule="exact"/>
      </w:pPr>
    </w:p>
    <w:p w14:paraId="4525348C" w14:textId="77777777" w:rsidR="006107A7" w:rsidRDefault="006107A7">
      <w:pPr>
        <w:spacing w:line="200" w:lineRule="exact"/>
      </w:pPr>
    </w:p>
    <w:p w14:paraId="3F5DB088" w14:textId="77777777" w:rsidR="006107A7" w:rsidRDefault="006107A7">
      <w:pPr>
        <w:spacing w:line="200" w:lineRule="exact"/>
      </w:pPr>
    </w:p>
    <w:p w14:paraId="084A2ACD" w14:textId="77777777" w:rsidR="006107A7" w:rsidRDefault="006107A7">
      <w:pPr>
        <w:spacing w:line="200" w:lineRule="exact"/>
      </w:pPr>
    </w:p>
    <w:p w14:paraId="2058A256" w14:textId="77777777" w:rsidR="006107A7" w:rsidRDefault="006107A7">
      <w:pPr>
        <w:spacing w:line="200" w:lineRule="exact"/>
      </w:pPr>
    </w:p>
    <w:p w14:paraId="03588900" w14:textId="77777777" w:rsidR="006107A7" w:rsidRDefault="006107A7">
      <w:pPr>
        <w:spacing w:line="200" w:lineRule="exact"/>
      </w:pPr>
    </w:p>
    <w:p w14:paraId="768C6A9C" w14:textId="77777777" w:rsidR="006107A7" w:rsidRDefault="006107A7">
      <w:pPr>
        <w:spacing w:line="200" w:lineRule="exact"/>
      </w:pPr>
    </w:p>
    <w:p w14:paraId="03E2E9EC" w14:textId="77777777" w:rsidR="006107A7" w:rsidRDefault="006107A7">
      <w:pPr>
        <w:spacing w:line="200" w:lineRule="exact"/>
      </w:pPr>
    </w:p>
    <w:p w14:paraId="3334B0F7" w14:textId="77777777" w:rsidR="006107A7" w:rsidRDefault="006107A7">
      <w:pPr>
        <w:spacing w:line="200" w:lineRule="exact"/>
      </w:pPr>
    </w:p>
    <w:p w14:paraId="0775D058" w14:textId="77777777" w:rsidR="006107A7" w:rsidRDefault="006107A7">
      <w:pPr>
        <w:spacing w:line="200" w:lineRule="exact"/>
      </w:pPr>
    </w:p>
    <w:p w14:paraId="4DC686ED" w14:textId="77777777" w:rsidR="006107A7" w:rsidRDefault="006107A7">
      <w:pPr>
        <w:spacing w:line="200" w:lineRule="exact"/>
      </w:pPr>
    </w:p>
    <w:p w14:paraId="54330C76" w14:textId="77777777" w:rsidR="006107A7" w:rsidRDefault="006107A7">
      <w:pPr>
        <w:spacing w:line="200" w:lineRule="exact"/>
      </w:pPr>
    </w:p>
    <w:p w14:paraId="4571E6F4" w14:textId="77777777" w:rsidR="006107A7" w:rsidRDefault="006107A7">
      <w:pPr>
        <w:spacing w:before="11" w:line="280" w:lineRule="exact"/>
        <w:rPr>
          <w:sz w:val="28"/>
          <w:szCs w:val="28"/>
        </w:rPr>
      </w:pPr>
    </w:p>
    <w:p w14:paraId="3DB6018C" w14:textId="77777777" w:rsidR="006107A7" w:rsidRDefault="00000000">
      <w:pPr>
        <w:spacing w:before="32"/>
        <w:ind w:left="4636" w:right="4749"/>
        <w:jc w:val="center"/>
        <w:rPr>
          <w:rFonts w:ascii="Arial" w:eastAsia="Arial" w:hAnsi="Arial" w:cs="Arial"/>
          <w:sz w:val="22"/>
          <w:szCs w:val="22"/>
        </w:rPr>
        <w:sectPr w:rsidR="006107A7">
          <w:pgSz w:w="12240" w:h="15840"/>
          <w:pgMar w:top="1360" w:right="1320" w:bottom="280" w:left="1340" w:header="720" w:footer="720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>7</w:t>
      </w:r>
    </w:p>
    <w:p w14:paraId="0A6628B6" w14:textId="77777777" w:rsidR="006107A7" w:rsidRDefault="006107A7">
      <w:pPr>
        <w:spacing w:before="9" w:line="180" w:lineRule="exact"/>
        <w:rPr>
          <w:sz w:val="18"/>
          <w:szCs w:val="18"/>
        </w:rPr>
      </w:pPr>
    </w:p>
    <w:p w14:paraId="0C348139" w14:textId="77777777" w:rsidR="006107A7" w:rsidRDefault="006107A7">
      <w:pPr>
        <w:spacing w:line="200" w:lineRule="exact"/>
      </w:pPr>
    </w:p>
    <w:p w14:paraId="554E1689" w14:textId="77777777" w:rsidR="006107A7" w:rsidRDefault="00000000">
      <w:pPr>
        <w:spacing w:line="300" w:lineRule="exact"/>
        <w:ind w:left="2197" w:right="-62"/>
        <w:rPr>
          <w:sz w:val="28"/>
          <w:szCs w:val="28"/>
        </w:rPr>
      </w:pPr>
      <w:r>
        <w:rPr>
          <w:b/>
          <w:spacing w:val="-2"/>
          <w:position w:val="-1"/>
          <w:sz w:val="28"/>
          <w:szCs w:val="28"/>
        </w:rPr>
        <w:t>DE</w:t>
      </w:r>
      <w:r>
        <w:rPr>
          <w:b/>
          <w:spacing w:val="3"/>
          <w:position w:val="-1"/>
          <w:sz w:val="28"/>
          <w:szCs w:val="28"/>
        </w:rPr>
        <w:t>L</w:t>
      </w:r>
      <w:r>
        <w:rPr>
          <w:b/>
          <w:spacing w:val="-2"/>
          <w:position w:val="-1"/>
          <w:sz w:val="28"/>
          <w:szCs w:val="28"/>
        </w:rPr>
        <w:t>CL</w:t>
      </w:r>
      <w:r>
        <w:rPr>
          <w:b/>
          <w:spacing w:val="3"/>
          <w:position w:val="-1"/>
          <w:sz w:val="28"/>
          <w:szCs w:val="28"/>
        </w:rPr>
        <w:t>A</w:t>
      </w:r>
      <w:r>
        <w:rPr>
          <w:b/>
          <w:spacing w:val="-2"/>
          <w:position w:val="-1"/>
          <w:sz w:val="28"/>
          <w:szCs w:val="28"/>
        </w:rPr>
        <w:t>R</w:t>
      </w:r>
      <w:r>
        <w:rPr>
          <w:b/>
          <w:spacing w:val="3"/>
          <w:position w:val="-1"/>
          <w:sz w:val="28"/>
          <w:szCs w:val="28"/>
        </w:rPr>
        <w:t>A</w:t>
      </w:r>
      <w:r>
        <w:rPr>
          <w:b/>
          <w:spacing w:val="-2"/>
          <w:position w:val="-1"/>
          <w:sz w:val="28"/>
          <w:szCs w:val="28"/>
        </w:rPr>
        <w:t>T</w:t>
      </w:r>
      <w:r>
        <w:rPr>
          <w:b/>
          <w:spacing w:val="1"/>
          <w:position w:val="-1"/>
          <w:sz w:val="28"/>
          <w:szCs w:val="28"/>
        </w:rPr>
        <w:t>I</w:t>
      </w:r>
      <w:r>
        <w:rPr>
          <w:b/>
          <w:spacing w:val="2"/>
          <w:position w:val="-1"/>
          <w:sz w:val="28"/>
          <w:szCs w:val="28"/>
        </w:rPr>
        <w:t>O</w:t>
      </w:r>
      <w:r>
        <w:rPr>
          <w:b/>
          <w:position w:val="-1"/>
          <w:sz w:val="28"/>
          <w:szCs w:val="28"/>
        </w:rPr>
        <w:t>N</w:t>
      </w:r>
      <w:r>
        <w:rPr>
          <w:b/>
          <w:spacing w:val="-2"/>
          <w:position w:val="-1"/>
          <w:sz w:val="28"/>
          <w:szCs w:val="28"/>
        </w:rPr>
        <w:t xml:space="preserve"> B</w:t>
      </w:r>
      <w:r>
        <w:rPr>
          <w:b/>
          <w:position w:val="-1"/>
          <w:sz w:val="28"/>
          <w:szCs w:val="28"/>
        </w:rPr>
        <w:t>Y</w:t>
      </w:r>
      <w:r>
        <w:rPr>
          <w:b/>
          <w:spacing w:val="3"/>
          <w:position w:val="-1"/>
          <w:sz w:val="28"/>
          <w:szCs w:val="28"/>
        </w:rPr>
        <w:t xml:space="preserve"> </w:t>
      </w:r>
      <w:r>
        <w:rPr>
          <w:b/>
          <w:spacing w:val="-2"/>
          <w:position w:val="-1"/>
          <w:sz w:val="28"/>
          <w:szCs w:val="28"/>
        </w:rPr>
        <w:t>T</w:t>
      </w:r>
      <w:r>
        <w:rPr>
          <w:b/>
          <w:spacing w:val="2"/>
          <w:position w:val="-1"/>
          <w:sz w:val="28"/>
          <w:szCs w:val="28"/>
        </w:rPr>
        <w:t>H</w:t>
      </w:r>
      <w:r>
        <w:rPr>
          <w:b/>
          <w:position w:val="-1"/>
          <w:sz w:val="28"/>
          <w:szCs w:val="28"/>
        </w:rPr>
        <w:t>E</w:t>
      </w:r>
      <w:r>
        <w:rPr>
          <w:b/>
          <w:spacing w:val="-2"/>
          <w:position w:val="-1"/>
          <w:sz w:val="28"/>
          <w:szCs w:val="28"/>
        </w:rPr>
        <w:t xml:space="preserve"> C</w:t>
      </w:r>
      <w:r>
        <w:rPr>
          <w:b/>
          <w:spacing w:val="3"/>
          <w:position w:val="-1"/>
          <w:sz w:val="28"/>
          <w:szCs w:val="28"/>
        </w:rPr>
        <w:t>A</w:t>
      </w:r>
      <w:r>
        <w:rPr>
          <w:b/>
          <w:spacing w:val="-2"/>
          <w:position w:val="-1"/>
          <w:sz w:val="28"/>
          <w:szCs w:val="28"/>
        </w:rPr>
        <w:t>ND</w:t>
      </w:r>
      <w:r>
        <w:rPr>
          <w:b/>
          <w:spacing w:val="1"/>
          <w:position w:val="-1"/>
          <w:sz w:val="28"/>
          <w:szCs w:val="28"/>
        </w:rPr>
        <w:t>I</w:t>
      </w:r>
      <w:r>
        <w:rPr>
          <w:b/>
          <w:spacing w:val="3"/>
          <w:position w:val="-1"/>
          <w:sz w:val="28"/>
          <w:szCs w:val="28"/>
        </w:rPr>
        <w:t>D</w:t>
      </w:r>
      <w:r>
        <w:rPr>
          <w:b/>
          <w:spacing w:val="-2"/>
          <w:position w:val="-1"/>
          <w:sz w:val="28"/>
          <w:szCs w:val="28"/>
        </w:rPr>
        <w:t>A</w:t>
      </w:r>
      <w:r>
        <w:rPr>
          <w:b/>
          <w:spacing w:val="3"/>
          <w:position w:val="-1"/>
          <w:sz w:val="28"/>
          <w:szCs w:val="28"/>
        </w:rPr>
        <w:t>T</w:t>
      </w:r>
      <w:r>
        <w:rPr>
          <w:b/>
          <w:position w:val="-1"/>
          <w:sz w:val="28"/>
          <w:szCs w:val="28"/>
        </w:rPr>
        <w:t>E</w:t>
      </w:r>
    </w:p>
    <w:p w14:paraId="2FC373C4" w14:textId="521BCCC8" w:rsidR="006107A7" w:rsidRDefault="00000000">
      <w:pPr>
        <w:spacing w:before="79"/>
        <w:sectPr w:rsidR="006107A7">
          <w:pgSz w:w="12240" w:h="15840"/>
          <w:pgMar w:top="1280" w:right="1320" w:bottom="280" w:left="1340" w:header="720" w:footer="720" w:gutter="0"/>
          <w:cols w:num="2" w:space="720" w:equalWidth="0">
            <w:col w:w="7366" w:space="963"/>
            <w:col w:w="1251"/>
          </w:cols>
        </w:sectPr>
      </w:pPr>
      <w:r>
        <w:br w:type="column"/>
      </w:r>
    </w:p>
    <w:p w14:paraId="783CF28D" w14:textId="77777777" w:rsidR="006107A7" w:rsidRDefault="006107A7">
      <w:pPr>
        <w:spacing w:before="9" w:line="140" w:lineRule="exact"/>
        <w:rPr>
          <w:sz w:val="15"/>
          <w:szCs w:val="15"/>
        </w:rPr>
      </w:pPr>
    </w:p>
    <w:p w14:paraId="55320EF2" w14:textId="77777777" w:rsidR="006107A7" w:rsidRDefault="006107A7">
      <w:pPr>
        <w:spacing w:line="200" w:lineRule="exact"/>
      </w:pPr>
    </w:p>
    <w:p w14:paraId="7C744056" w14:textId="77777777" w:rsidR="006107A7" w:rsidRDefault="006107A7">
      <w:pPr>
        <w:spacing w:line="200" w:lineRule="exact"/>
      </w:pPr>
    </w:p>
    <w:p w14:paraId="12D52F10" w14:textId="77777777" w:rsidR="006107A7" w:rsidRDefault="006107A7">
      <w:pPr>
        <w:spacing w:line="200" w:lineRule="exact"/>
      </w:pPr>
    </w:p>
    <w:p w14:paraId="177B2A31" w14:textId="77777777" w:rsidR="006107A7" w:rsidRDefault="006107A7">
      <w:pPr>
        <w:spacing w:line="200" w:lineRule="exact"/>
      </w:pPr>
    </w:p>
    <w:p w14:paraId="22BF600A" w14:textId="7A152D73" w:rsidR="006107A7" w:rsidRDefault="00000000" w:rsidP="00A846BF">
      <w:pPr>
        <w:spacing w:before="31" w:line="360" w:lineRule="auto"/>
        <w:ind w:left="101" w:right="-59"/>
        <w:rPr>
          <w:sz w:val="22"/>
          <w:szCs w:val="22"/>
        </w:rPr>
      </w:pP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,</w:t>
      </w:r>
      <w:r>
        <w:rPr>
          <w:spacing w:val="1"/>
          <w:sz w:val="22"/>
          <w:szCs w:val="22"/>
        </w:rPr>
        <w:t>&lt;</w:t>
      </w:r>
      <w:r>
        <w:rPr>
          <w:b/>
          <w:spacing w:val="1"/>
          <w:sz w:val="22"/>
          <w:szCs w:val="22"/>
        </w:rPr>
        <w:t>N</w:t>
      </w:r>
      <w:r>
        <w:rPr>
          <w:b/>
          <w:sz w:val="22"/>
          <w:szCs w:val="22"/>
        </w:rPr>
        <w:t>a</w:t>
      </w:r>
      <w:r>
        <w:rPr>
          <w:b/>
          <w:spacing w:val="2"/>
          <w:sz w:val="22"/>
          <w:szCs w:val="22"/>
        </w:rPr>
        <w:t>me</w:t>
      </w:r>
      <w:r w:rsidR="00905E79">
        <w:rPr>
          <w:b/>
          <w:spacing w:val="2"/>
          <w:sz w:val="22"/>
          <w:szCs w:val="22"/>
        </w:rPr>
        <w:t xml:space="preserve"> </w:t>
      </w:r>
      <w:r>
        <w:rPr>
          <w:b/>
          <w:sz w:val="22"/>
          <w:szCs w:val="22"/>
        </w:rPr>
        <w:t>o</w:t>
      </w:r>
      <w:r>
        <w:rPr>
          <w:b/>
          <w:spacing w:val="2"/>
          <w:sz w:val="22"/>
          <w:szCs w:val="22"/>
        </w:rPr>
        <w:t>f</w:t>
      </w:r>
      <w:r w:rsidR="00905E79">
        <w:rPr>
          <w:b/>
          <w:spacing w:val="2"/>
          <w:sz w:val="22"/>
          <w:szCs w:val="22"/>
        </w:rPr>
        <w:t xml:space="preserve"> </w:t>
      </w:r>
      <w:r>
        <w:rPr>
          <w:b/>
          <w:sz w:val="22"/>
          <w:szCs w:val="22"/>
        </w:rPr>
        <w:t>s</w:t>
      </w:r>
      <w:r>
        <w:rPr>
          <w:b/>
          <w:spacing w:val="-4"/>
          <w:sz w:val="22"/>
          <w:szCs w:val="22"/>
        </w:rPr>
        <w:t>t</w:t>
      </w:r>
      <w:r>
        <w:rPr>
          <w:b/>
          <w:spacing w:val="2"/>
          <w:sz w:val="22"/>
          <w:szCs w:val="22"/>
        </w:rPr>
        <w:t>u</w:t>
      </w:r>
      <w:r>
        <w:rPr>
          <w:b/>
          <w:spacing w:val="-2"/>
          <w:sz w:val="22"/>
          <w:szCs w:val="22"/>
        </w:rPr>
        <w:t>d</w:t>
      </w:r>
      <w:r>
        <w:rPr>
          <w:b/>
          <w:spacing w:val="2"/>
          <w:sz w:val="22"/>
          <w:szCs w:val="22"/>
        </w:rPr>
        <w:t>e</w:t>
      </w:r>
      <w:r>
        <w:rPr>
          <w:b/>
          <w:spacing w:val="-2"/>
          <w:sz w:val="22"/>
          <w:szCs w:val="22"/>
        </w:rPr>
        <w:t>n</w:t>
      </w:r>
      <w:r>
        <w:rPr>
          <w:b/>
          <w:spacing w:val="4"/>
          <w:sz w:val="22"/>
          <w:szCs w:val="22"/>
        </w:rPr>
        <w:t>t</w:t>
      </w:r>
      <w:r>
        <w:rPr>
          <w:spacing w:val="1"/>
          <w:sz w:val="22"/>
          <w:szCs w:val="22"/>
        </w:rPr>
        <w:t>&gt;</w:t>
      </w:r>
      <w:r>
        <w:rPr>
          <w:sz w:val="22"/>
          <w:szCs w:val="22"/>
        </w:rPr>
        <w:t>,</w:t>
      </w:r>
      <w:r>
        <w:rPr>
          <w:spacing w:val="2"/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>d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 w:rsidR="00905E79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f</w:t>
      </w:r>
      <w:r w:rsidR="00905E79">
        <w:rPr>
          <w:sz w:val="22"/>
          <w:szCs w:val="22"/>
        </w:rPr>
        <w:t xml:space="preserve"> IV </w:t>
      </w:r>
      <w:r>
        <w:rPr>
          <w:spacing w:val="2"/>
          <w:sz w:val="22"/>
          <w:szCs w:val="22"/>
        </w:rPr>
        <w:t>Se</w:t>
      </w:r>
      <w:r>
        <w:rPr>
          <w:spacing w:val="-6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t</w:t>
      </w:r>
      <w:r>
        <w:rPr>
          <w:spacing w:val="2"/>
          <w:sz w:val="22"/>
          <w:szCs w:val="22"/>
        </w:rPr>
        <w:t>er</w:t>
      </w:r>
      <w:r w:rsidR="00905E79"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A</w:t>
      </w:r>
      <w:r>
        <w:rPr>
          <w:spacing w:val="3"/>
          <w:sz w:val="22"/>
          <w:szCs w:val="22"/>
        </w:rPr>
        <w:t>,</w:t>
      </w:r>
      <w:r w:rsidR="00905E79" w:rsidRPr="00905E79">
        <w:t xml:space="preserve"> </w:t>
      </w:r>
      <w:r w:rsidR="00905E79" w:rsidRPr="00905E79">
        <w:rPr>
          <w:b/>
          <w:spacing w:val="-2"/>
          <w:sz w:val="22"/>
          <w:szCs w:val="22"/>
        </w:rPr>
        <w:t>DEPARTMENT OF COMPUTER SCIENCE &amp; INFORMATION TECHNOLOGY</w:t>
      </w:r>
      <w:r w:rsidR="00905E79">
        <w:rPr>
          <w:b/>
          <w:spacing w:val="-2"/>
          <w:sz w:val="22"/>
          <w:szCs w:val="22"/>
        </w:rPr>
        <w:t xml:space="preserve">, </w:t>
      </w:r>
      <w:r w:rsidR="00905E79" w:rsidRPr="00905E79">
        <w:rPr>
          <w:b/>
          <w:spacing w:val="-2"/>
          <w:sz w:val="22"/>
          <w:szCs w:val="22"/>
        </w:rPr>
        <w:t>GURU GHASIDAS VISHWAVIDYALAYA, BILASPUR</w:t>
      </w:r>
      <w:r>
        <w:rPr>
          <w:sz w:val="22"/>
          <w:szCs w:val="22"/>
        </w:rPr>
        <w:t>, b</w:t>
      </w:r>
      <w:r>
        <w:rPr>
          <w:spacing w:val="2"/>
          <w:sz w:val="22"/>
          <w:szCs w:val="22"/>
        </w:rPr>
        <w:t>ear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</w:t>
      </w:r>
      <w:r w:rsidR="007A456B">
        <w:rPr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n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 w:rsidR="007A456B"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b</w:t>
      </w:r>
      <w:r>
        <w:rPr>
          <w:spacing w:val="2"/>
          <w:sz w:val="22"/>
          <w:szCs w:val="22"/>
        </w:rPr>
        <w:t>er</w:t>
      </w:r>
      <w:r>
        <w:rPr>
          <w:spacing w:val="3"/>
          <w:sz w:val="22"/>
          <w:szCs w:val="22"/>
        </w:rPr>
        <w:t>&lt;</w:t>
      </w:r>
      <w:r>
        <w:rPr>
          <w:b/>
          <w:spacing w:val="-7"/>
          <w:sz w:val="22"/>
          <w:szCs w:val="22"/>
        </w:rPr>
        <w:t>E</w:t>
      </w:r>
      <w:r>
        <w:rPr>
          <w:b/>
          <w:spacing w:val="2"/>
          <w:sz w:val="22"/>
          <w:szCs w:val="22"/>
        </w:rPr>
        <w:t>nr</w:t>
      </w:r>
      <w:r>
        <w:rPr>
          <w:b/>
          <w:sz w:val="22"/>
          <w:szCs w:val="22"/>
        </w:rPr>
        <w:t>o</w:t>
      </w:r>
      <w:r>
        <w:rPr>
          <w:b/>
          <w:spacing w:val="-1"/>
          <w:sz w:val="22"/>
          <w:szCs w:val="22"/>
        </w:rPr>
        <w:t>ll</w:t>
      </w:r>
      <w:r>
        <w:rPr>
          <w:b/>
          <w:sz w:val="22"/>
          <w:szCs w:val="22"/>
        </w:rPr>
        <w:t>.</w:t>
      </w:r>
      <w:r>
        <w:rPr>
          <w:b/>
          <w:spacing w:val="1"/>
          <w:sz w:val="22"/>
          <w:szCs w:val="22"/>
        </w:rPr>
        <w:t>No</w:t>
      </w:r>
      <w:r>
        <w:rPr>
          <w:spacing w:val="1"/>
          <w:sz w:val="22"/>
          <w:szCs w:val="22"/>
        </w:rPr>
        <w:t>&gt;</w:t>
      </w:r>
      <w:r>
        <w:rPr>
          <w:sz w:val="22"/>
          <w:szCs w:val="22"/>
        </w:rPr>
        <w:t>h</w:t>
      </w:r>
      <w:r>
        <w:rPr>
          <w:spacing w:val="-3"/>
          <w:sz w:val="22"/>
          <w:szCs w:val="22"/>
        </w:rPr>
        <w:t>e</w:t>
      </w:r>
      <w:r>
        <w:rPr>
          <w:spacing w:val="2"/>
          <w:sz w:val="22"/>
          <w:szCs w:val="22"/>
        </w:rPr>
        <w:t>re</w:t>
      </w:r>
      <w:r w:rsidR="007A456B"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 w:rsidR="007A456B"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d</w:t>
      </w:r>
      <w:r>
        <w:rPr>
          <w:spacing w:val="2"/>
          <w:sz w:val="22"/>
          <w:szCs w:val="22"/>
        </w:rPr>
        <w:t>ec</w:t>
      </w:r>
      <w:r>
        <w:rPr>
          <w:spacing w:val="-1"/>
          <w:sz w:val="22"/>
          <w:szCs w:val="22"/>
        </w:rPr>
        <w:t>l</w:t>
      </w:r>
      <w:r>
        <w:rPr>
          <w:spacing w:val="-3"/>
          <w:sz w:val="22"/>
          <w:szCs w:val="22"/>
        </w:rPr>
        <w:t>a</w:t>
      </w:r>
      <w:r>
        <w:rPr>
          <w:spacing w:val="2"/>
          <w:sz w:val="22"/>
          <w:szCs w:val="22"/>
        </w:rPr>
        <w:t>re</w:t>
      </w:r>
      <w:r w:rsidR="007A456B"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 w:rsidR="007A456B">
        <w:rPr>
          <w:spacing w:val="-1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e</w:t>
      </w:r>
      <w:r w:rsidR="007A456B">
        <w:rPr>
          <w:spacing w:val="2"/>
          <w:sz w:val="22"/>
          <w:szCs w:val="22"/>
        </w:rPr>
        <w:t xml:space="preserve"> </w:t>
      </w:r>
      <w:r w:rsidR="007A456B">
        <w:rPr>
          <w:sz w:val="22"/>
          <w:szCs w:val="22"/>
        </w:rPr>
        <w:t>project</w:t>
      </w:r>
      <w:r w:rsidR="007A456B"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titl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4"/>
          <w:sz w:val="22"/>
          <w:szCs w:val="22"/>
        </w:rPr>
        <w:t>&lt;</w:t>
      </w:r>
      <w:r>
        <w:rPr>
          <w:b/>
          <w:sz w:val="22"/>
          <w:szCs w:val="22"/>
        </w:rPr>
        <w:t>P</w:t>
      </w:r>
      <w:r>
        <w:rPr>
          <w:b/>
          <w:spacing w:val="3"/>
          <w:sz w:val="22"/>
          <w:szCs w:val="22"/>
        </w:rPr>
        <w:t>r</w:t>
      </w:r>
      <w:r>
        <w:rPr>
          <w:b/>
          <w:sz w:val="22"/>
          <w:szCs w:val="22"/>
        </w:rPr>
        <w:t>o</w:t>
      </w:r>
      <w:r>
        <w:rPr>
          <w:b/>
          <w:spacing w:val="-3"/>
          <w:sz w:val="22"/>
          <w:szCs w:val="22"/>
        </w:rPr>
        <w:t>j</w:t>
      </w:r>
      <w:r>
        <w:rPr>
          <w:b/>
          <w:spacing w:val="2"/>
          <w:sz w:val="22"/>
          <w:szCs w:val="22"/>
        </w:rPr>
        <w:t>e</w:t>
      </w:r>
      <w:r>
        <w:rPr>
          <w:b/>
          <w:spacing w:val="-3"/>
          <w:sz w:val="22"/>
          <w:szCs w:val="22"/>
        </w:rPr>
        <w:t>c</w:t>
      </w:r>
      <w:r>
        <w:rPr>
          <w:b/>
          <w:spacing w:val="2"/>
          <w:sz w:val="22"/>
          <w:szCs w:val="22"/>
        </w:rPr>
        <w:t>t</w:t>
      </w:r>
      <w:r>
        <w:rPr>
          <w:b/>
          <w:spacing w:val="-2"/>
          <w:sz w:val="22"/>
          <w:szCs w:val="22"/>
        </w:rPr>
        <w:t>T</w:t>
      </w:r>
      <w:r>
        <w:rPr>
          <w:b/>
          <w:spacing w:val="-1"/>
          <w:sz w:val="22"/>
          <w:szCs w:val="22"/>
        </w:rPr>
        <w:t>i</w:t>
      </w:r>
      <w:r>
        <w:rPr>
          <w:b/>
          <w:spacing w:val="2"/>
          <w:sz w:val="22"/>
          <w:szCs w:val="22"/>
        </w:rPr>
        <w:t>t</w:t>
      </w:r>
      <w:r>
        <w:rPr>
          <w:b/>
          <w:spacing w:val="-1"/>
          <w:sz w:val="22"/>
          <w:szCs w:val="22"/>
        </w:rPr>
        <w:t>l</w:t>
      </w:r>
      <w:r>
        <w:rPr>
          <w:b/>
          <w:spacing w:val="4"/>
          <w:sz w:val="22"/>
          <w:szCs w:val="22"/>
        </w:rPr>
        <w:t>e</w:t>
      </w:r>
      <w:r>
        <w:rPr>
          <w:spacing w:val="1"/>
          <w:sz w:val="22"/>
          <w:szCs w:val="22"/>
        </w:rPr>
        <w:t>&gt;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 w:rsidR="007A456B"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b</w:t>
      </w:r>
      <w:r>
        <w:rPr>
          <w:spacing w:val="2"/>
          <w:sz w:val="22"/>
          <w:szCs w:val="22"/>
        </w:rPr>
        <w:t>ee</w:t>
      </w:r>
      <w:r>
        <w:rPr>
          <w:sz w:val="22"/>
          <w:szCs w:val="22"/>
        </w:rPr>
        <w:t xml:space="preserve">n </w:t>
      </w:r>
      <w:r>
        <w:rPr>
          <w:spacing w:val="2"/>
          <w:sz w:val="22"/>
          <w:szCs w:val="22"/>
        </w:rPr>
        <w:t>ca</w:t>
      </w:r>
      <w:r>
        <w:rPr>
          <w:spacing w:val="-3"/>
          <w:sz w:val="22"/>
          <w:szCs w:val="22"/>
        </w:rPr>
        <w:t>r</w:t>
      </w:r>
      <w:r>
        <w:rPr>
          <w:spacing w:val="2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 w:rsidR="007A456B">
        <w:rPr>
          <w:sz w:val="22"/>
          <w:szCs w:val="22"/>
        </w:rPr>
        <w:t xml:space="preserve"> </w:t>
      </w:r>
      <w:r>
        <w:rPr>
          <w:sz w:val="22"/>
          <w:szCs w:val="22"/>
        </w:rPr>
        <w:t>ou</w:t>
      </w:r>
      <w:r>
        <w:rPr>
          <w:spacing w:val="-1"/>
          <w:sz w:val="22"/>
          <w:szCs w:val="22"/>
        </w:rPr>
        <w:t>t</w:t>
      </w:r>
      <w:r w:rsidR="007A456B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 w:rsidR="007A456B"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 w:rsidR="007A456B"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und</w:t>
      </w:r>
      <w:r>
        <w:rPr>
          <w:spacing w:val="-3"/>
          <w:sz w:val="22"/>
          <w:szCs w:val="22"/>
        </w:rPr>
        <w:t>e</w:t>
      </w:r>
      <w:r>
        <w:rPr>
          <w:spacing w:val="2"/>
          <w:sz w:val="22"/>
          <w:szCs w:val="22"/>
        </w:rPr>
        <w:t>r</w:t>
      </w:r>
      <w:r w:rsidR="007A456B"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e</w:t>
      </w:r>
      <w:r w:rsidR="007A456B"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ce</w:t>
      </w:r>
      <w:r>
        <w:rPr>
          <w:spacing w:val="-6"/>
          <w:sz w:val="22"/>
          <w:szCs w:val="22"/>
        </w:rPr>
        <w:t>/</w:t>
      </w:r>
      <w:r>
        <w:rPr>
          <w:spacing w:val="2"/>
          <w:sz w:val="22"/>
          <w:szCs w:val="22"/>
        </w:rPr>
        <w:t>S</w:t>
      </w:r>
      <w:r>
        <w:rPr>
          <w:sz w:val="22"/>
          <w:szCs w:val="22"/>
        </w:rPr>
        <w:t>up</w:t>
      </w:r>
      <w:r>
        <w:rPr>
          <w:spacing w:val="-3"/>
          <w:sz w:val="22"/>
          <w:szCs w:val="22"/>
        </w:rPr>
        <w:t>e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v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on</w:t>
      </w:r>
      <w:r w:rsidR="00A846BF">
        <w:rPr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f</w:t>
      </w:r>
      <w:r w:rsidR="00A846BF">
        <w:rPr>
          <w:spacing w:val="-6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&lt;</w:t>
      </w:r>
      <w:r>
        <w:rPr>
          <w:b/>
          <w:spacing w:val="1"/>
          <w:sz w:val="22"/>
          <w:szCs w:val="22"/>
        </w:rPr>
        <w:t>N</w:t>
      </w:r>
      <w:r>
        <w:rPr>
          <w:b/>
          <w:sz w:val="22"/>
          <w:szCs w:val="22"/>
        </w:rPr>
        <w:t>a</w:t>
      </w:r>
      <w:r>
        <w:rPr>
          <w:b/>
          <w:spacing w:val="2"/>
          <w:sz w:val="22"/>
          <w:szCs w:val="22"/>
        </w:rPr>
        <w:t>me</w:t>
      </w:r>
      <w:r w:rsidR="00A846BF">
        <w:rPr>
          <w:b/>
          <w:spacing w:val="2"/>
          <w:sz w:val="22"/>
          <w:szCs w:val="22"/>
        </w:rPr>
        <w:t xml:space="preserve"> </w:t>
      </w:r>
      <w:r>
        <w:rPr>
          <w:b/>
          <w:sz w:val="22"/>
          <w:szCs w:val="22"/>
        </w:rPr>
        <w:t>o</w:t>
      </w:r>
      <w:r>
        <w:rPr>
          <w:b/>
          <w:spacing w:val="2"/>
          <w:sz w:val="22"/>
          <w:szCs w:val="22"/>
        </w:rPr>
        <w:t>f</w:t>
      </w:r>
      <w:r w:rsidR="00A846BF">
        <w:rPr>
          <w:b/>
          <w:spacing w:val="2"/>
          <w:sz w:val="22"/>
          <w:szCs w:val="22"/>
        </w:rPr>
        <w:t xml:space="preserve"> </w:t>
      </w:r>
      <w:r>
        <w:rPr>
          <w:b/>
          <w:spacing w:val="-3"/>
          <w:sz w:val="22"/>
          <w:szCs w:val="22"/>
        </w:rPr>
        <w:t>t</w:t>
      </w:r>
      <w:r>
        <w:rPr>
          <w:b/>
          <w:spacing w:val="2"/>
          <w:sz w:val="22"/>
          <w:szCs w:val="22"/>
        </w:rPr>
        <w:t>he</w:t>
      </w:r>
      <w:r w:rsidR="00A846BF">
        <w:rPr>
          <w:b/>
          <w:spacing w:val="2"/>
          <w:sz w:val="22"/>
          <w:szCs w:val="22"/>
        </w:rPr>
        <w:t xml:space="preserve"> </w:t>
      </w:r>
      <w:r>
        <w:rPr>
          <w:b/>
          <w:spacing w:val="-6"/>
          <w:sz w:val="22"/>
          <w:szCs w:val="22"/>
        </w:rPr>
        <w:t>G</w:t>
      </w:r>
      <w:r>
        <w:rPr>
          <w:b/>
          <w:spacing w:val="2"/>
          <w:sz w:val="22"/>
          <w:szCs w:val="22"/>
        </w:rPr>
        <w:t>u</w:t>
      </w:r>
      <w:r>
        <w:rPr>
          <w:b/>
          <w:spacing w:val="-1"/>
          <w:sz w:val="22"/>
          <w:szCs w:val="22"/>
        </w:rPr>
        <w:t>i</w:t>
      </w:r>
      <w:r>
        <w:rPr>
          <w:b/>
          <w:spacing w:val="2"/>
          <w:sz w:val="22"/>
          <w:szCs w:val="22"/>
        </w:rPr>
        <w:t>d</w:t>
      </w:r>
      <w:r>
        <w:rPr>
          <w:b/>
          <w:sz w:val="22"/>
          <w:szCs w:val="22"/>
        </w:rPr>
        <w:t>e</w:t>
      </w:r>
      <w:r>
        <w:rPr>
          <w:spacing w:val="1"/>
          <w:sz w:val="22"/>
          <w:szCs w:val="22"/>
        </w:rPr>
        <w:t>&gt;</w:t>
      </w:r>
      <w:r>
        <w:rPr>
          <w:sz w:val="22"/>
          <w:szCs w:val="22"/>
        </w:rPr>
        <w:t>,</w:t>
      </w:r>
      <w:r>
        <w:rPr>
          <w:spacing w:val="2"/>
          <w:sz w:val="22"/>
          <w:szCs w:val="22"/>
        </w:rPr>
        <w:t>&lt;</w:t>
      </w:r>
      <w:r>
        <w:rPr>
          <w:b/>
          <w:spacing w:val="-4"/>
          <w:sz w:val="22"/>
          <w:szCs w:val="22"/>
        </w:rPr>
        <w:t>D</w:t>
      </w:r>
      <w:r>
        <w:rPr>
          <w:b/>
          <w:spacing w:val="2"/>
          <w:sz w:val="22"/>
          <w:szCs w:val="22"/>
        </w:rPr>
        <w:t>e</w:t>
      </w:r>
      <w:r>
        <w:rPr>
          <w:b/>
          <w:sz w:val="22"/>
          <w:szCs w:val="22"/>
        </w:rPr>
        <w:t>s</w:t>
      </w:r>
      <w:r>
        <w:rPr>
          <w:b/>
          <w:spacing w:val="-2"/>
          <w:sz w:val="22"/>
          <w:szCs w:val="22"/>
        </w:rPr>
        <w:t>i</w:t>
      </w:r>
      <w:r>
        <w:rPr>
          <w:b/>
          <w:sz w:val="22"/>
          <w:szCs w:val="22"/>
        </w:rPr>
        <w:t>g</w:t>
      </w:r>
      <w:r>
        <w:rPr>
          <w:b/>
          <w:spacing w:val="2"/>
          <w:sz w:val="22"/>
          <w:szCs w:val="22"/>
        </w:rPr>
        <w:t>n</w:t>
      </w:r>
      <w:r>
        <w:rPr>
          <w:b/>
          <w:sz w:val="22"/>
          <w:szCs w:val="22"/>
        </w:rPr>
        <w:t>a</w:t>
      </w:r>
      <w:r>
        <w:rPr>
          <w:b/>
          <w:spacing w:val="2"/>
          <w:sz w:val="22"/>
          <w:szCs w:val="22"/>
        </w:rPr>
        <w:t>t</w:t>
      </w:r>
      <w:r>
        <w:rPr>
          <w:b/>
          <w:spacing w:val="-1"/>
          <w:sz w:val="22"/>
          <w:szCs w:val="22"/>
        </w:rPr>
        <w:t>i</w:t>
      </w:r>
      <w:r>
        <w:rPr>
          <w:b/>
          <w:sz w:val="22"/>
          <w:szCs w:val="22"/>
        </w:rPr>
        <w:t xml:space="preserve">on       </w:t>
      </w:r>
      <w:r>
        <w:rPr>
          <w:b/>
          <w:spacing w:val="32"/>
          <w:sz w:val="22"/>
          <w:szCs w:val="22"/>
        </w:rPr>
        <w:t xml:space="preserve"> </w:t>
      </w:r>
      <w:r>
        <w:rPr>
          <w:b/>
          <w:spacing w:val="-5"/>
          <w:sz w:val="22"/>
          <w:szCs w:val="22"/>
        </w:rPr>
        <w:t>o</w:t>
      </w:r>
      <w:r>
        <w:rPr>
          <w:b/>
          <w:sz w:val="22"/>
          <w:szCs w:val="22"/>
        </w:rPr>
        <w:t xml:space="preserve">f </w:t>
      </w:r>
      <w:r>
        <w:rPr>
          <w:b/>
          <w:spacing w:val="-1"/>
          <w:sz w:val="22"/>
          <w:szCs w:val="22"/>
        </w:rPr>
        <w:t>G</w:t>
      </w:r>
      <w:r>
        <w:rPr>
          <w:b/>
          <w:spacing w:val="2"/>
          <w:sz w:val="22"/>
          <w:szCs w:val="22"/>
        </w:rPr>
        <w:t>u</w:t>
      </w:r>
      <w:r>
        <w:rPr>
          <w:b/>
          <w:spacing w:val="-1"/>
          <w:sz w:val="22"/>
          <w:szCs w:val="22"/>
        </w:rPr>
        <w:t>i</w:t>
      </w:r>
      <w:r>
        <w:rPr>
          <w:b/>
          <w:spacing w:val="2"/>
          <w:sz w:val="22"/>
          <w:szCs w:val="22"/>
        </w:rPr>
        <w:t>d</w:t>
      </w:r>
      <w:r>
        <w:rPr>
          <w:b/>
          <w:spacing w:val="3"/>
          <w:sz w:val="22"/>
          <w:szCs w:val="22"/>
        </w:rPr>
        <w:t>e</w:t>
      </w:r>
      <w:r>
        <w:rPr>
          <w:sz w:val="22"/>
          <w:szCs w:val="22"/>
        </w:rPr>
        <w:t>&gt;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sub</w:t>
      </w:r>
      <w:r>
        <w:rPr>
          <w:spacing w:val="-2"/>
          <w:sz w:val="22"/>
          <w:szCs w:val="22"/>
        </w:rPr>
        <w:t>m</w:t>
      </w:r>
      <w:r>
        <w:rPr>
          <w:spacing w:val="-1"/>
          <w:sz w:val="22"/>
          <w:szCs w:val="22"/>
        </w:rPr>
        <w:t>itt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3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2"/>
          <w:sz w:val="22"/>
          <w:szCs w:val="22"/>
        </w:rPr>
        <w:t>ar</w:t>
      </w:r>
      <w:r>
        <w:rPr>
          <w:spacing w:val="-1"/>
          <w:sz w:val="22"/>
          <w:szCs w:val="22"/>
        </w:rPr>
        <w:t>ti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2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f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f</w:t>
      </w:r>
      <w:r>
        <w:rPr>
          <w:spacing w:val="-1"/>
          <w:sz w:val="22"/>
          <w:szCs w:val="22"/>
        </w:rPr>
        <w:t>illm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nt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3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3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re</w:t>
      </w:r>
      <w:r>
        <w:rPr>
          <w:sz w:val="22"/>
          <w:szCs w:val="22"/>
        </w:rPr>
        <w:t>qu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re</w:t>
      </w:r>
      <w:r>
        <w:rPr>
          <w:spacing w:val="-1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2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3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3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pacing w:val="1"/>
          <w:sz w:val="22"/>
          <w:szCs w:val="22"/>
        </w:rPr>
        <w:t>w</w:t>
      </w:r>
      <w:r>
        <w:rPr>
          <w:spacing w:val="2"/>
          <w:sz w:val="22"/>
          <w:szCs w:val="22"/>
        </w:rPr>
        <w:t>ar</w:t>
      </w:r>
      <w:r>
        <w:rPr>
          <w:sz w:val="22"/>
          <w:szCs w:val="22"/>
        </w:rPr>
        <w:t>d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3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3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D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g</w:t>
      </w:r>
      <w:r>
        <w:rPr>
          <w:spacing w:val="-3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e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31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 xml:space="preserve">f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pu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pp</w:t>
      </w:r>
      <w:r>
        <w:rPr>
          <w:spacing w:val="-1"/>
          <w:sz w:val="22"/>
          <w:szCs w:val="22"/>
        </w:rPr>
        <w:t>li</w:t>
      </w:r>
      <w:r>
        <w:rPr>
          <w:spacing w:val="2"/>
          <w:sz w:val="22"/>
          <w:szCs w:val="22"/>
        </w:rPr>
        <w:t>ca</w:t>
      </w:r>
      <w:r>
        <w:rPr>
          <w:spacing w:val="-1"/>
          <w:sz w:val="22"/>
          <w:szCs w:val="22"/>
        </w:rPr>
        <w:t>ti</w:t>
      </w:r>
      <w:r>
        <w:rPr>
          <w:sz w:val="22"/>
          <w:szCs w:val="22"/>
        </w:rPr>
        <w:t>ons</w:t>
      </w:r>
      <w:r>
        <w:rPr>
          <w:spacing w:val="1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(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)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7"/>
          <w:sz w:val="22"/>
          <w:szCs w:val="22"/>
        </w:rPr>
        <w:t xml:space="preserve"> </w:t>
      </w:r>
      <w:r w:rsidR="00A846BF" w:rsidRPr="00A846BF">
        <w:rPr>
          <w:bCs/>
          <w:spacing w:val="-2"/>
          <w:sz w:val="22"/>
          <w:szCs w:val="22"/>
        </w:rPr>
        <w:t>Department Of Computer Science &amp; Information Technology, Guru Ghasidas Vishwavidyalaya, Bilaspur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du</w:t>
      </w:r>
      <w:r>
        <w:rPr>
          <w:spacing w:val="2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2"/>
          <w:sz w:val="22"/>
          <w:szCs w:val="22"/>
        </w:rPr>
        <w:t>aca</w:t>
      </w:r>
      <w:r>
        <w:rPr>
          <w:spacing w:val="-5"/>
          <w:sz w:val="22"/>
          <w:szCs w:val="22"/>
        </w:rPr>
        <w:t>d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mi</w:t>
      </w:r>
      <w:r>
        <w:rPr>
          <w:sz w:val="22"/>
          <w:szCs w:val="22"/>
        </w:rPr>
        <w:t xml:space="preserve">c 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-3"/>
          <w:sz w:val="22"/>
          <w:szCs w:val="22"/>
        </w:rPr>
        <w:t>e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 xml:space="preserve">r  </w:t>
      </w:r>
      <w:r w:rsidR="00A846BF">
        <w:rPr>
          <w:sz w:val="22"/>
          <w:szCs w:val="22"/>
        </w:rPr>
        <w:t xml:space="preserve">2023-24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.Thi</w:t>
      </w:r>
      <w:r>
        <w:rPr>
          <w:spacing w:val="-1"/>
          <w:sz w:val="22"/>
          <w:szCs w:val="22"/>
        </w:rPr>
        <w:t>s</w:t>
      </w:r>
      <w:r w:rsidR="00A846BF"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re</w:t>
      </w:r>
      <w:r>
        <w:rPr>
          <w:sz w:val="22"/>
          <w:szCs w:val="22"/>
        </w:rPr>
        <w:t>po</w:t>
      </w:r>
      <w:r>
        <w:rPr>
          <w:spacing w:val="2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 w:rsidR="00A846BF">
        <w:rPr>
          <w:spacing w:val="-1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h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 w:rsidR="00A846BF">
        <w:rPr>
          <w:sz w:val="22"/>
          <w:szCs w:val="22"/>
        </w:rPr>
        <w:t xml:space="preserve"> </w:t>
      </w:r>
      <w:r>
        <w:rPr>
          <w:sz w:val="22"/>
          <w:szCs w:val="22"/>
        </w:rPr>
        <w:t>no</w:t>
      </w:r>
      <w:r>
        <w:rPr>
          <w:spacing w:val="-2"/>
          <w:sz w:val="22"/>
          <w:szCs w:val="22"/>
        </w:rPr>
        <w:t>t</w:t>
      </w:r>
      <w:r w:rsidR="00A846BF"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2"/>
          <w:sz w:val="22"/>
          <w:szCs w:val="22"/>
        </w:rPr>
        <w:t>ee</w:t>
      </w:r>
      <w:r>
        <w:rPr>
          <w:sz w:val="22"/>
          <w:szCs w:val="22"/>
        </w:rPr>
        <w:t>n</w:t>
      </w:r>
      <w:r w:rsidR="00A846BF">
        <w:rPr>
          <w:sz w:val="22"/>
          <w:szCs w:val="22"/>
        </w:rPr>
        <w:t xml:space="preserve"> </w:t>
      </w:r>
      <w:r>
        <w:rPr>
          <w:sz w:val="22"/>
          <w:szCs w:val="22"/>
        </w:rPr>
        <w:t>sub</w:t>
      </w:r>
      <w:r>
        <w:rPr>
          <w:spacing w:val="-2"/>
          <w:sz w:val="22"/>
          <w:szCs w:val="22"/>
        </w:rPr>
        <w:t>m</w:t>
      </w:r>
      <w:r>
        <w:rPr>
          <w:spacing w:val="-1"/>
          <w:sz w:val="22"/>
          <w:szCs w:val="22"/>
        </w:rPr>
        <w:t>itt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 w:rsidR="00A846BF"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o</w:t>
      </w:r>
      <w:r w:rsidR="00A846BF"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ny</w:t>
      </w:r>
      <w:r w:rsidR="00A846BF">
        <w:rPr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er</w:t>
      </w:r>
      <w:r w:rsidR="00A846BF"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O</w:t>
      </w:r>
      <w:r>
        <w:rPr>
          <w:spacing w:val="2"/>
          <w:sz w:val="22"/>
          <w:szCs w:val="22"/>
        </w:rPr>
        <w:t>r</w:t>
      </w:r>
      <w:r>
        <w:rPr>
          <w:spacing w:val="-5"/>
          <w:sz w:val="22"/>
          <w:szCs w:val="22"/>
        </w:rPr>
        <w:t>g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r>
        <w:rPr>
          <w:spacing w:val="-3"/>
          <w:sz w:val="22"/>
          <w:szCs w:val="22"/>
        </w:rPr>
        <w:t>z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1"/>
          <w:sz w:val="22"/>
          <w:szCs w:val="22"/>
        </w:rPr>
        <w:t>/</w:t>
      </w:r>
      <w:r>
        <w:rPr>
          <w:spacing w:val="1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v</w:t>
      </w:r>
      <w:r>
        <w:rPr>
          <w:spacing w:val="2"/>
          <w:sz w:val="22"/>
          <w:szCs w:val="22"/>
        </w:rPr>
        <w:t>er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y</w:t>
      </w:r>
      <w:r w:rsidR="00A846BF"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r</w:t>
      </w:r>
      <w:r w:rsidR="00A846BF"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y</w:t>
      </w:r>
      <w:r w:rsidR="00A846BF">
        <w:rPr>
          <w:spacing w:val="-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pacing w:val="1"/>
          <w:sz w:val="22"/>
          <w:szCs w:val="22"/>
        </w:rPr>
        <w:t>w</w:t>
      </w:r>
      <w:r>
        <w:rPr>
          <w:spacing w:val="-3"/>
          <w:sz w:val="22"/>
          <w:szCs w:val="22"/>
        </w:rPr>
        <w:t>a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 xml:space="preserve">d 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 w:rsidR="00A846BF">
        <w:rPr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D</w:t>
      </w:r>
      <w:r>
        <w:rPr>
          <w:spacing w:val="2"/>
          <w:position w:val="-1"/>
          <w:sz w:val="22"/>
          <w:szCs w:val="22"/>
        </w:rPr>
        <w:t>e</w:t>
      </w:r>
      <w:r>
        <w:rPr>
          <w:position w:val="-1"/>
          <w:sz w:val="22"/>
          <w:szCs w:val="22"/>
        </w:rPr>
        <w:t>g</w:t>
      </w:r>
      <w:r>
        <w:rPr>
          <w:spacing w:val="-3"/>
          <w:position w:val="-1"/>
          <w:sz w:val="22"/>
          <w:szCs w:val="22"/>
        </w:rPr>
        <w:t>r</w:t>
      </w:r>
      <w:r>
        <w:rPr>
          <w:spacing w:val="2"/>
          <w:position w:val="-1"/>
          <w:sz w:val="22"/>
          <w:szCs w:val="22"/>
        </w:rPr>
        <w:t>ee</w:t>
      </w:r>
      <w:r>
        <w:rPr>
          <w:spacing w:val="-1"/>
          <w:position w:val="-1"/>
          <w:sz w:val="22"/>
          <w:szCs w:val="22"/>
        </w:rPr>
        <w:t>/</w:t>
      </w:r>
      <w:r>
        <w:rPr>
          <w:spacing w:val="1"/>
          <w:position w:val="-1"/>
          <w:sz w:val="22"/>
          <w:szCs w:val="22"/>
        </w:rPr>
        <w:t>D</w:t>
      </w:r>
      <w:r>
        <w:rPr>
          <w:spacing w:val="-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p</w:t>
      </w:r>
      <w:r>
        <w:rPr>
          <w:spacing w:val="-1"/>
          <w:position w:val="-1"/>
          <w:sz w:val="22"/>
          <w:szCs w:val="22"/>
        </w:rPr>
        <w:t>l</w:t>
      </w:r>
      <w:r>
        <w:rPr>
          <w:position w:val="-1"/>
          <w:sz w:val="22"/>
          <w:szCs w:val="22"/>
        </w:rPr>
        <w:t>o</w:t>
      </w:r>
      <w:r>
        <w:rPr>
          <w:spacing w:val="-1"/>
          <w:position w:val="-1"/>
          <w:sz w:val="22"/>
          <w:szCs w:val="22"/>
        </w:rPr>
        <w:t>m</w:t>
      </w:r>
      <w:r>
        <w:rPr>
          <w:spacing w:val="2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.</w:t>
      </w:r>
    </w:p>
    <w:p w14:paraId="22D42372" w14:textId="77777777" w:rsidR="006107A7" w:rsidRDefault="006107A7">
      <w:pPr>
        <w:spacing w:line="200" w:lineRule="exact"/>
      </w:pPr>
    </w:p>
    <w:p w14:paraId="3F608EA7" w14:textId="77777777" w:rsidR="006107A7" w:rsidRDefault="006107A7">
      <w:pPr>
        <w:spacing w:line="200" w:lineRule="exact"/>
      </w:pPr>
    </w:p>
    <w:p w14:paraId="764D6605" w14:textId="77777777" w:rsidR="006107A7" w:rsidRDefault="006107A7">
      <w:pPr>
        <w:spacing w:line="200" w:lineRule="exact"/>
      </w:pPr>
    </w:p>
    <w:p w14:paraId="124FC75A" w14:textId="77777777" w:rsidR="006107A7" w:rsidRDefault="006107A7">
      <w:pPr>
        <w:spacing w:line="200" w:lineRule="exact"/>
      </w:pPr>
    </w:p>
    <w:p w14:paraId="199F9327" w14:textId="77777777" w:rsidR="006107A7" w:rsidRDefault="006107A7">
      <w:pPr>
        <w:spacing w:line="200" w:lineRule="exact"/>
      </w:pPr>
    </w:p>
    <w:p w14:paraId="19DCEF46" w14:textId="77777777" w:rsidR="006107A7" w:rsidRDefault="006107A7">
      <w:pPr>
        <w:spacing w:line="240" w:lineRule="exact"/>
        <w:rPr>
          <w:sz w:val="24"/>
          <w:szCs w:val="24"/>
        </w:rPr>
        <w:sectPr w:rsidR="006107A7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4BD41B6F" w14:textId="77777777" w:rsidR="006107A7" w:rsidRDefault="006107A7">
      <w:pPr>
        <w:spacing w:line="160" w:lineRule="exact"/>
        <w:rPr>
          <w:sz w:val="17"/>
          <w:szCs w:val="17"/>
        </w:rPr>
      </w:pPr>
    </w:p>
    <w:p w14:paraId="232D4459" w14:textId="77777777" w:rsidR="006107A7" w:rsidRDefault="00000000">
      <w:pPr>
        <w:spacing w:line="480" w:lineRule="atLeast"/>
        <w:ind w:left="101" w:right="-38"/>
        <w:rPr>
          <w:sz w:val="22"/>
          <w:szCs w:val="22"/>
        </w:rPr>
      </w:pPr>
      <w:r>
        <w:rPr>
          <w:spacing w:val="1"/>
          <w:sz w:val="22"/>
          <w:szCs w:val="22"/>
        </w:rPr>
        <w:t>D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 xml:space="preserve">: </w:t>
      </w:r>
      <w:r>
        <w:rPr>
          <w:spacing w:val="-2"/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ace</w:t>
      </w:r>
      <w:r>
        <w:rPr>
          <w:sz w:val="22"/>
          <w:szCs w:val="22"/>
        </w:rPr>
        <w:t>:</w:t>
      </w:r>
    </w:p>
    <w:p w14:paraId="1AA3C7B3" w14:textId="77777777" w:rsidR="006107A7" w:rsidRDefault="00000000">
      <w:pPr>
        <w:spacing w:before="31"/>
        <w:rPr>
          <w:sz w:val="22"/>
          <w:szCs w:val="22"/>
        </w:rPr>
        <w:sectPr w:rsidR="006107A7">
          <w:type w:val="continuous"/>
          <w:pgSz w:w="12240" w:h="15840"/>
          <w:pgMar w:top="1380" w:right="1320" w:bottom="280" w:left="1340" w:header="720" w:footer="720" w:gutter="0"/>
          <w:cols w:num="2" w:space="720" w:equalWidth="0">
            <w:col w:w="642" w:space="6487"/>
            <w:col w:w="2451"/>
          </w:cols>
        </w:sectPr>
      </w:pPr>
      <w:r>
        <w:br w:type="column"/>
      </w:r>
      <w:r>
        <w:rPr>
          <w:b/>
          <w:spacing w:val="2"/>
          <w:sz w:val="22"/>
          <w:szCs w:val="22"/>
        </w:rPr>
        <w:t>(S</w:t>
      </w:r>
      <w:r>
        <w:rPr>
          <w:b/>
          <w:spacing w:val="-1"/>
          <w:sz w:val="22"/>
          <w:szCs w:val="22"/>
        </w:rPr>
        <w:t>i</w:t>
      </w:r>
      <w:r>
        <w:rPr>
          <w:b/>
          <w:sz w:val="22"/>
          <w:szCs w:val="22"/>
        </w:rPr>
        <w:t>g</w:t>
      </w:r>
      <w:r>
        <w:rPr>
          <w:b/>
          <w:spacing w:val="2"/>
          <w:sz w:val="22"/>
          <w:szCs w:val="22"/>
        </w:rPr>
        <w:t>n</w:t>
      </w:r>
      <w:r>
        <w:rPr>
          <w:b/>
          <w:spacing w:val="-5"/>
          <w:sz w:val="22"/>
          <w:szCs w:val="22"/>
        </w:rPr>
        <w:t>a</w:t>
      </w:r>
      <w:r>
        <w:rPr>
          <w:b/>
          <w:spacing w:val="2"/>
          <w:sz w:val="22"/>
          <w:szCs w:val="22"/>
        </w:rPr>
        <w:t>t</w:t>
      </w:r>
      <w:r>
        <w:rPr>
          <w:b/>
          <w:spacing w:val="-2"/>
          <w:sz w:val="22"/>
          <w:szCs w:val="22"/>
        </w:rPr>
        <w:t>u</w:t>
      </w:r>
      <w:r>
        <w:rPr>
          <w:b/>
          <w:spacing w:val="2"/>
          <w:sz w:val="22"/>
          <w:szCs w:val="22"/>
        </w:rPr>
        <w:t>r</w:t>
      </w:r>
      <w:r>
        <w:rPr>
          <w:b/>
          <w:sz w:val="22"/>
          <w:szCs w:val="22"/>
        </w:rPr>
        <w:t>e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z w:val="22"/>
          <w:szCs w:val="22"/>
        </w:rPr>
        <w:t>of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C</w:t>
      </w:r>
      <w:r>
        <w:rPr>
          <w:b/>
          <w:sz w:val="22"/>
          <w:szCs w:val="22"/>
        </w:rPr>
        <w:t>a</w:t>
      </w:r>
      <w:r>
        <w:rPr>
          <w:b/>
          <w:spacing w:val="-2"/>
          <w:sz w:val="22"/>
          <w:szCs w:val="22"/>
        </w:rPr>
        <w:t>n</w:t>
      </w:r>
      <w:r>
        <w:rPr>
          <w:b/>
          <w:spacing w:val="2"/>
          <w:sz w:val="22"/>
          <w:szCs w:val="22"/>
        </w:rPr>
        <w:t>d</w:t>
      </w:r>
      <w:r>
        <w:rPr>
          <w:b/>
          <w:spacing w:val="-1"/>
          <w:sz w:val="22"/>
          <w:szCs w:val="22"/>
        </w:rPr>
        <w:t>i</w:t>
      </w:r>
      <w:r>
        <w:rPr>
          <w:b/>
          <w:spacing w:val="2"/>
          <w:sz w:val="22"/>
          <w:szCs w:val="22"/>
        </w:rPr>
        <w:t>d</w:t>
      </w:r>
      <w:r>
        <w:rPr>
          <w:b/>
          <w:sz w:val="22"/>
          <w:szCs w:val="22"/>
        </w:rPr>
        <w:t>a</w:t>
      </w:r>
      <w:r>
        <w:rPr>
          <w:b/>
          <w:spacing w:val="-3"/>
          <w:sz w:val="22"/>
          <w:szCs w:val="22"/>
        </w:rPr>
        <w:t>t</w:t>
      </w:r>
      <w:r>
        <w:rPr>
          <w:b/>
          <w:spacing w:val="2"/>
          <w:sz w:val="22"/>
          <w:szCs w:val="22"/>
        </w:rPr>
        <w:t>e</w:t>
      </w:r>
      <w:r>
        <w:rPr>
          <w:b/>
          <w:sz w:val="22"/>
          <w:szCs w:val="22"/>
        </w:rPr>
        <w:t>)</w:t>
      </w:r>
    </w:p>
    <w:p w14:paraId="1830EECE" w14:textId="77777777" w:rsidR="006107A7" w:rsidRDefault="00000000">
      <w:pPr>
        <w:spacing w:line="200" w:lineRule="exact"/>
      </w:pPr>
      <w:r>
        <w:pict w14:anchorId="3BD8F8E8">
          <v:group id="_x0000_s1128" style="position:absolute;margin-left:23.45pt;margin-top:23.45pt;width:565.35pt;height:745.35pt;z-index:-251660800;mso-position-horizontal-relative:page;mso-position-vertical-relative:page" coordorigin="469,469" coordsize="11307,14907">
            <v:shape id="_x0000_s1144" style="position:absolute;left:530;top:500;width:0;height:90" coordorigin="530,500" coordsize="0,90" path="m530,500r,90e" filled="f" strokeweight="3.1pt">
              <v:path arrowok="t"/>
            </v:shape>
            <v:shape id="_x0000_s1143" style="position:absolute;left:500;top:530;width:90;height:0" coordorigin="500,530" coordsize="90,0" path="m500,530r91,e" filled="f" strokeweight="3.1pt">
              <v:path arrowok="t"/>
            </v:shape>
            <v:shape id="_x0000_s1142" style="position:absolute;left:591;top:530;width:11064;height:0" coordorigin="591,530" coordsize="11064,0" path="m591,530r11064,e" filled="f" strokeweight="3.1pt">
              <v:path arrowok="t"/>
            </v:shape>
            <v:shape id="_x0000_s1141" style="position:absolute;left:591;top:583;width:11064;height:0" coordorigin="591,583" coordsize="11064,0" path="m591,583r11064,e" filled="f" strokeweight=".85pt">
              <v:path arrowok="t"/>
            </v:shape>
            <v:shape id="_x0000_s1140" style="position:absolute;left:11715;top:500;width:0;height:90" coordorigin="11715,500" coordsize="0,90" path="m11715,500r,90e" filled="f" strokeweight="3.1pt">
              <v:path arrowok="t"/>
            </v:shape>
            <v:shape id="_x0000_s1139" style="position:absolute;left:11655;top:530;width:90;height:0" coordorigin="11655,530" coordsize="90,0" path="m11655,530r90,e" filled="f" strokeweight="3.1pt">
              <v:path arrowok="t"/>
            </v:shape>
            <v:shape id="_x0000_s1138" style="position:absolute;left:530;top:590;width:0;height:14665" coordorigin="530,590" coordsize="0,14665" path="m530,590r,14665e" filled="f" strokeweight="3.1pt">
              <v:path arrowok="t"/>
            </v:shape>
            <v:shape id="_x0000_s1137" style="position:absolute;left:583;top:575;width:0;height:14695" coordorigin="583,575" coordsize="0,14695" path="m583,575r,14695e" filled="f" strokeweight=".85pt">
              <v:path arrowok="t"/>
            </v:shape>
            <v:shape id="_x0000_s1136" style="position:absolute;left:11715;top:590;width:0;height:14665" coordorigin="11715,590" coordsize="0,14665" path="m11715,590r,14665e" filled="f" strokeweight="3.1pt">
              <v:path arrowok="t"/>
            </v:shape>
            <v:shape id="_x0000_s1135" style="position:absolute;left:11663;top:575;width:0;height:14695" coordorigin="11663,575" coordsize="0,14695" path="m11663,575r,14695e" filled="f" strokeweight=".85pt">
              <v:path arrowok="t"/>
            </v:shape>
            <v:shape id="_x0000_s1134" style="position:absolute;left:530;top:15255;width:0;height:90" coordorigin="530,15255" coordsize="0,90" path="m530,15255r,90e" filled="f" strokeweight="3.1pt">
              <v:path arrowok="t"/>
            </v:shape>
            <v:shape id="_x0000_s1133" style="position:absolute;left:500;top:15315;width:90;height:0" coordorigin="500,15315" coordsize="90,0" path="m500,15315r91,e" filled="f" strokeweight="3.1pt">
              <v:path arrowok="t"/>
            </v:shape>
            <v:shape id="_x0000_s1132" style="position:absolute;left:591;top:15315;width:11064;height:0" coordorigin="591,15315" coordsize="11064,0" path="m591,15315r11064,e" filled="f" strokeweight="3.1pt">
              <v:path arrowok="t"/>
            </v:shape>
            <v:shape id="_x0000_s1131" style="position:absolute;left:591;top:15263;width:11064;height:0" coordorigin="591,15263" coordsize="11064,0" path="m591,15263r11064,e" filled="f" strokeweight=".85pt">
              <v:path arrowok="t"/>
            </v:shape>
            <v:shape id="_x0000_s1130" style="position:absolute;left:11715;top:15255;width:0;height:90" coordorigin="11715,15255" coordsize="0,90" path="m11715,15255r,90e" filled="f" strokeweight="3.1pt">
              <v:path arrowok="t"/>
            </v:shape>
            <v:shape id="_x0000_s1129" style="position:absolute;left:11655;top:15315;width:90;height:0" coordorigin="11655,15315" coordsize="90,0" path="m11655,15315r90,e" filled="f" strokeweight="3.1pt">
              <v:path arrowok="t"/>
            </v:shape>
            <w10:wrap anchorx="page" anchory="page"/>
          </v:group>
        </w:pict>
      </w:r>
    </w:p>
    <w:p w14:paraId="284600F8" w14:textId="77777777" w:rsidR="006107A7" w:rsidRDefault="006107A7">
      <w:pPr>
        <w:spacing w:line="200" w:lineRule="exact"/>
      </w:pPr>
    </w:p>
    <w:p w14:paraId="20A00369" w14:textId="77777777" w:rsidR="006107A7" w:rsidRDefault="006107A7">
      <w:pPr>
        <w:spacing w:line="200" w:lineRule="exact"/>
      </w:pPr>
    </w:p>
    <w:p w14:paraId="35AF9A67" w14:textId="77777777" w:rsidR="006107A7" w:rsidRDefault="006107A7">
      <w:pPr>
        <w:spacing w:line="200" w:lineRule="exact"/>
      </w:pPr>
    </w:p>
    <w:p w14:paraId="2CC3314B" w14:textId="77777777" w:rsidR="006107A7" w:rsidRDefault="006107A7">
      <w:pPr>
        <w:spacing w:line="200" w:lineRule="exact"/>
      </w:pPr>
    </w:p>
    <w:p w14:paraId="5746D5D9" w14:textId="77777777" w:rsidR="006107A7" w:rsidRDefault="006107A7">
      <w:pPr>
        <w:spacing w:line="200" w:lineRule="exact"/>
      </w:pPr>
    </w:p>
    <w:p w14:paraId="5386CA3C" w14:textId="77777777" w:rsidR="006107A7" w:rsidRDefault="006107A7">
      <w:pPr>
        <w:spacing w:line="200" w:lineRule="exact"/>
      </w:pPr>
    </w:p>
    <w:p w14:paraId="750948EB" w14:textId="77777777" w:rsidR="006107A7" w:rsidRDefault="006107A7">
      <w:pPr>
        <w:spacing w:line="200" w:lineRule="exact"/>
      </w:pPr>
    </w:p>
    <w:p w14:paraId="003F5982" w14:textId="77777777" w:rsidR="006107A7" w:rsidRDefault="006107A7">
      <w:pPr>
        <w:spacing w:line="200" w:lineRule="exact"/>
      </w:pPr>
    </w:p>
    <w:p w14:paraId="195986B4" w14:textId="77777777" w:rsidR="006107A7" w:rsidRDefault="006107A7">
      <w:pPr>
        <w:spacing w:line="200" w:lineRule="exact"/>
      </w:pPr>
    </w:p>
    <w:p w14:paraId="1A915CE5" w14:textId="77777777" w:rsidR="006107A7" w:rsidRDefault="006107A7">
      <w:pPr>
        <w:spacing w:line="200" w:lineRule="exact"/>
      </w:pPr>
    </w:p>
    <w:p w14:paraId="55A57332" w14:textId="77777777" w:rsidR="006107A7" w:rsidRDefault="006107A7">
      <w:pPr>
        <w:spacing w:line="200" w:lineRule="exact"/>
      </w:pPr>
    </w:p>
    <w:p w14:paraId="4741256E" w14:textId="77777777" w:rsidR="006107A7" w:rsidRDefault="006107A7">
      <w:pPr>
        <w:spacing w:line="200" w:lineRule="exact"/>
      </w:pPr>
    </w:p>
    <w:p w14:paraId="2945B7F7" w14:textId="77777777" w:rsidR="006107A7" w:rsidRDefault="006107A7">
      <w:pPr>
        <w:spacing w:line="200" w:lineRule="exact"/>
      </w:pPr>
    </w:p>
    <w:p w14:paraId="72AF51C0" w14:textId="77777777" w:rsidR="006107A7" w:rsidRDefault="006107A7">
      <w:pPr>
        <w:spacing w:line="200" w:lineRule="exact"/>
      </w:pPr>
    </w:p>
    <w:p w14:paraId="4AE0167B" w14:textId="77777777" w:rsidR="006107A7" w:rsidRDefault="006107A7">
      <w:pPr>
        <w:spacing w:line="200" w:lineRule="exact"/>
      </w:pPr>
    </w:p>
    <w:p w14:paraId="11CB3D89" w14:textId="77777777" w:rsidR="006107A7" w:rsidRDefault="006107A7">
      <w:pPr>
        <w:spacing w:line="200" w:lineRule="exact"/>
      </w:pPr>
    </w:p>
    <w:p w14:paraId="3D0463DF" w14:textId="77777777" w:rsidR="006107A7" w:rsidRDefault="006107A7">
      <w:pPr>
        <w:spacing w:line="200" w:lineRule="exact"/>
      </w:pPr>
    </w:p>
    <w:p w14:paraId="6C783734" w14:textId="77777777" w:rsidR="006107A7" w:rsidRDefault="006107A7">
      <w:pPr>
        <w:spacing w:line="200" w:lineRule="exact"/>
      </w:pPr>
    </w:p>
    <w:p w14:paraId="5AEAB3E2" w14:textId="77777777" w:rsidR="006107A7" w:rsidRDefault="006107A7">
      <w:pPr>
        <w:spacing w:line="200" w:lineRule="exact"/>
      </w:pPr>
    </w:p>
    <w:p w14:paraId="7903D7D0" w14:textId="77777777" w:rsidR="006107A7" w:rsidRDefault="006107A7">
      <w:pPr>
        <w:spacing w:line="200" w:lineRule="exact"/>
      </w:pPr>
    </w:p>
    <w:p w14:paraId="237B4A4A" w14:textId="77777777" w:rsidR="006107A7" w:rsidRDefault="006107A7">
      <w:pPr>
        <w:spacing w:line="200" w:lineRule="exact"/>
      </w:pPr>
    </w:p>
    <w:p w14:paraId="4BDDB8F2" w14:textId="77777777" w:rsidR="006107A7" w:rsidRDefault="006107A7">
      <w:pPr>
        <w:spacing w:line="200" w:lineRule="exact"/>
      </w:pPr>
    </w:p>
    <w:p w14:paraId="140D015F" w14:textId="77777777" w:rsidR="006107A7" w:rsidRDefault="006107A7">
      <w:pPr>
        <w:spacing w:line="200" w:lineRule="exact"/>
      </w:pPr>
    </w:p>
    <w:p w14:paraId="51FA4ABD" w14:textId="77777777" w:rsidR="006107A7" w:rsidRDefault="006107A7">
      <w:pPr>
        <w:spacing w:line="200" w:lineRule="exact"/>
      </w:pPr>
    </w:p>
    <w:p w14:paraId="51EDB754" w14:textId="77777777" w:rsidR="006107A7" w:rsidRDefault="006107A7">
      <w:pPr>
        <w:spacing w:line="200" w:lineRule="exact"/>
      </w:pPr>
    </w:p>
    <w:p w14:paraId="279EEFC7" w14:textId="77777777" w:rsidR="006107A7" w:rsidRDefault="006107A7">
      <w:pPr>
        <w:spacing w:line="200" w:lineRule="exact"/>
      </w:pPr>
    </w:p>
    <w:p w14:paraId="17616C1A" w14:textId="77777777" w:rsidR="006107A7" w:rsidRDefault="006107A7">
      <w:pPr>
        <w:spacing w:line="200" w:lineRule="exact"/>
      </w:pPr>
    </w:p>
    <w:p w14:paraId="0F7CEDE0" w14:textId="77777777" w:rsidR="006107A7" w:rsidRDefault="006107A7">
      <w:pPr>
        <w:spacing w:line="200" w:lineRule="exact"/>
      </w:pPr>
    </w:p>
    <w:p w14:paraId="46BE6857" w14:textId="77777777" w:rsidR="006107A7" w:rsidRDefault="006107A7">
      <w:pPr>
        <w:spacing w:before="6" w:line="260" w:lineRule="exact"/>
        <w:rPr>
          <w:sz w:val="26"/>
          <w:szCs w:val="26"/>
        </w:rPr>
      </w:pPr>
    </w:p>
    <w:p w14:paraId="11B5B3C4" w14:textId="77777777" w:rsidR="006107A7" w:rsidRDefault="00000000">
      <w:pPr>
        <w:spacing w:before="32"/>
        <w:ind w:left="4636" w:right="4749"/>
        <w:jc w:val="center"/>
        <w:rPr>
          <w:rFonts w:ascii="Arial" w:eastAsia="Arial" w:hAnsi="Arial" w:cs="Arial"/>
          <w:sz w:val="22"/>
          <w:szCs w:val="22"/>
        </w:rPr>
        <w:sectPr w:rsidR="006107A7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>8</w:t>
      </w:r>
    </w:p>
    <w:p w14:paraId="02BE17BC" w14:textId="77777777" w:rsidR="006107A7" w:rsidRDefault="006107A7">
      <w:pPr>
        <w:spacing w:before="9" w:line="180" w:lineRule="exact"/>
        <w:rPr>
          <w:sz w:val="18"/>
          <w:szCs w:val="18"/>
        </w:rPr>
      </w:pPr>
    </w:p>
    <w:p w14:paraId="24015FD3" w14:textId="77777777" w:rsidR="006107A7" w:rsidRDefault="006107A7">
      <w:pPr>
        <w:spacing w:before="4" w:line="100" w:lineRule="exact"/>
        <w:rPr>
          <w:sz w:val="10"/>
          <w:szCs w:val="10"/>
        </w:rPr>
      </w:pPr>
    </w:p>
    <w:p w14:paraId="63C5E157" w14:textId="77777777" w:rsidR="006107A7" w:rsidRDefault="006107A7">
      <w:pPr>
        <w:spacing w:line="200" w:lineRule="exact"/>
      </w:pPr>
    </w:p>
    <w:p w14:paraId="3962AF95" w14:textId="77777777" w:rsidR="006107A7" w:rsidRDefault="006107A7">
      <w:pPr>
        <w:spacing w:line="200" w:lineRule="exact"/>
      </w:pPr>
    </w:p>
    <w:p w14:paraId="19F6ACF7" w14:textId="77777777" w:rsidR="006107A7" w:rsidRDefault="00000000">
      <w:pPr>
        <w:spacing w:line="300" w:lineRule="exact"/>
        <w:ind w:left="2887" w:right="-62"/>
        <w:rPr>
          <w:sz w:val="28"/>
          <w:szCs w:val="28"/>
        </w:rPr>
      </w:pPr>
      <w:r>
        <w:rPr>
          <w:b/>
          <w:spacing w:val="-2"/>
          <w:position w:val="-1"/>
          <w:sz w:val="28"/>
          <w:szCs w:val="28"/>
        </w:rPr>
        <w:t>AC</w:t>
      </w:r>
      <w:r>
        <w:rPr>
          <w:b/>
          <w:spacing w:val="2"/>
          <w:position w:val="-1"/>
          <w:sz w:val="28"/>
          <w:szCs w:val="28"/>
        </w:rPr>
        <w:t>K</w:t>
      </w:r>
      <w:r>
        <w:rPr>
          <w:b/>
          <w:spacing w:val="-2"/>
          <w:position w:val="-1"/>
          <w:sz w:val="28"/>
          <w:szCs w:val="28"/>
        </w:rPr>
        <w:t>N</w:t>
      </w:r>
      <w:r>
        <w:rPr>
          <w:b/>
          <w:spacing w:val="2"/>
          <w:position w:val="-1"/>
          <w:sz w:val="28"/>
          <w:szCs w:val="28"/>
        </w:rPr>
        <w:t>O</w:t>
      </w:r>
      <w:r>
        <w:rPr>
          <w:b/>
          <w:position w:val="-1"/>
          <w:sz w:val="28"/>
          <w:szCs w:val="28"/>
        </w:rPr>
        <w:t>W</w:t>
      </w:r>
      <w:r>
        <w:rPr>
          <w:b/>
          <w:spacing w:val="-2"/>
          <w:position w:val="-1"/>
          <w:sz w:val="28"/>
          <w:szCs w:val="28"/>
        </w:rPr>
        <w:t>L</w:t>
      </w:r>
      <w:r>
        <w:rPr>
          <w:b/>
          <w:spacing w:val="4"/>
          <w:position w:val="-1"/>
          <w:sz w:val="28"/>
          <w:szCs w:val="28"/>
        </w:rPr>
        <w:t>E</w:t>
      </w:r>
      <w:r>
        <w:rPr>
          <w:b/>
          <w:spacing w:val="-2"/>
          <w:position w:val="-1"/>
          <w:sz w:val="28"/>
          <w:szCs w:val="28"/>
        </w:rPr>
        <w:t>D</w:t>
      </w:r>
      <w:r>
        <w:rPr>
          <w:b/>
          <w:spacing w:val="2"/>
          <w:position w:val="-1"/>
          <w:sz w:val="28"/>
          <w:szCs w:val="28"/>
        </w:rPr>
        <w:t>G</w:t>
      </w:r>
      <w:r>
        <w:rPr>
          <w:b/>
          <w:spacing w:val="-2"/>
          <w:position w:val="-1"/>
          <w:sz w:val="28"/>
          <w:szCs w:val="28"/>
        </w:rPr>
        <w:t>E</w:t>
      </w:r>
      <w:r>
        <w:rPr>
          <w:b/>
          <w:position w:val="-1"/>
          <w:sz w:val="28"/>
          <w:szCs w:val="28"/>
        </w:rPr>
        <w:t>M</w:t>
      </w:r>
      <w:r>
        <w:rPr>
          <w:b/>
          <w:spacing w:val="-1"/>
          <w:position w:val="-1"/>
          <w:sz w:val="28"/>
          <w:szCs w:val="28"/>
        </w:rPr>
        <w:t>E</w:t>
      </w:r>
      <w:r>
        <w:rPr>
          <w:b/>
          <w:spacing w:val="-2"/>
          <w:position w:val="-1"/>
          <w:sz w:val="28"/>
          <w:szCs w:val="28"/>
        </w:rPr>
        <w:t>N</w:t>
      </w:r>
      <w:r>
        <w:rPr>
          <w:b/>
          <w:position w:val="-1"/>
          <w:sz w:val="28"/>
          <w:szCs w:val="28"/>
        </w:rPr>
        <w:t>T</w:t>
      </w:r>
    </w:p>
    <w:p w14:paraId="27563E4C" w14:textId="3F0C3360" w:rsidR="006107A7" w:rsidRDefault="00000000">
      <w:pPr>
        <w:spacing w:before="79"/>
        <w:sectPr w:rsidR="006107A7">
          <w:pgSz w:w="12240" w:h="15840"/>
          <w:pgMar w:top="1280" w:right="1320" w:bottom="280" w:left="1340" w:header="720" w:footer="720" w:gutter="0"/>
          <w:cols w:num="2" w:space="720" w:equalWidth="0">
            <w:col w:w="6025" w:space="2289"/>
            <w:col w:w="1266"/>
          </w:cols>
        </w:sectPr>
      </w:pPr>
      <w:r>
        <w:br w:type="column"/>
      </w:r>
    </w:p>
    <w:p w14:paraId="32A0B6C9" w14:textId="77777777" w:rsidR="006107A7" w:rsidRDefault="00000000">
      <w:pPr>
        <w:spacing w:before="4" w:line="140" w:lineRule="exact"/>
        <w:rPr>
          <w:sz w:val="14"/>
          <w:szCs w:val="14"/>
        </w:rPr>
      </w:pPr>
      <w:r>
        <w:pict w14:anchorId="424A1BA1">
          <v:group id="_x0000_s1077" style="position:absolute;margin-left:23.45pt;margin-top:23.45pt;width:565.35pt;height:745.35pt;z-index:-251659776;mso-position-horizontal-relative:page;mso-position-vertical-relative:page" coordorigin="469,469" coordsize="11307,14907">
            <v:shape id="_x0000_s1093" style="position:absolute;left:530;top:500;width:0;height:90" coordorigin="530,500" coordsize="0,90" path="m530,500r,90e" filled="f" strokeweight="3.1pt">
              <v:path arrowok="t"/>
            </v:shape>
            <v:shape id="_x0000_s1092" style="position:absolute;left:500;top:530;width:90;height:0" coordorigin="500,530" coordsize="90,0" path="m500,530r91,e" filled="f" strokeweight="3.1pt">
              <v:path arrowok="t"/>
            </v:shape>
            <v:shape id="_x0000_s1091" style="position:absolute;left:591;top:530;width:11064;height:0" coordorigin="591,530" coordsize="11064,0" path="m591,530r11064,e" filled="f" strokeweight="3.1pt">
              <v:path arrowok="t"/>
            </v:shape>
            <v:shape id="_x0000_s1090" style="position:absolute;left:591;top:583;width:11064;height:0" coordorigin="591,583" coordsize="11064,0" path="m591,583r11064,e" filled="f" strokeweight=".85pt">
              <v:path arrowok="t"/>
            </v:shape>
            <v:shape id="_x0000_s1089" style="position:absolute;left:11715;top:500;width:0;height:90" coordorigin="11715,500" coordsize="0,90" path="m11715,500r,90e" filled="f" strokeweight="3.1pt">
              <v:path arrowok="t"/>
            </v:shape>
            <v:shape id="_x0000_s1088" style="position:absolute;left:11655;top:530;width:90;height:0" coordorigin="11655,530" coordsize="90,0" path="m11655,530r90,e" filled="f" strokeweight="3.1pt">
              <v:path arrowok="t"/>
            </v:shape>
            <v:shape id="_x0000_s1087" style="position:absolute;left:530;top:590;width:0;height:14665" coordorigin="530,590" coordsize="0,14665" path="m530,590r,14665e" filled="f" strokeweight="3.1pt">
              <v:path arrowok="t"/>
            </v:shape>
            <v:shape id="_x0000_s1086" style="position:absolute;left:583;top:575;width:0;height:14695" coordorigin="583,575" coordsize="0,14695" path="m583,575r,14695e" filled="f" strokeweight=".85pt">
              <v:path arrowok="t"/>
            </v:shape>
            <v:shape id="_x0000_s1085" style="position:absolute;left:11715;top:590;width:0;height:14665" coordorigin="11715,590" coordsize="0,14665" path="m11715,590r,14665e" filled="f" strokeweight="3.1pt">
              <v:path arrowok="t"/>
            </v:shape>
            <v:shape id="_x0000_s1084" style="position:absolute;left:11663;top:575;width:0;height:14695" coordorigin="11663,575" coordsize="0,14695" path="m11663,575r,14695e" filled="f" strokeweight=".85pt">
              <v:path arrowok="t"/>
            </v:shape>
            <v:shape id="_x0000_s1083" style="position:absolute;left:530;top:15255;width:0;height:90" coordorigin="530,15255" coordsize="0,90" path="m530,15255r,90e" filled="f" strokeweight="3.1pt">
              <v:path arrowok="t"/>
            </v:shape>
            <v:shape id="_x0000_s1082" style="position:absolute;left:500;top:15315;width:90;height:0" coordorigin="500,15315" coordsize="90,0" path="m500,15315r91,e" filled="f" strokeweight="3.1pt">
              <v:path arrowok="t"/>
            </v:shape>
            <v:shape id="_x0000_s1081" style="position:absolute;left:591;top:15315;width:11064;height:0" coordorigin="591,15315" coordsize="11064,0" path="m591,15315r11064,e" filled="f" strokeweight="3.1pt">
              <v:path arrowok="t"/>
            </v:shape>
            <v:shape id="_x0000_s1080" style="position:absolute;left:591;top:15263;width:11064;height:0" coordorigin="591,15263" coordsize="11064,0" path="m591,15263r11064,e" filled="f" strokeweight=".85pt">
              <v:path arrowok="t"/>
            </v:shape>
            <v:shape id="_x0000_s1079" style="position:absolute;left:11715;top:15255;width:0;height:90" coordorigin="11715,15255" coordsize="0,90" path="m11715,15255r,90e" filled="f" strokeweight="3.1pt">
              <v:path arrowok="t"/>
            </v:shape>
            <v:shape id="_x0000_s1078" style="position:absolute;left:11655;top:15315;width:90;height:0" coordorigin="11655,15315" coordsize="90,0" path="m11655,15315r90,e" filled="f" strokeweight="3.1pt">
              <v:path arrowok="t"/>
            </v:shape>
            <w10:wrap anchorx="page" anchory="page"/>
          </v:group>
        </w:pict>
      </w:r>
    </w:p>
    <w:p w14:paraId="5A911A4E" w14:textId="77777777" w:rsidR="006107A7" w:rsidRDefault="006107A7">
      <w:pPr>
        <w:spacing w:line="200" w:lineRule="exact"/>
      </w:pPr>
    </w:p>
    <w:p w14:paraId="0BAB01A6" w14:textId="77777777" w:rsidR="006107A7" w:rsidRDefault="006107A7">
      <w:pPr>
        <w:spacing w:line="200" w:lineRule="exact"/>
      </w:pPr>
    </w:p>
    <w:p w14:paraId="3A6AF294" w14:textId="77777777" w:rsidR="006107A7" w:rsidRDefault="006107A7">
      <w:pPr>
        <w:spacing w:line="200" w:lineRule="exact"/>
      </w:pPr>
    </w:p>
    <w:p w14:paraId="33E8F73A" w14:textId="77777777" w:rsidR="006107A7" w:rsidRDefault="006107A7">
      <w:pPr>
        <w:spacing w:line="200" w:lineRule="exact"/>
      </w:pPr>
    </w:p>
    <w:p w14:paraId="0B612F49" w14:textId="77777777" w:rsidR="006107A7" w:rsidRDefault="006107A7">
      <w:pPr>
        <w:spacing w:line="200" w:lineRule="exact"/>
      </w:pPr>
    </w:p>
    <w:p w14:paraId="2A5FB460" w14:textId="2EBD9B56" w:rsidR="006107A7" w:rsidRDefault="00000000">
      <w:pPr>
        <w:spacing w:before="31" w:line="358" w:lineRule="auto"/>
        <w:ind w:left="101" w:right="68"/>
        <w:jc w:val="both"/>
        <w:rPr>
          <w:sz w:val="22"/>
          <w:szCs w:val="22"/>
        </w:rPr>
      </w:pPr>
      <w:r>
        <w:rPr>
          <w:sz w:val="22"/>
          <w:szCs w:val="22"/>
        </w:rPr>
        <w:t>I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ve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2"/>
          <w:sz w:val="22"/>
          <w:szCs w:val="22"/>
        </w:rPr>
        <w:t>rea</w:t>
      </w:r>
      <w:r>
        <w:rPr>
          <w:sz w:val="22"/>
          <w:szCs w:val="22"/>
        </w:rPr>
        <w:t>t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ea</w:t>
      </w:r>
      <w:r>
        <w:rPr>
          <w:sz w:val="22"/>
          <w:szCs w:val="22"/>
        </w:rPr>
        <w:t>su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sub</w:t>
      </w:r>
      <w:r>
        <w:rPr>
          <w:spacing w:val="-2"/>
          <w:sz w:val="22"/>
          <w:szCs w:val="22"/>
        </w:rPr>
        <w:t>m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si</w:t>
      </w:r>
      <w:r>
        <w:rPr>
          <w:sz w:val="22"/>
          <w:szCs w:val="22"/>
        </w:rPr>
        <w:t>on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j</w:t>
      </w:r>
      <w:r>
        <w:rPr>
          <w:spacing w:val="2"/>
          <w:sz w:val="22"/>
          <w:szCs w:val="22"/>
        </w:rPr>
        <w:t>ec</w:t>
      </w:r>
      <w:r>
        <w:rPr>
          <w:sz w:val="22"/>
          <w:szCs w:val="22"/>
        </w:rPr>
        <w:t>t</w:t>
      </w:r>
      <w:r>
        <w:rPr>
          <w:spacing w:val="-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re</w:t>
      </w:r>
      <w:r>
        <w:rPr>
          <w:sz w:val="22"/>
          <w:szCs w:val="22"/>
        </w:rPr>
        <w:t>po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-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titl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 w:rsidRPr="007A456B">
        <w:rPr>
          <w:b/>
          <w:bCs/>
          <w:spacing w:val="-10"/>
          <w:sz w:val="22"/>
          <w:szCs w:val="22"/>
        </w:rPr>
        <w:t xml:space="preserve"> </w:t>
      </w:r>
      <w:r w:rsidRPr="007A456B">
        <w:rPr>
          <w:b/>
          <w:bCs/>
          <w:spacing w:val="-2"/>
          <w:sz w:val="22"/>
          <w:szCs w:val="22"/>
        </w:rPr>
        <w:t>P</w:t>
      </w:r>
      <w:r w:rsidRPr="007A456B">
        <w:rPr>
          <w:b/>
          <w:bCs/>
          <w:spacing w:val="2"/>
          <w:sz w:val="22"/>
          <w:szCs w:val="22"/>
        </w:rPr>
        <w:t>r</w:t>
      </w:r>
      <w:r w:rsidRPr="007A456B">
        <w:rPr>
          <w:b/>
          <w:bCs/>
          <w:sz w:val="22"/>
          <w:szCs w:val="22"/>
        </w:rPr>
        <w:t>o</w:t>
      </w:r>
      <w:r w:rsidRPr="007A456B">
        <w:rPr>
          <w:b/>
          <w:bCs/>
          <w:spacing w:val="-1"/>
          <w:sz w:val="22"/>
          <w:szCs w:val="22"/>
        </w:rPr>
        <w:t>j</w:t>
      </w:r>
      <w:r w:rsidRPr="007A456B">
        <w:rPr>
          <w:b/>
          <w:bCs/>
          <w:spacing w:val="2"/>
          <w:sz w:val="22"/>
          <w:szCs w:val="22"/>
        </w:rPr>
        <w:t>ec</w:t>
      </w:r>
      <w:r w:rsidRPr="007A456B">
        <w:rPr>
          <w:b/>
          <w:bCs/>
          <w:sz w:val="22"/>
          <w:szCs w:val="22"/>
        </w:rPr>
        <w:t>t</w:t>
      </w:r>
      <w:r w:rsidRPr="007A456B">
        <w:rPr>
          <w:b/>
          <w:bCs/>
          <w:spacing w:val="-10"/>
          <w:sz w:val="22"/>
          <w:szCs w:val="22"/>
        </w:rPr>
        <w:t xml:space="preserve"> </w:t>
      </w:r>
      <w:r w:rsidRPr="007A456B">
        <w:rPr>
          <w:b/>
          <w:bCs/>
          <w:sz w:val="22"/>
          <w:szCs w:val="22"/>
        </w:rPr>
        <w:t>Ti</w:t>
      </w:r>
      <w:r w:rsidRPr="007A456B">
        <w:rPr>
          <w:b/>
          <w:bCs/>
          <w:spacing w:val="-2"/>
          <w:sz w:val="22"/>
          <w:szCs w:val="22"/>
        </w:rPr>
        <w:t>t</w:t>
      </w:r>
      <w:r w:rsidRPr="007A456B">
        <w:rPr>
          <w:b/>
          <w:bCs/>
          <w:spacing w:val="-1"/>
          <w:sz w:val="22"/>
          <w:szCs w:val="22"/>
        </w:rPr>
        <w:t>l</w:t>
      </w:r>
      <w:r w:rsidRPr="007A456B">
        <w:rPr>
          <w:b/>
          <w:bCs/>
          <w:sz w:val="22"/>
          <w:szCs w:val="22"/>
        </w:rPr>
        <w:t>e</w:t>
      </w:r>
      <w:r w:rsidRPr="007A456B">
        <w:rPr>
          <w:b/>
          <w:bCs/>
          <w:spacing w:val="-8"/>
          <w:sz w:val="22"/>
          <w:szCs w:val="22"/>
        </w:rPr>
        <w:t xml:space="preserve"> </w:t>
      </w:r>
      <w:r w:rsidRPr="007A456B">
        <w:rPr>
          <w:b/>
          <w:bCs/>
          <w:spacing w:val="2"/>
          <w:sz w:val="22"/>
          <w:szCs w:val="22"/>
        </w:rPr>
        <w:t>f</w:t>
      </w:r>
      <w:r w:rsidRPr="007A456B">
        <w:rPr>
          <w:b/>
          <w:bCs/>
          <w:sz w:val="22"/>
          <w:szCs w:val="22"/>
        </w:rPr>
        <w:t>or</w:t>
      </w:r>
      <w:r w:rsidRPr="007A456B">
        <w:rPr>
          <w:b/>
          <w:bCs/>
          <w:spacing w:val="-8"/>
          <w:sz w:val="22"/>
          <w:szCs w:val="22"/>
        </w:rPr>
        <w:t xml:space="preserve"> </w:t>
      </w:r>
      <w:r w:rsidRPr="007A456B">
        <w:rPr>
          <w:b/>
          <w:bCs/>
          <w:spacing w:val="1"/>
          <w:sz w:val="22"/>
          <w:szCs w:val="22"/>
        </w:rPr>
        <w:t>N</w:t>
      </w:r>
      <w:r w:rsidRPr="007A456B">
        <w:rPr>
          <w:b/>
          <w:bCs/>
          <w:spacing w:val="2"/>
          <w:sz w:val="22"/>
          <w:szCs w:val="22"/>
        </w:rPr>
        <w:t>a</w:t>
      </w:r>
      <w:r w:rsidRPr="007A456B">
        <w:rPr>
          <w:b/>
          <w:bCs/>
          <w:spacing w:val="-1"/>
          <w:sz w:val="22"/>
          <w:szCs w:val="22"/>
        </w:rPr>
        <w:t>m</w:t>
      </w:r>
      <w:r w:rsidRPr="007A456B">
        <w:rPr>
          <w:b/>
          <w:bCs/>
          <w:sz w:val="22"/>
          <w:szCs w:val="22"/>
        </w:rPr>
        <w:t>e</w:t>
      </w:r>
      <w:r w:rsidRPr="007A456B">
        <w:rPr>
          <w:b/>
          <w:bCs/>
          <w:spacing w:val="-7"/>
          <w:sz w:val="22"/>
          <w:szCs w:val="22"/>
        </w:rPr>
        <w:t xml:space="preserve"> </w:t>
      </w:r>
      <w:r w:rsidRPr="007A456B">
        <w:rPr>
          <w:b/>
          <w:bCs/>
          <w:sz w:val="22"/>
          <w:szCs w:val="22"/>
        </w:rPr>
        <w:t>of</w:t>
      </w:r>
      <w:r w:rsidRPr="007A456B">
        <w:rPr>
          <w:b/>
          <w:bCs/>
          <w:spacing w:val="-8"/>
          <w:sz w:val="22"/>
          <w:szCs w:val="22"/>
        </w:rPr>
        <w:t xml:space="preserve"> </w:t>
      </w:r>
      <w:r w:rsidRPr="007A456B">
        <w:rPr>
          <w:b/>
          <w:bCs/>
          <w:spacing w:val="-1"/>
          <w:sz w:val="22"/>
          <w:szCs w:val="22"/>
        </w:rPr>
        <w:t>t</w:t>
      </w:r>
      <w:r w:rsidRPr="007A456B">
        <w:rPr>
          <w:b/>
          <w:bCs/>
          <w:sz w:val="22"/>
          <w:szCs w:val="22"/>
        </w:rPr>
        <w:t>he</w:t>
      </w:r>
      <w:r w:rsidRPr="007A456B">
        <w:rPr>
          <w:b/>
          <w:bCs/>
          <w:spacing w:val="-8"/>
          <w:sz w:val="22"/>
          <w:szCs w:val="22"/>
        </w:rPr>
        <w:t xml:space="preserve"> </w:t>
      </w:r>
      <w:r w:rsidRPr="007A456B">
        <w:rPr>
          <w:b/>
          <w:bCs/>
          <w:spacing w:val="-2"/>
          <w:sz w:val="22"/>
          <w:szCs w:val="22"/>
        </w:rPr>
        <w:t>C</w:t>
      </w:r>
      <w:r w:rsidRPr="007A456B">
        <w:rPr>
          <w:b/>
          <w:bCs/>
          <w:spacing w:val="5"/>
          <w:sz w:val="22"/>
          <w:szCs w:val="22"/>
        </w:rPr>
        <w:t>o</w:t>
      </w:r>
      <w:r w:rsidRPr="007A456B">
        <w:rPr>
          <w:b/>
          <w:bCs/>
          <w:spacing w:val="-1"/>
          <w:sz w:val="22"/>
          <w:szCs w:val="22"/>
        </w:rPr>
        <w:t>m</w:t>
      </w:r>
      <w:r w:rsidRPr="007A456B">
        <w:rPr>
          <w:b/>
          <w:bCs/>
          <w:sz w:val="22"/>
          <w:szCs w:val="22"/>
        </w:rPr>
        <w:t>p</w:t>
      </w:r>
      <w:r w:rsidRPr="007A456B">
        <w:rPr>
          <w:b/>
          <w:bCs/>
          <w:spacing w:val="2"/>
          <w:sz w:val="22"/>
          <w:szCs w:val="22"/>
        </w:rPr>
        <w:t>a</w:t>
      </w:r>
      <w:r w:rsidRPr="007A456B">
        <w:rPr>
          <w:b/>
          <w:bCs/>
          <w:sz w:val="22"/>
          <w:szCs w:val="22"/>
        </w:rPr>
        <w:t xml:space="preserve">ny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2"/>
          <w:sz w:val="22"/>
          <w:szCs w:val="22"/>
        </w:rPr>
        <w:t>ar</w:t>
      </w:r>
      <w:r>
        <w:rPr>
          <w:spacing w:val="-1"/>
          <w:sz w:val="22"/>
          <w:szCs w:val="22"/>
        </w:rPr>
        <w:t>ti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f</w:t>
      </w:r>
      <w:r>
        <w:rPr>
          <w:sz w:val="22"/>
          <w:szCs w:val="22"/>
        </w:rPr>
        <w:t>u</w:t>
      </w:r>
      <w:r>
        <w:rPr>
          <w:spacing w:val="-6"/>
          <w:sz w:val="22"/>
          <w:szCs w:val="22"/>
        </w:rPr>
        <w:t>l</w:t>
      </w:r>
      <w:r>
        <w:rPr>
          <w:spacing w:val="2"/>
          <w:sz w:val="22"/>
          <w:szCs w:val="22"/>
        </w:rPr>
        <w:t>f</w:t>
      </w:r>
      <w:r>
        <w:rPr>
          <w:spacing w:val="-1"/>
          <w:sz w:val="22"/>
          <w:szCs w:val="22"/>
        </w:rPr>
        <w:t>illm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e</w:t>
      </w:r>
      <w:r>
        <w:rPr>
          <w:spacing w:val="-5"/>
          <w:sz w:val="22"/>
          <w:szCs w:val="22"/>
        </w:rPr>
        <w:t>g</w:t>
      </w:r>
      <w:r>
        <w:rPr>
          <w:spacing w:val="2"/>
          <w:sz w:val="22"/>
          <w:szCs w:val="22"/>
        </w:rPr>
        <w:t>re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 M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r of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-5"/>
          <w:sz w:val="22"/>
          <w:szCs w:val="22"/>
        </w:rPr>
        <w:t>u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pp</w:t>
      </w:r>
      <w:r>
        <w:rPr>
          <w:spacing w:val="-1"/>
          <w:sz w:val="22"/>
          <w:szCs w:val="22"/>
        </w:rPr>
        <w:t>li</w:t>
      </w:r>
      <w:r>
        <w:rPr>
          <w:spacing w:val="-3"/>
          <w:sz w:val="22"/>
          <w:szCs w:val="22"/>
        </w:rPr>
        <w:t>c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ti</w:t>
      </w:r>
      <w:r>
        <w:rPr>
          <w:sz w:val="22"/>
          <w:szCs w:val="22"/>
        </w:rPr>
        <w:t>ons.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-1"/>
          <w:sz w:val="22"/>
          <w:szCs w:val="22"/>
        </w:rPr>
        <w:t>il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7"/>
          <w:sz w:val="22"/>
          <w:szCs w:val="22"/>
        </w:rPr>
        <w:t>u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mitti</w:t>
      </w:r>
      <w:r>
        <w:rPr>
          <w:sz w:val="22"/>
          <w:szCs w:val="22"/>
        </w:rPr>
        <w:t>ng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j</w:t>
      </w:r>
      <w:r>
        <w:rPr>
          <w:spacing w:val="2"/>
          <w:sz w:val="22"/>
          <w:szCs w:val="22"/>
        </w:rPr>
        <w:t>ec</w:t>
      </w:r>
      <w:r>
        <w:rPr>
          <w:sz w:val="22"/>
          <w:szCs w:val="22"/>
        </w:rPr>
        <w:t xml:space="preserve">t </w:t>
      </w:r>
      <w:r>
        <w:rPr>
          <w:spacing w:val="2"/>
          <w:sz w:val="22"/>
          <w:szCs w:val="22"/>
        </w:rPr>
        <w:t>re</w:t>
      </w:r>
      <w:r>
        <w:rPr>
          <w:sz w:val="22"/>
          <w:szCs w:val="22"/>
        </w:rPr>
        <w:t>po</w:t>
      </w:r>
      <w:r>
        <w:rPr>
          <w:spacing w:val="2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, I</w:t>
      </w:r>
      <w:r>
        <w:rPr>
          <w:spacing w:val="-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ke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 oppo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un</w:t>
      </w:r>
      <w:r>
        <w:rPr>
          <w:spacing w:val="-1"/>
          <w:sz w:val="22"/>
          <w:szCs w:val="22"/>
        </w:rPr>
        <w:t>it</w:t>
      </w:r>
      <w:r>
        <w:rPr>
          <w:sz w:val="22"/>
          <w:szCs w:val="22"/>
        </w:rPr>
        <w:t xml:space="preserve">y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 xml:space="preserve">nk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hose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rec</w:t>
      </w:r>
      <w:r>
        <w:rPr>
          <w:spacing w:val="-1"/>
          <w:sz w:val="22"/>
          <w:szCs w:val="22"/>
        </w:rPr>
        <w:t>tl</w:t>
      </w:r>
      <w:r>
        <w:rPr>
          <w:sz w:val="22"/>
          <w:szCs w:val="22"/>
        </w:rPr>
        <w:t>y or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rec</w:t>
      </w:r>
      <w:r>
        <w:rPr>
          <w:spacing w:val="-1"/>
          <w:sz w:val="22"/>
          <w:szCs w:val="22"/>
        </w:rPr>
        <w:t>tl</w:t>
      </w:r>
      <w:r>
        <w:rPr>
          <w:sz w:val="22"/>
          <w:szCs w:val="22"/>
        </w:rPr>
        <w:t xml:space="preserve">y </w:t>
      </w:r>
      <w:r>
        <w:rPr>
          <w:spacing w:val="2"/>
          <w:sz w:val="22"/>
          <w:szCs w:val="22"/>
        </w:rPr>
        <w:t>re</w:t>
      </w:r>
      <w:r>
        <w:rPr>
          <w:spacing w:val="-6"/>
          <w:sz w:val="22"/>
          <w:szCs w:val="22"/>
        </w:rPr>
        <w:t>l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 xml:space="preserve">d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 w:rsidR="007A456B">
        <w:rPr>
          <w:sz w:val="22"/>
          <w:szCs w:val="22"/>
        </w:rPr>
        <w:t>p</w:t>
      </w:r>
      <w:r w:rsidR="007A456B">
        <w:rPr>
          <w:spacing w:val="2"/>
          <w:sz w:val="22"/>
          <w:szCs w:val="22"/>
        </w:rPr>
        <w:t>r</w:t>
      </w:r>
      <w:r w:rsidR="007A456B">
        <w:rPr>
          <w:sz w:val="22"/>
          <w:szCs w:val="22"/>
        </w:rPr>
        <w:t>o</w:t>
      </w:r>
      <w:r w:rsidR="007A456B">
        <w:rPr>
          <w:spacing w:val="-1"/>
          <w:sz w:val="22"/>
          <w:szCs w:val="22"/>
        </w:rPr>
        <w:t>j</w:t>
      </w:r>
      <w:r w:rsidR="007A456B">
        <w:rPr>
          <w:spacing w:val="-3"/>
          <w:sz w:val="22"/>
          <w:szCs w:val="22"/>
        </w:rPr>
        <w:t>e</w:t>
      </w:r>
      <w:r w:rsidR="007A456B">
        <w:rPr>
          <w:spacing w:val="2"/>
          <w:sz w:val="22"/>
          <w:szCs w:val="22"/>
        </w:rPr>
        <w:t>c</w:t>
      </w:r>
      <w:r w:rsidR="007A456B">
        <w:rPr>
          <w:spacing w:val="-1"/>
          <w:sz w:val="22"/>
          <w:szCs w:val="22"/>
        </w:rPr>
        <w:t>t</w:t>
      </w:r>
      <w:r w:rsidR="007A456B">
        <w:rPr>
          <w:spacing w:val="1"/>
          <w:sz w:val="22"/>
          <w:szCs w:val="22"/>
        </w:rPr>
        <w:t xml:space="preserve"> </w:t>
      </w:r>
      <w:r w:rsidR="007A456B">
        <w:rPr>
          <w:sz w:val="22"/>
          <w:szCs w:val="22"/>
        </w:rPr>
        <w:t>w</w:t>
      </w:r>
      <w:r w:rsidR="007A456B">
        <w:rPr>
          <w:spacing w:val="2"/>
          <w:sz w:val="22"/>
          <w:szCs w:val="22"/>
        </w:rPr>
        <w:t>o</w:t>
      </w:r>
      <w:r w:rsidR="007A456B">
        <w:rPr>
          <w:sz w:val="22"/>
          <w:szCs w:val="22"/>
        </w:rPr>
        <w:t>rk</w:t>
      </w:r>
      <w:r>
        <w:rPr>
          <w:sz w:val="22"/>
          <w:szCs w:val="22"/>
        </w:rPr>
        <w:t>.</w:t>
      </w:r>
    </w:p>
    <w:p w14:paraId="34978AD6" w14:textId="3F3AE335" w:rsidR="006107A7" w:rsidRDefault="00000000">
      <w:pPr>
        <w:spacing w:before="7" w:line="362" w:lineRule="auto"/>
        <w:ind w:left="101" w:right="73"/>
        <w:jc w:val="both"/>
        <w:rPr>
          <w:sz w:val="22"/>
          <w:szCs w:val="22"/>
        </w:rPr>
      </w:pP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 xml:space="preserve"> w</w:t>
      </w:r>
      <w:r>
        <w:rPr>
          <w:sz w:val="22"/>
          <w:szCs w:val="22"/>
        </w:rPr>
        <w:t>ou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li</w:t>
      </w:r>
      <w:r>
        <w:rPr>
          <w:sz w:val="22"/>
          <w:szCs w:val="22"/>
        </w:rPr>
        <w:t>ke</w:t>
      </w:r>
      <w:r>
        <w:rPr>
          <w:spacing w:val="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nk</w:t>
      </w:r>
      <w:r>
        <w:rPr>
          <w:spacing w:val="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y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gu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de</w:t>
      </w:r>
      <w:r>
        <w:rPr>
          <w:spacing w:val="10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N</w:t>
      </w:r>
      <w:r>
        <w:rPr>
          <w:b/>
          <w:sz w:val="22"/>
          <w:szCs w:val="22"/>
        </w:rPr>
        <w:t>a</w:t>
      </w:r>
      <w:r>
        <w:rPr>
          <w:b/>
          <w:spacing w:val="2"/>
          <w:sz w:val="22"/>
          <w:szCs w:val="22"/>
        </w:rPr>
        <w:t>m</w:t>
      </w:r>
      <w:r>
        <w:rPr>
          <w:b/>
          <w:sz w:val="22"/>
          <w:szCs w:val="22"/>
        </w:rPr>
        <w:t>e</w:t>
      </w:r>
      <w:r>
        <w:rPr>
          <w:b/>
          <w:spacing w:val="7"/>
          <w:sz w:val="22"/>
          <w:szCs w:val="22"/>
        </w:rPr>
        <w:t xml:space="preserve"> </w:t>
      </w:r>
      <w:r>
        <w:rPr>
          <w:b/>
          <w:sz w:val="22"/>
          <w:szCs w:val="22"/>
        </w:rPr>
        <w:t>of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t</w:t>
      </w:r>
      <w:r>
        <w:rPr>
          <w:b/>
          <w:spacing w:val="-2"/>
          <w:sz w:val="22"/>
          <w:szCs w:val="22"/>
        </w:rPr>
        <w:t>h</w:t>
      </w:r>
      <w:r>
        <w:rPr>
          <w:b/>
          <w:sz w:val="22"/>
          <w:szCs w:val="22"/>
        </w:rPr>
        <w:t>e</w:t>
      </w:r>
      <w:r>
        <w:rPr>
          <w:b/>
          <w:spacing w:val="7"/>
          <w:sz w:val="22"/>
          <w:szCs w:val="22"/>
        </w:rPr>
        <w:t xml:space="preserve"> </w:t>
      </w:r>
      <w:r w:rsidR="007A456B">
        <w:rPr>
          <w:b/>
          <w:sz w:val="22"/>
          <w:szCs w:val="22"/>
        </w:rPr>
        <w:t>g</w:t>
      </w:r>
      <w:r w:rsidR="007A456B">
        <w:rPr>
          <w:b/>
          <w:spacing w:val="2"/>
          <w:sz w:val="22"/>
          <w:szCs w:val="22"/>
        </w:rPr>
        <w:t>u</w:t>
      </w:r>
      <w:r w:rsidR="007A456B">
        <w:rPr>
          <w:b/>
          <w:spacing w:val="-1"/>
          <w:sz w:val="22"/>
          <w:szCs w:val="22"/>
        </w:rPr>
        <w:t>i</w:t>
      </w:r>
      <w:r w:rsidR="007A456B">
        <w:rPr>
          <w:b/>
          <w:spacing w:val="-2"/>
          <w:sz w:val="22"/>
          <w:szCs w:val="22"/>
        </w:rPr>
        <w:t>d</w:t>
      </w:r>
      <w:r w:rsidR="007A456B">
        <w:rPr>
          <w:b/>
          <w:sz w:val="22"/>
          <w:szCs w:val="22"/>
        </w:rPr>
        <w:t>e</w:t>
      </w:r>
      <w:r w:rsidR="007A456B">
        <w:rPr>
          <w:b/>
          <w:spacing w:val="10"/>
          <w:sz w:val="22"/>
          <w:szCs w:val="22"/>
        </w:rPr>
        <w:t>, who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ov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oppo</w:t>
      </w:r>
      <w:r>
        <w:rPr>
          <w:spacing w:val="2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un</w:t>
      </w:r>
      <w:r>
        <w:rPr>
          <w:spacing w:val="-1"/>
          <w:sz w:val="22"/>
          <w:szCs w:val="22"/>
        </w:rPr>
        <w:t>it</w:t>
      </w:r>
      <w:r>
        <w:rPr>
          <w:sz w:val="22"/>
          <w:szCs w:val="22"/>
        </w:rPr>
        <w:t>y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nd o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g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r>
        <w:rPr>
          <w:spacing w:val="-3"/>
          <w:sz w:val="22"/>
          <w:szCs w:val="22"/>
        </w:rPr>
        <w:t>z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j</w:t>
      </w:r>
      <w:r>
        <w:rPr>
          <w:spacing w:val="2"/>
          <w:sz w:val="22"/>
          <w:szCs w:val="22"/>
        </w:rPr>
        <w:t>ec</w:t>
      </w:r>
      <w:r>
        <w:rPr>
          <w:sz w:val="22"/>
          <w:szCs w:val="22"/>
        </w:rPr>
        <w:t xml:space="preserve">t </w:t>
      </w:r>
      <w:r>
        <w:rPr>
          <w:spacing w:val="2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.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pacing w:val="-1"/>
          <w:sz w:val="22"/>
          <w:szCs w:val="22"/>
        </w:rPr>
        <w:t>it</w:t>
      </w:r>
      <w:r>
        <w:rPr>
          <w:sz w:val="22"/>
          <w:szCs w:val="22"/>
        </w:rPr>
        <w:t>hout h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2"/>
          <w:sz w:val="22"/>
          <w:szCs w:val="22"/>
        </w:rPr>
        <w:t>ac</w:t>
      </w:r>
      <w:r>
        <w:rPr>
          <w:spacing w:val="-1"/>
          <w:sz w:val="22"/>
          <w:szCs w:val="22"/>
        </w:rPr>
        <w:t>t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ve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-</w:t>
      </w:r>
      <w:r>
        <w:rPr>
          <w:sz w:val="22"/>
          <w:szCs w:val="22"/>
        </w:rPr>
        <w:t>op</w:t>
      </w:r>
      <w:r>
        <w:rPr>
          <w:spacing w:val="2"/>
          <w:sz w:val="22"/>
          <w:szCs w:val="22"/>
        </w:rPr>
        <w:t>era</w:t>
      </w:r>
      <w:r>
        <w:rPr>
          <w:spacing w:val="-6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gu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ce</w:t>
      </w:r>
      <w:r>
        <w:rPr>
          <w:sz w:val="22"/>
          <w:szCs w:val="22"/>
        </w:rPr>
        <w:t>,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t </w:t>
      </w:r>
      <w:r>
        <w:rPr>
          <w:spacing w:val="1"/>
          <w:sz w:val="22"/>
          <w:szCs w:val="22"/>
        </w:rPr>
        <w:t>w</w:t>
      </w:r>
      <w:r>
        <w:rPr>
          <w:sz w:val="22"/>
          <w:szCs w:val="22"/>
        </w:rPr>
        <w:t>ou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ve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2"/>
          <w:sz w:val="22"/>
          <w:szCs w:val="22"/>
        </w:rPr>
        <w:t>ec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v</w:t>
      </w:r>
      <w:r>
        <w:rPr>
          <w:spacing w:val="2"/>
          <w:sz w:val="22"/>
          <w:szCs w:val="22"/>
        </w:rPr>
        <w:t>er</w:t>
      </w:r>
      <w:r>
        <w:rPr>
          <w:sz w:val="22"/>
          <w:szCs w:val="22"/>
        </w:rPr>
        <w:t>y d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ff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t</w:t>
      </w:r>
      <w:r>
        <w:rPr>
          <w:sz w:val="22"/>
          <w:szCs w:val="22"/>
        </w:rPr>
        <w:t xml:space="preserve">o 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 xml:space="preserve">sk 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tim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.</w:t>
      </w:r>
    </w:p>
    <w:p w14:paraId="1CB27D5B" w14:textId="746309C4" w:rsidR="006107A7" w:rsidRDefault="00000000" w:rsidP="007A456B">
      <w:pPr>
        <w:spacing w:line="240" w:lineRule="exact"/>
        <w:ind w:left="101" w:right="79"/>
        <w:jc w:val="both"/>
        <w:rPr>
          <w:sz w:val="12"/>
          <w:szCs w:val="12"/>
        </w:rPr>
      </w:pPr>
      <w:r>
        <w:rPr>
          <w:sz w:val="22"/>
          <w:szCs w:val="22"/>
        </w:rPr>
        <w:t>I</w:t>
      </w:r>
      <w:r>
        <w:rPr>
          <w:spacing w:val="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w</w:t>
      </w:r>
      <w:r>
        <w:rPr>
          <w:sz w:val="22"/>
          <w:szCs w:val="22"/>
        </w:rPr>
        <w:t>ou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1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li</w:t>
      </w:r>
      <w:r>
        <w:rPr>
          <w:sz w:val="22"/>
          <w:szCs w:val="22"/>
        </w:rPr>
        <w:t>ke</w:t>
      </w:r>
      <w:r>
        <w:rPr>
          <w:spacing w:val="1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xp</w:t>
      </w:r>
      <w:r>
        <w:rPr>
          <w:spacing w:val="2"/>
          <w:sz w:val="22"/>
          <w:szCs w:val="22"/>
        </w:rPr>
        <w:t>re</w:t>
      </w:r>
      <w:r>
        <w:rPr>
          <w:sz w:val="22"/>
          <w:szCs w:val="22"/>
        </w:rPr>
        <w:t>ss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c</w:t>
      </w:r>
      <w:r>
        <w:rPr>
          <w:spacing w:val="2"/>
          <w:sz w:val="22"/>
          <w:szCs w:val="22"/>
        </w:rPr>
        <w:t>e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nks</w:t>
      </w:r>
      <w:r>
        <w:rPr>
          <w:spacing w:val="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</w:t>
      </w:r>
      <w:r w:rsidR="007A456B">
        <w:rPr>
          <w:spacing w:val="6"/>
          <w:sz w:val="22"/>
          <w:szCs w:val="22"/>
        </w:rPr>
        <w:t xml:space="preserve">     </w:t>
      </w:r>
      <w:r>
        <w:rPr>
          <w:spacing w:val="3"/>
          <w:sz w:val="22"/>
          <w:szCs w:val="22"/>
        </w:rPr>
        <w:t>&lt;</w:t>
      </w:r>
      <w:r>
        <w:rPr>
          <w:b/>
          <w:spacing w:val="1"/>
          <w:sz w:val="22"/>
          <w:szCs w:val="22"/>
        </w:rPr>
        <w:t>N</w:t>
      </w:r>
      <w:r>
        <w:rPr>
          <w:b/>
          <w:sz w:val="22"/>
          <w:szCs w:val="22"/>
        </w:rPr>
        <w:t>a</w:t>
      </w:r>
      <w:r>
        <w:rPr>
          <w:b/>
          <w:spacing w:val="-3"/>
          <w:sz w:val="22"/>
          <w:szCs w:val="22"/>
        </w:rPr>
        <w:t>m</w:t>
      </w:r>
      <w:r>
        <w:rPr>
          <w:b/>
          <w:spacing w:val="3"/>
          <w:sz w:val="22"/>
          <w:szCs w:val="22"/>
        </w:rPr>
        <w:t>e</w:t>
      </w:r>
      <w:r>
        <w:rPr>
          <w:spacing w:val="1"/>
          <w:sz w:val="22"/>
          <w:szCs w:val="22"/>
        </w:rPr>
        <w:t>&gt;</w:t>
      </w:r>
      <w:r>
        <w:rPr>
          <w:sz w:val="22"/>
          <w:szCs w:val="22"/>
        </w:rPr>
        <w:t>,</w:t>
      </w:r>
      <w:r>
        <w:rPr>
          <w:spacing w:val="10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H</w:t>
      </w:r>
      <w:r>
        <w:rPr>
          <w:spacing w:val="2"/>
          <w:sz w:val="22"/>
          <w:szCs w:val="22"/>
        </w:rPr>
        <w:t>ea</w:t>
      </w:r>
      <w:r>
        <w:rPr>
          <w:sz w:val="22"/>
          <w:szCs w:val="22"/>
        </w:rPr>
        <w:t>d</w:t>
      </w:r>
      <w:r>
        <w:rPr>
          <w:spacing w:val="10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1"/>
          <w:sz w:val="22"/>
          <w:szCs w:val="22"/>
        </w:rPr>
        <w:t xml:space="preserve"> </w:t>
      </w:r>
      <w:r w:rsidR="007A456B" w:rsidRPr="007A456B">
        <w:rPr>
          <w:spacing w:val="-4"/>
          <w:sz w:val="22"/>
          <w:szCs w:val="22"/>
        </w:rPr>
        <w:t xml:space="preserve">Department </w:t>
      </w:r>
      <w:r w:rsidR="006937E3" w:rsidRPr="007A456B">
        <w:rPr>
          <w:spacing w:val="-4"/>
          <w:sz w:val="22"/>
          <w:szCs w:val="22"/>
        </w:rPr>
        <w:t>of</w:t>
      </w:r>
      <w:r w:rsidR="007A456B" w:rsidRPr="007A456B">
        <w:rPr>
          <w:spacing w:val="-4"/>
          <w:sz w:val="22"/>
          <w:szCs w:val="22"/>
        </w:rPr>
        <w:t xml:space="preserve"> Computer Science &amp; Information Technology, Guru Ghasidas Vishwavidyalaya, Bilaspur C.G</w:t>
      </w:r>
    </w:p>
    <w:p w14:paraId="652D52B3" w14:textId="77777777" w:rsidR="007A456B" w:rsidRDefault="007A456B">
      <w:pPr>
        <w:spacing w:before="4" w:line="360" w:lineRule="auto"/>
        <w:ind w:left="101" w:right="75"/>
        <w:jc w:val="both"/>
        <w:rPr>
          <w:spacing w:val="2"/>
          <w:sz w:val="22"/>
          <w:szCs w:val="22"/>
        </w:rPr>
      </w:pPr>
    </w:p>
    <w:p w14:paraId="709E3D03" w14:textId="1499A3CB" w:rsidR="006107A7" w:rsidRDefault="00000000">
      <w:pPr>
        <w:spacing w:before="4" w:line="360" w:lineRule="auto"/>
        <w:ind w:left="101" w:right="75"/>
        <w:jc w:val="both"/>
        <w:rPr>
          <w:sz w:val="22"/>
          <w:szCs w:val="22"/>
        </w:rPr>
      </w:pP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kno</w:t>
      </w:r>
      <w:r>
        <w:rPr>
          <w:spacing w:val="1"/>
          <w:sz w:val="22"/>
          <w:szCs w:val="22"/>
        </w:rPr>
        <w:t>w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-5"/>
          <w:sz w:val="22"/>
          <w:szCs w:val="22"/>
        </w:rPr>
        <w:t>g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 xml:space="preserve">nt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 due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y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2"/>
          <w:sz w:val="22"/>
          <w:szCs w:val="22"/>
        </w:rPr>
        <w:t>are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s, </w:t>
      </w:r>
      <w:r>
        <w:rPr>
          <w:spacing w:val="2"/>
          <w:sz w:val="22"/>
          <w:szCs w:val="22"/>
        </w:rPr>
        <w:t>fa</w:t>
      </w:r>
      <w:r>
        <w:rPr>
          <w:spacing w:val="-1"/>
          <w:sz w:val="22"/>
          <w:szCs w:val="22"/>
        </w:rPr>
        <w:t>mil</w:t>
      </w:r>
      <w:r>
        <w:rPr>
          <w:sz w:val="22"/>
          <w:szCs w:val="22"/>
        </w:rPr>
        <w:t>y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b</w:t>
      </w:r>
      <w:r>
        <w:rPr>
          <w:spacing w:val="2"/>
          <w:sz w:val="22"/>
          <w:szCs w:val="22"/>
        </w:rPr>
        <w:t>er</w:t>
      </w:r>
      <w:r>
        <w:rPr>
          <w:spacing w:val="-5"/>
          <w:sz w:val="22"/>
          <w:szCs w:val="22"/>
        </w:rPr>
        <w:t>s</w:t>
      </w:r>
      <w:r>
        <w:rPr>
          <w:sz w:val="22"/>
          <w:szCs w:val="22"/>
        </w:rPr>
        <w:t>,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fr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 xml:space="preserve">nds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l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hose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2"/>
          <w:sz w:val="22"/>
          <w:szCs w:val="22"/>
        </w:rPr>
        <w:t>e</w:t>
      </w:r>
      <w:r>
        <w:rPr>
          <w:spacing w:val="7"/>
          <w:sz w:val="22"/>
          <w:szCs w:val="22"/>
        </w:rPr>
        <w:t>r</w:t>
      </w:r>
      <w:r>
        <w:rPr>
          <w:sz w:val="22"/>
          <w:szCs w:val="22"/>
        </w:rPr>
        <w:t xml:space="preserve">sons </w:t>
      </w:r>
      <w:r>
        <w:rPr>
          <w:spacing w:val="1"/>
          <w:sz w:val="22"/>
          <w:szCs w:val="22"/>
        </w:rPr>
        <w:t>w</w:t>
      </w:r>
      <w:r>
        <w:rPr>
          <w:sz w:val="22"/>
          <w:szCs w:val="22"/>
        </w:rPr>
        <w:t>ho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a</w:t>
      </w:r>
      <w:r>
        <w:rPr>
          <w:spacing w:val="-5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p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 xml:space="preserve">d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rec</w:t>
      </w:r>
      <w:r>
        <w:rPr>
          <w:spacing w:val="-1"/>
          <w:sz w:val="22"/>
          <w:szCs w:val="22"/>
        </w:rPr>
        <w:t>tl</w:t>
      </w:r>
      <w:r>
        <w:rPr>
          <w:sz w:val="22"/>
          <w:szCs w:val="22"/>
        </w:rPr>
        <w:t>y or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nd</w:t>
      </w:r>
      <w:r>
        <w:rPr>
          <w:spacing w:val="-1"/>
          <w:sz w:val="22"/>
          <w:szCs w:val="22"/>
        </w:rPr>
        <w:t>i</w:t>
      </w:r>
      <w:r>
        <w:rPr>
          <w:spacing w:val="-3"/>
          <w:sz w:val="22"/>
          <w:szCs w:val="22"/>
        </w:rPr>
        <w:t>r</w:t>
      </w:r>
      <w:r>
        <w:rPr>
          <w:spacing w:val="2"/>
          <w:sz w:val="22"/>
          <w:szCs w:val="22"/>
        </w:rPr>
        <w:t>ec</w:t>
      </w:r>
      <w:r>
        <w:rPr>
          <w:spacing w:val="-1"/>
          <w:sz w:val="22"/>
          <w:szCs w:val="22"/>
        </w:rPr>
        <w:t>tl</w:t>
      </w:r>
      <w:r>
        <w:rPr>
          <w:sz w:val="22"/>
          <w:szCs w:val="22"/>
        </w:rPr>
        <w:t xml:space="preserve">y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2"/>
          <w:sz w:val="22"/>
          <w:szCs w:val="22"/>
        </w:rPr>
        <w:t>c</w:t>
      </w:r>
      <w:r>
        <w:rPr>
          <w:spacing w:val="-3"/>
          <w:sz w:val="22"/>
          <w:szCs w:val="22"/>
        </w:rPr>
        <w:t>c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s</w:t>
      </w:r>
      <w:r>
        <w:rPr>
          <w:spacing w:val="2"/>
          <w:sz w:val="22"/>
          <w:szCs w:val="22"/>
        </w:rPr>
        <w:t>f</w:t>
      </w:r>
      <w:r>
        <w:rPr>
          <w:sz w:val="22"/>
          <w:szCs w:val="22"/>
        </w:rPr>
        <w:t>ul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ti</w:t>
      </w:r>
      <w:r>
        <w:rPr>
          <w:sz w:val="22"/>
          <w:szCs w:val="22"/>
        </w:rPr>
        <w:t>on of</w:t>
      </w:r>
      <w:r>
        <w:rPr>
          <w:spacing w:val="2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j</w:t>
      </w:r>
      <w:r>
        <w:rPr>
          <w:spacing w:val="-3"/>
          <w:sz w:val="22"/>
          <w:szCs w:val="22"/>
        </w:rPr>
        <w:t>e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k.</w:t>
      </w:r>
    </w:p>
    <w:p w14:paraId="019797E0" w14:textId="77777777" w:rsidR="006107A7" w:rsidRDefault="006107A7">
      <w:pPr>
        <w:spacing w:line="160" w:lineRule="exact"/>
        <w:rPr>
          <w:sz w:val="16"/>
          <w:szCs w:val="16"/>
        </w:rPr>
      </w:pPr>
    </w:p>
    <w:p w14:paraId="2FAA228D" w14:textId="77777777" w:rsidR="006107A7" w:rsidRDefault="006107A7">
      <w:pPr>
        <w:spacing w:line="200" w:lineRule="exact"/>
      </w:pPr>
    </w:p>
    <w:p w14:paraId="2CFC3B37" w14:textId="77777777" w:rsidR="006107A7" w:rsidRDefault="006107A7">
      <w:pPr>
        <w:spacing w:line="200" w:lineRule="exact"/>
      </w:pPr>
    </w:p>
    <w:p w14:paraId="6378709A" w14:textId="77777777" w:rsidR="006107A7" w:rsidRDefault="006107A7">
      <w:pPr>
        <w:spacing w:line="200" w:lineRule="exact"/>
      </w:pPr>
    </w:p>
    <w:p w14:paraId="1E84AE4F" w14:textId="77777777" w:rsidR="006107A7" w:rsidRDefault="00000000">
      <w:pPr>
        <w:spacing w:line="240" w:lineRule="exact"/>
        <w:ind w:right="107"/>
        <w:jc w:val="right"/>
        <w:rPr>
          <w:sz w:val="22"/>
          <w:szCs w:val="22"/>
        </w:rPr>
      </w:pPr>
      <w:r>
        <w:rPr>
          <w:spacing w:val="2"/>
          <w:position w:val="-1"/>
          <w:sz w:val="22"/>
          <w:szCs w:val="22"/>
        </w:rPr>
        <w:t>(</w:t>
      </w:r>
      <w:r>
        <w:rPr>
          <w:b/>
          <w:spacing w:val="1"/>
          <w:position w:val="-1"/>
          <w:sz w:val="22"/>
          <w:szCs w:val="22"/>
        </w:rPr>
        <w:t>NA</w:t>
      </w:r>
      <w:r>
        <w:rPr>
          <w:b/>
          <w:spacing w:val="2"/>
          <w:position w:val="-1"/>
          <w:sz w:val="22"/>
          <w:szCs w:val="22"/>
        </w:rPr>
        <w:t>M</w:t>
      </w:r>
      <w:r>
        <w:rPr>
          <w:b/>
          <w:position w:val="-1"/>
          <w:sz w:val="22"/>
          <w:szCs w:val="22"/>
        </w:rPr>
        <w:t>E</w:t>
      </w:r>
      <w:r>
        <w:rPr>
          <w:b/>
          <w:spacing w:val="-2"/>
          <w:position w:val="-1"/>
          <w:sz w:val="22"/>
          <w:szCs w:val="22"/>
        </w:rPr>
        <w:t xml:space="preserve"> </w:t>
      </w:r>
      <w:r>
        <w:rPr>
          <w:b/>
          <w:spacing w:val="-1"/>
          <w:position w:val="-1"/>
          <w:sz w:val="22"/>
          <w:szCs w:val="22"/>
        </w:rPr>
        <w:t>O</w:t>
      </w:r>
      <w:r>
        <w:rPr>
          <w:b/>
          <w:position w:val="-1"/>
          <w:sz w:val="22"/>
          <w:szCs w:val="22"/>
        </w:rPr>
        <w:t xml:space="preserve">F </w:t>
      </w:r>
      <w:r>
        <w:rPr>
          <w:b/>
          <w:spacing w:val="3"/>
          <w:position w:val="-1"/>
          <w:sz w:val="22"/>
          <w:szCs w:val="22"/>
        </w:rPr>
        <w:t>S</w:t>
      </w:r>
      <w:r>
        <w:rPr>
          <w:b/>
          <w:spacing w:val="-2"/>
          <w:position w:val="-1"/>
          <w:sz w:val="22"/>
          <w:szCs w:val="22"/>
        </w:rPr>
        <w:t>T</w:t>
      </w:r>
      <w:r>
        <w:rPr>
          <w:b/>
          <w:spacing w:val="1"/>
          <w:position w:val="-1"/>
          <w:sz w:val="22"/>
          <w:szCs w:val="22"/>
        </w:rPr>
        <w:t>UD</w:t>
      </w:r>
      <w:r>
        <w:rPr>
          <w:b/>
          <w:spacing w:val="-2"/>
          <w:position w:val="-1"/>
          <w:sz w:val="22"/>
          <w:szCs w:val="22"/>
        </w:rPr>
        <w:t>E</w:t>
      </w:r>
      <w:r>
        <w:rPr>
          <w:b/>
          <w:spacing w:val="1"/>
          <w:position w:val="-1"/>
          <w:sz w:val="22"/>
          <w:szCs w:val="22"/>
        </w:rPr>
        <w:t>NT</w:t>
      </w:r>
      <w:r>
        <w:rPr>
          <w:position w:val="-1"/>
          <w:sz w:val="22"/>
          <w:szCs w:val="22"/>
        </w:rPr>
        <w:t>)</w:t>
      </w:r>
    </w:p>
    <w:p w14:paraId="631FCD23" w14:textId="77777777" w:rsidR="006107A7" w:rsidRDefault="006107A7">
      <w:pPr>
        <w:spacing w:line="140" w:lineRule="exact"/>
        <w:rPr>
          <w:sz w:val="15"/>
          <w:szCs w:val="15"/>
        </w:rPr>
      </w:pPr>
    </w:p>
    <w:p w14:paraId="560D99A5" w14:textId="77777777" w:rsidR="006107A7" w:rsidRDefault="006107A7">
      <w:pPr>
        <w:spacing w:line="200" w:lineRule="exact"/>
      </w:pPr>
    </w:p>
    <w:p w14:paraId="62CC384A" w14:textId="77777777" w:rsidR="006107A7" w:rsidRDefault="006107A7">
      <w:pPr>
        <w:spacing w:line="200" w:lineRule="exact"/>
      </w:pPr>
    </w:p>
    <w:p w14:paraId="4F98578F" w14:textId="77777777" w:rsidR="006107A7" w:rsidRDefault="006107A7">
      <w:pPr>
        <w:spacing w:line="200" w:lineRule="exact"/>
      </w:pPr>
    </w:p>
    <w:p w14:paraId="2263D946" w14:textId="77777777" w:rsidR="006107A7" w:rsidRDefault="006107A7">
      <w:pPr>
        <w:spacing w:line="200" w:lineRule="exact"/>
      </w:pPr>
    </w:p>
    <w:p w14:paraId="6B93217A" w14:textId="77777777" w:rsidR="006107A7" w:rsidRDefault="006107A7">
      <w:pPr>
        <w:spacing w:line="200" w:lineRule="exact"/>
      </w:pPr>
    </w:p>
    <w:p w14:paraId="0678375D" w14:textId="77777777" w:rsidR="006107A7" w:rsidRDefault="006107A7">
      <w:pPr>
        <w:spacing w:line="200" w:lineRule="exact"/>
      </w:pPr>
    </w:p>
    <w:p w14:paraId="4CF0AFF2" w14:textId="77777777" w:rsidR="006107A7" w:rsidRDefault="006107A7">
      <w:pPr>
        <w:spacing w:line="200" w:lineRule="exact"/>
      </w:pPr>
    </w:p>
    <w:p w14:paraId="489AA37E" w14:textId="77777777" w:rsidR="006107A7" w:rsidRDefault="006107A7">
      <w:pPr>
        <w:spacing w:line="200" w:lineRule="exact"/>
      </w:pPr>
    </w:p>
    <w:p w14:paraId="6F7EE4AC" w14:textId="77777777" w:rsidR="006107A7" w:rsidRDefault="006107A7">
      <w:pPr>
        <w:spacing w:line="200" w:lineRule="exact"/>
      </w:pPr>
    </w:p>
    <w:p w14:paraId="72179AC2" w14:textId="77777777" w:rsidR="006107A7" w:rsidRDefault="006107A7">
      <w:pPr>
        <w:spacing w:line="200" w:lineRule="exact"/>
      </w:pPr>
    </w:p>
    <w:p w14:paraId="0E99037C" w14:textId="77777777" w:rsidR="006107A7" w:rsidRDefault="006107A7">
      <w:pPr>
        <w:spacing w:line="200" w:lineRule="exact"/>
      </w:pPr>
    </w:p>
    <w:p w14:paraId="1F275B07" w14:textId="77777777" w:rsidR="006107A7" w:rsidRDefault="006107A7">
      <w:pPr>
        <w:spacing w:line="200" w:lineRule="exact"/>
      </w:pPr>
    </w:p>
    <w:p w14:paraId="43DBF11C" w14:textId="77777777" w:rsidR="006107A7" w:rsidRDefault="006107A7">
      <w:pPr>
        <w:spacing w:line="200" w:lineRule="exact"/>
      </w:pPr>
    </w:p>
    <w:p w14:paraId="67BDA9A5" w14:textId="77777777" w:rsidR="006107A7" w:rsidRDefault="006107A7">
      <w:pPr>
        <w:spacing w:line="200" w:lineRule="exact"/>
      </w:pPr>
    </w:p>
    <w:p w14:paraId="7221FD0C" w14:textId="77777777" w:rsidR="006107A7" w:rsidRDefault="006107A7">
      <w:pPr>
        <w:spacing w:line="200" w:lineRule="exact"/>
      </w:pPr>
    </w:p>
    <w:p w14:paraId="1CF5BAF6" w14:textId="77777777" w:rsidR="006107A7" w:rsidRDefault="006107A7">
      <w:pPr>
        <w:spacing w:line="200" w:lineRule="exact"/>
      </w:pPr>
    </w:p>
    <w:p w14:paraId="1A121DC0" w14:textId="77777777" w:rsidR="006107A7" w:rsidRDefault="006107A7">
      <w:pPr>
        <w:spacing w:line="200" w:lineRule="exact"/>
      </w:pPr>
    </w:p>
    <w:p w14:paraId="440C12EF" w14:textId="77777777" w:rsidR="006107A7" w:rsidRDefault="006107A7">
      <w:pPr>
        <w:spacing w:line="200" w:lineRule="exact"/>
      </w:pPr>
    </w:p>
    <w:p w14:paraId="1E3F3FE8" w14:textId="77777777" w:rsidR="006107A7" w:rsidRDefault="006107A7">
      <w:pPr>
        <w:spacing w:line="200" w:lineRule="exact"/>
      </w:pPr>
    </w:p>
    <w:p w14:paraId="7B835C07" w14:textId="77777777" w:rsidR="006107A7" w:rsidRDefault="006107A7">
      <w:pPr>
        <w:spacing w:line="200" w:lineRule="exact"/>
      </w:pPr>
    </w:p>
    <w:p w14:paraId="796E73F2" w14:textId="77777777" w:rsidR="006107A7" w:rsidRDefault="006107A7">
      <w:pPr>
        <w:spacing w:line="200" w:lineRule="exact"/>
      </w:pPr>
    </w:p>
    <w:p w14:paraId="1D63116A" w14:textId="77777777" w:rsidR="006107A7" w:rsidRDefault="006107A7">
      <w:pPr>
        <w:spacing w:line="200" w:lineRule="exact"/>
      </w:pPr>
    </w:p>
    <w:p w14:paraId="7C9FC4C7" w14:textId="77777777" w:rsidR="006107A7" w:rsidRDefault="006107A7">
      <w:pPr>
        <w:spacing w:line="200" w:lineRule="exact"/>
      </w:pPr>
    </w:p>
    <w:p w14:paraId="184D0C1E" w14:textId="77777777" w:rsidR="006107A7" w:rsidRDefault="006107A7">
      <w:pPr>
        <w:spacing w:line="200" w:lineRule="exact"/>
      </w:pPr>
    </w:p>
    <w:p w14:paraId="5ED69E42" w14:textId="77777777" w:rsidR="006107A7" w:rsidRDefault="006107A7">
      <w:pPr>
        <w:spacing w:line="200" w:lineRule="exact"/>
      </w:pPr>
    </w:p>
    <w:p w14:paraId="6A822F21" w14:textId="77777777" w:rsidR="006107A7" w:rsidRDefault="006107A7">
      <w:pPr>
        <w:spacing w:line="200" w:lineRule="exact"/>
      </w:pPr>
    </w:p>
    <w:p w14:paraId="1F56E712" w14:textId="77777777" w:rsidR="006107A7" w:rsidRDefault="00000000">
      <w:pPr>
        <w:spacing w:before="32"/>
        <w:ind w:left="4636" w:right="4621"/>
        <w:jc w:val="center"/>
        <w:rPr>
          <w:rFonts w:ascii="Arial" w:eastAsia="Arial" w:hAnsi="Arial" w:cs="Arial"/>
          <w:sz w:val="22"/>
          <w:szCs w:val="22"/>
        </w:rPr>
        <w:sectPr w:rsidR="006107A7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  <w:r>
        <w:rPr>
          <w:rFonts w:ascii="Arial" w:eastAsia="Arial" w:hAnsi="Arial" w:cs="Arial"/>
          <w:spacing w:val="3"/>
          <w:sz w:val="22"/>
          <w:szCs w:val="22"/>
        </w:rPr>
        <w:t>11</w:t>
      </w:r>
    </w:p>
    <w:p w14:paraId="63EB6E76" w14:textId="77777777" w:rsidR="006107A7" w:rsidRDefault="00000000">
      <w:pPr>
        <w:spacing w:before="80" w:line="240" w:lineRule="exact"/>
        <w:ind w:left="3841" w:right="3854"/>
        <w:jc w:val="center"/>
        <w:rPr>
          <w:sz w:val="22"/>
          <w:szCs w:val="22"/>
        </w:rPr>
      </w:pPr>
      <w:r>
        <w:lastRenderedPageBreak/>
        <w:pict w14:anchorId="3012D59E">
          <v:group id="_x0000_s1060" style="position:absolute;left:0;text-align:left;margin-left:23.45pt;margin-top:23.45pt;width:565.35pt;height:745.35pt;z-index:-251658752;mso-position-horizontal-relative:page;mso-position-vertical-relative:page" coordorigin="469,469" coordsize="11307,14907">
            <v:shape id="_x0000_s1076" style="position:absolute;left:530;top:500;width:0;height:90" coordorigin="530,500" coordsize="0,90" path="m530,500r,90e" filled="f" strokeweight="3.1pt">
              <v:path arrowok="t"/>
            </v:shape>
            <v:shape id="_x0000_s1075" style="position:absolute;left:500;top:530;width:90;height:0" coordorigin="500,530" coordsize="90,0" path="m500,530r91,e" filled="f" strokeweight="3.1pt">
              <v:path arrowok="t"/>
            </v:shape>
            <v:shape id="_x0000_s1074" style="position:absolute;left:591;top:530;width:11064;height:0" coordorigin="591,530" coordsize="11064,0" path="m591,530r11064,e" filled="f" strokeweight="3.1pt">
              <v:path arrowok="t"/>
            </v:shape>
            <v:shape id="_x0000_s1073" style="position:absolute;left:591;top:583;width:11064;height:0" coordorigin="591,583" coordsize="11064,0" path="m591,583r11064,e" filled="f" strokeweight=".85pt">
              <v:path arrowok="t"/>
            </v:shape>
            <v:shape id="_x0000_s1072" style="position:absolute;left:11715;top:500;width:0;height:90" coordorigin="11715,500" coordsize="0,90" path="m11715,500r,90e" filled="f" strokeweight="3.1pt">
              <v:path arrowok="t"/>
            </v:shape>
            <v:shape id="_x0000_s1071" style="position:absolute;left:11655;top:530;width:90;height:0" coordorigin="11655,530" coordsize="90,0" path="m11655,530r90,e" filled="f" strokeweight="3.1pt">
              <v:path arrowok="t"/>
            </v:shape>
            <v:shape id="_x0000_s1070" style="position:absolute;left:530;top:590;width:0;height:14665" coordorigin="530,590" coordsize="0,14665" path="m530,590r,14665e" filled="f" strokeweight="3.1pt">
              <v:path arrowok="t"/>
            </v:shape>
            <v:shape id="_x0000_s1069" style="position:absolute;left:583;top:575;width:0;height:14695" coordorigin="583,575" coordsize="0,14695" path="m583,575r,14695e" filled="f" strokeweight=".85pt">
              <v:path arrowok="t"/>
            </v:shape>
            <v:shape id="_x0000_s1068" style="position:absolute;left:11715;top:590;width:0;height:14665" coordorigin="11715,590" coordsize="0,14665" path="m11715,590r,14665e" filled="f" strokeweight="3.1pt">
              <v:path arrowok="t"/>
            </v:shape>
            <v:shape id="_x0000_s1067" style="position:absolute;left:11663;top:575;width:0;height:14695" coordorigin="11663,575" coordsize="0,14695" path="m11663,575r,14695e" filled="f" strokeweight=".85pt">
              <v:path arrowok="t"/>
            </v:shape>
            <v:shape id="_x0000_s1066" style="position:absolute;left:530;top:15255;width:0;height:90" coordorigin="530,15255" coordsize="0,90" path="m530,15255r,90e" filled="f" strokeweight="3.1pt">
              <v:path arrowok="t"/>
            </v:shape>
            <v:shape id="_x0000_s1065" style="position:absolute;left:500;top:15315;width:90;height:0" coordorigin="500,15315" coordsize="90,0" path="m500,15315r91,e" filled="f" strokeweight="3.1pt">
              <v:path arrowok="t"/>
            </v:shape>
            <v:shape id="_x0000_s1064" style="position:absolute;left:591;top:15315;width:11064;height:0" coordorigin="591,15315" coordsize="11064,0" path="m591,15315r11064,e" filled="f" strokeweight="3.1pt">
              <v:path arrowok="t"/>
            </v:shape>
            <v:shape id="_x0000_s1063" style="position:absolute;left:591;top:15263;width:11064;height:0" coordorigin="591,15263" coordsize="11064,0" path="m591,15263r11064,e" filled="f" strokeweight=".85pt">
              <v:path arrowok="t"/>
            </v:shape>
            <v:shape id="_x0000_s1062" style="position:absolute;left:11715;top:15255;width:0;height:90" coordorigin="11715,15255" coordsize="0,90" path="m11715,15255r,90e" filled="f" strokeweight="3.1pt">
              <v:path arrowok="t"/>
            </v:shape>
            <v:shape id="_x0000_s1061" style="position:absolute;left:11655;top:15315;width:90;height:0" coordorigin="11655,15315" coordsize="90,0" path="m11655,15315r90,e" filled="f" strokeweight="3.1pt">
              <v:path arrowok="t"/>
            </v:shape>
            <w10:wrap anchorx="page" anchory="page"/>
          </v:group>
        </w:pict>
      </w:r>
      <w:r>
        <w:rPr>
          <w:b/>
          <w:spacing w:val="-2"/>
          <w:position w:val="-1"/>
          <w:sz w:val="22"/>
          <w:szCs w:val="22"/>
        </w:rPr>
        <w:t>T</w:t>
      </w:r>
      <w:r>
        <w:rPr>
          <w:b/>
          <w:position w:val="-1"/>
          <w:sz w:val="22"/>
          <w:szCs w:val="22"/>
        </w:rPr>
        <w:t>a</w:t>
      </w:r>
      <w:r>
        <w:rPr>
          <w:b/>
          <w:spacing w:val="2"/>
          <w:position w:val="-1"/>
          <w:sz w:val="22"/>
          <w:szCs w:val="22"/>
        </w:rPr>
        <w:t>b</w:t>
      </w:r>
      <w:r>
        <w:rPr>
          <w:b/>
          <w:spacing w:val="-1"/>
          <w:position w:val="-1"/>
          <w:sz w:val="22"/>
          <w:szCs w:val="22"/>
        </w:rPr>
        <w:t>l</w:t>
      </w:r>
      <w:r>
        <w:rPr>
          <w:b/>
          <w:position w:val="-1"/>
          <w:sz w:val="22"/>
          <w:szCs w:val="22"/>
        </w:rPr>
        <w:t>e</w:t>
      </w:r>
      <w:r>
        <w:rPr>
          <w:b/>
          <w:spacing w:val="2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of</w:t>
      </w:r>
      <w:r>
        <w:rPr>
          <w:b/>
          <w:spacing w:val="2"/>
          <w:position w:val="-1"/>
          <w:sz w:val="22"/>
          <w:szCs w:val="22"/>
        </w:rPr>
        <w:t xml:space="preserve"> </w:t>
      </w:r>
      <w:r>
        <w:rPr>
          <w:b/>
          <w:spacing w:val="1"/>
          <w:position w:val="-1"/>
          <w:sz w:val="22"/>
          <w:szCs w:val="22"/>
        </w:rPr>
        <w:t>C</w:t>
      </w:r>
      <w:r>
        <w:rPr>
          <w:b/>
          <w:spacing w:val="-5"/>
          <w:position w:val="-1"/>
          <w:sz w:val="22"/>
          <w:szCs w:val="22"/>
        </w:rPr>
        <w:t>o</w:t>
      </w:r>
      <w:r>
        <w:rPr>
          <w:b/>
          <w:spacing w:val="2"/>
          <w:position w:val="-1"/>
          <w:sz w:val="22"/>
          <w:szCs w:val="22"/>
        </w:rPr>
        <w:t>nt</w:t>
      </w:r>
      <w:r>
        <w:rPr>
          <w:b/>
          <w:spacing w:val="-3"/>
          <w:position w:val="-1"/>
          <w:sz w:val="22"/>
          <w:szCs w:val="22"/>
        </w:rPr>
        <w:t>e</w:t>
      </w:r>
      <w:r>
        <w:rPr>
          <w:b/>
          <w:spacing w:val="2"/>
          <w:position w:val="-1"/>
          <w:sz w:val="22"/>
          <w:szCs w:val="22"/>
        </w:rPr>
        <w:t>n</w:t>
      </w:r>
      <w:r>
        <w:rPr>
          <w:b/>
          <w:position w:val="-1"/>
          <w:sz w:val="22"/>
          <w:szCs w:val="22"/>
        </w:rPr>
        <w:t>t</w:t>
      </w:r>
    </w:p>
    <w:p w14:paraId="59F9854C" w14:textId="77777777" w:rsidR="006107A7" w:rsidRDefault="006107A7">
      <w:pPr>
        <w:spacing w:before="8" w:line="260" w:lineRule="exact"/>
        <w:rPr>
          <w:sz w:val="26"/>
          <w:szCs w:val="26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271"/>
        <w:gridCol w:w="865"/>
        <w:gridCol w:w="5087"/>
        <w:gridCol w:w="1136"/>
      </w:tblGrid>
      <w:tr w:rsidR="006107A7" w14:paraId="67699BF0" w14:textId="77777777">
        <w:trPr>
          <w:trHeight w:hRule="exact" w:val="355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7BAC0B" w14:textId="77777777" w:rsidR="006107A7" w:rsidRDefault="00000000">
            <w:pPr>
              <w:spacing w:line="220" w:lineRule="exact"/>
              <w:ind w:left="99"/>
            </w:pPr>
            <w:r>
              <w:t>No.</w:t>
            </w:r>
          </w:p>
        </w:tc>
        <w:tc>
          <w:tcPr>
            <w:tcW w:w="722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84105E" w14:textId="77777777" w:rsidR="006107A7" w:rsidRDefault="00000000">
            <w:pPr>
              <w:spacing w:line="220" w:lineRule="exact"/>
              <w:ind w:left="99"/>
            </w:pPr>
            <w:r>
              <w:t>H</w:t>
            </w:r>
            <w:r>
              <w:rPr>
                <w:spacing w:val="1"/>
              </w:rPr>
              <w:t>ea</w:t>
            </w:r>
            <w:r>
              <w:t>d</w:t>
            </w:r>
            <w:r>
              <w:rPr>
                <w:spacing w:val="-1"/>
              </w:rPr>
              <w:t>i</w:t>
            </w:r>
            <w:r>
              <w:t>ng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4AEFB" w14:textId="77777777" w:rsidR="006107A7" w:rsidRDefault="00000000">
            <w:pPr>
              <w:spacing w:line="220" w:lineRule="exact"/>
              <w:ind w:left="99"/>
            </w:pPr>
            <w:r>
              <w:rPr>
                <w:spacing w:val="-1"/>
              </w:rPr>
              <w:t>P</w:t>
            </w:r>
            <w:r>
              <w:rPr>
                <w:spacing w:val="1"/>
              </w:rPr>
              <w:t>a</w:t>
            </w:r>
            <w:r>
              <w:t>ge</w:t>
            </w:r>
            <w:r>
              <w:rPr>
                <w:spacing w:val="1"/>
              </w:rPr>
              <w:t xml:space="preserve"> </w:t>
            </w:r>
            <w:r>
              <w:t>No.</w:t>
            </w:r>
          </w:p>
        </w:tc>
      </w:tr>
      <w:tr w:rsidR="006107A7" w14:paraId="5EB82A77" w14:textId="77777777">
        <w:trPr>
          <w:trHeight w:hRule="exact" w:val="355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902E56" w14:textId="77777777" w:rsidR="006107A7" w:rsidRDefault="00000000">
            <w:pPr>
              <w:spacing w:line="220" w:lineRule="exact"/>
              <w:ind w:left="99"/>
            </w:pPr>
            <w:r>
              <w:t>1</w:t>
            </w:r>
          </w:p>
        </w:tc>
        <w:tc>
          <w:tcPr>
            <w:tcW w:w="722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4E8584" w14:textId="77777777" w:rsidR="006107A7" w:rsidRDefault="00000000">
            <w:pPr>
              <w:spacing w:line="220" w:lineRule="exact"/>
              <w:ind w:left="99"/>
            </w:pPr>
            <w:r>
              <w:t>Ab</w:t>
            </w:r>
            <w:r>
              <w:rPr>
                <w:spacing w:val="2"/>
              </w:rPr>
              <w:t>s</w:t>
            </w:r>
            <w:r>
              <w:t>t</w:t>
            </w:r>
            <w:r>
              <w:rPr>
                <w:spacing w:val="-2"/>
              </w:rPr>
              <w:t>r</w:t>
            </w:r>
            <w:r>
              <w:rPr>
                <w:spacing w:val="1"/>
              </w:rPr>
              <w:t>ac</w:t>
            </w:r>
            <w:r>
              <w:t>t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a</w:t>
            </w:r>
            <w:r>
              <w:t xml:space="preserve">nd </w:t>
            </w:r>
            <w:r>
              <w:rPr>
                <w:spacing w:val="3"/>
              </w:rPr>
              <w:t>T</w:t>
            </w:r>
            <w:r>
              <w:t>y</w:t>
            </w:r>
            <w:r>
              <w:rPr>
                <w:spacing w:val="-5"/>
              </w:rPr>
              <w:t>p</w:t>
            </w:r>
            <w:r>
              <w:t>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P</w:t>
            </w:r>
            <w:r>
              <w:rPr>
                <w:spacing w:val="-2"/>
              </w:rPr>
              <w:t>r</w:t>
            </w:r>
            <w:r>
              <w:t>o</w:t>
            </w:r>
            <w:r>
              <w:rPr>
                <w:spacing w:val="-1"/>
              </w:rPr>
              <w:t>j</w:t>
            </w:r>
            <w:r>
              <w:rPr>
                <w:spacing w:val="1"/>
              </w:rPr>
              <w:t>ec</w:t>
            </w:r>
            <w:r>
              <w:t>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(</w:t>
            </w:r>
            <w:r>
              <w:rPr>
                <w:spacing w:val="-1"/>
              </w:rPr>
              <w:t>S</w:t>
            </w:r>
            <w:r>
              <w:t>o</w:t>
            </w:r>
            <w:r>
              <w:rPr>
                <w:spacing w:val="-2"/>
              </w:rPr>
              <w:t>f</w:t>
            </w:r>
            <w:r>
              <w:t>tw</w:t>
            </w:r>
            <w:r>
              <w:rPr>
                <w:spacing w:val="1"/>
              </w:rPr>
              <w:t>a</w:t>
            </w:r>
            <w:r>
              <w:rPr>
                <w:spacing w:val="-2"/>
              </w:rPr>
              <w:t>r</w:t>
            </w:r>
            <w:r>
              <w:rPr>
                <w:spacing w:val="1"/>
              </w:rPr>
              <w:t>e</w:t>
            </w:r>
            <w:r>
              <w:rPr>
                <w:spacing w:val="-2"/>
              </w:rPr>
              <w:t>)</w:t>
            </w:r>
            <w:r>
              <w:t>.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64DE7C" w14:textId="77777777" w:rsidR="006107A7" w:rsidRDefault="006107A7"/>
        </w:tc>
      </w:tr>
      <w:tr w:rsidR="006107A7" w14:paraId="4FD6FB4B" w14:textId="77777777">
        <w:trPr>
          <w:trHeight w:hRule="exact" w:val="355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41F4E4" w14:textId="77777777" w:rsidR="006107A7" w:rsidRDefault="00000000">
            <w:pPr>
              <w:spacing w:line="220" w:lineRule="exact"/>
              <w:ind w:left="99"/>
            </w:pPr>
            <w:r>
              <w:t>2</w:t>
            </w:r>
          </w:p>
        </w:tc>
        <w:tc>
          <w:tcPr>
            <w:tcW w:w="722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AA9E" w14:textId="77777777" w:rsidR="006107A7" w:rsidRDefault="00000000">
            <w:pPr>
              <w:spacing w:line="220" w:lineRule="exact"/>
              <w:ind w:left="99"/>
            </w:pPr>
            <w:r>
              <w:rPr>
                <w:spacing w:val="-2"/>
              </w:rPr>
              <w:t>L</w:t>
            </w:r>
            <w:r>
              <w:t>i</w:t>
            </w:r>
            <w:r>
              <w:rPr>
                <w:spacing w:val="1"/>
              </w:rPr>
              <w:t>s</w:t>
            </w:r>
            <w:r>
              <w:t>t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rPr>
                <w:spacing w:val="3"/>
              </w:rPr>
              <w:t>T</w:t>
            </w:r>
            <w:r>
              <w:rPr>
                <w:spacing w:val="1"/>
              </w:rPr>
              <w:t>a</w:t>
            </w:r>
            <w:r>
              <w:t>b</w:t>
            </w:r>
            <w:r>
              <w:rPr>
                <w:spacing w:val="-1"/>
              </w:rPr>
              <w:t>l</w:t>
            </w:r>
            <w:r>
              <w:rPr>
                <w:spacing w:val="1"/>
              </w:rPr>
              <w:t>e</w:t>
            </w:r>
            <w:r>
              <w:rPr>
                <w:spacing w:val="2"/>
              </w:rPr>
              <w:t>s</w:t>
            </w:r>
            <w:r>
              <w:t>.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A366F" w14:textId="77777777" w:rsidR="006107A7" w:rsidRDefault="006107A7"/>
        </w:tc>
      </w:tr>
      <w:tr w:rsidR="006107A7" w14:paraId="79DCF4F5" w14:textId="77777777">
        <w:trPr>
          <w:trHeight w:hRule="exact" w:val="355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734437" w14:textId="77777777" w:rsidR="006107A7" w:rsidRDefault="00000000">
            <w:pPr>
              <w:spacing w:line="220" w:lineRule="exact"/>
              <w:ind w:left="99"/>
            </w:pPr>
            <w:r>
              <w:t>3</w:t>
            </w:r>
          </w:p>
        </w:tc>
        <w:tc>
          <w:tcPr>
            <w:tcW w:w="722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0CAEE6" w14:textId="77777777" w:rsidR="006107A7" w:rsidRDefault="00000000">
            <w:pPr>
              <w:spacing w:line="220" w:lineRule="exact"/>
              <w:ind w:left="99"/>
            </w:pPr>
            <w:r>
              <w:rPr>
                <w:spacing w:val="-2"/>
              </w:rPr>
              <w:t>L</w:t>
            </w:r>
            <w:r>
              <w:t>i</w:t>
            </w:r>
            <w:r>
              <w:rPr>
                <w:spacing w:val="1"/>
              </w:rPr>
              <w:t>s</w:t>
            </w:r>
            <w:r>
              <w:t>t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F</w:t>
            </w:r>
            <w:r>
              <w:t>i</w:t>
            </w:r>
            <w:r>
              <w:rPr>
                <w:spacing w:val="-1"/>
              </w:rPr>
              <w:t>g</w:t>
            </w:r>
            <w:r>
              <w:t>u</w:t>
            </w:r>
            <w:r>
              <w:rPr>
                <w:spacing w:val="-2"/>
              </w:rPr>
              <w:t>r</w:t>
            </w:r>
            <w:r>
              <w:rPr>
                <w:spacing w:val="1"/>
              </w:rPr>
              <w:t>e</w:t>
            </w:r>
            <w:r>
              <w:rPr>
                <w:spacing w:val="2"/>
              </w:rPr>
              <w:t>s</w:t>
            </w:r>
            <w:r>
              <w:t>.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E7AE2" w14:textId="77777777" w:rsidR="006107A7" w:rsidRDefault="006107A7"/>
        </w:tc>
      </w:tr>
      <w:tr w:rsidR="006107A7" w14:paraId="780AA7E9" w14:textId="77777777">
        <w:trPr>
          <w:trHeight w:hRule="exact" w:val="355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AE586F" w14:textId="77777777" w:rsidR="006107A7" w:rsidRDefault="00000000">
            <w:pPr>
              <w:spacing w:line="220" w:lineRule="exact"/>
              <w:ind w:left="99"/>
            </w:pPr>
            <w:r>
              <w:t>4</w:t>
            </w:r>
          </w:p>
        </w:tc>
        <w:tc>
          <w:tcPr>
            <w:tcW w:w="722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376DD" w14:textId="77777777" w:rsidR="006107A7" w:rsidRDefault="00000000">
            <w:pPr>
              <w:spacing w:line="220" w:lineRule="exact"/>
              <w:ind w:left="99"/>
            </w:pPr>
            <w:r>
              <w:rPr>
                <w:spacing w:val="-2"/>
              </w:rPr>
              <w:t>L</w:t>
            </w:r>
            <w:r>
              <w:t>i</w:t>
            </w:r>
            <w:r>
              <w:rPr>
                <w:spacing w:val="1"/>
              </w:rPr>
              <w:t>s</w:t>
            </w:r>
            <w:r>
              <w:t>t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Abb</w:t>
            </w:r>
            <w:r>
              <w:rPr>
                <w:spacing w:val="-2"/>
              </w:rPr>
              <w:t>r</w:t>
            </w:r>
            <w:r>
              <w:rPr>
                <w:spacing w:val="1"/>
              </w:rPr>
              <w:t>e</w:t>
            </w:r>
            <w:r>
              <w:t>v</w:t>
            </w:r>
            <w:r>
              <w:rPr>
                <w:spacing w:val="-1"/>
              </w:rPr>
              <w:t>i</w:t>
            </w:r>
            <w:r>
              <w:rPr>
                <w:spacing w:val="1"/>
              </w:rPr>
              <w:t>a</w:t>
            </w:r>
            <w:r>
              <w:t>t</w:t>
            </w:r>
            <w:r>
              <w:rPr>
                <w:spacing w:val="-1"/>
              </w:rPr>
              <w:t>i</w:t>
            </w:r>
            <w:r>
              <w:t>on</w:t>
            </w:r>
            <w:r>
              <w:rPr>
                <w:spacing w:val="2"/>
              </w:rPr>
              <w:t>s</w:t>
            </w:r>
            <w:r>
              <w:t>/</w:t>
            </w:r>
            <w:r>
              <w:rPr>
                <w:spacing w:val="-2"/>
              </w:rPr>
              <w:t>S</w:t>
            </w:r>
            <w:r>
              <w:t>y</w:t>
            </w:r>
            <w:r>
              <w:rPr>
                <w:spacing w:val="-1"/>
              </w:rPr>
              <w:t>m</w:t>
            </w:r>
            <w:r>
              <w:t>bo</w:t>
            </w:r>
            <w:r>
              <w:rPr>
                <w:spacing w:val="-1"/>
              </w:rPr>
              <w:t>l</w:t>
            </w:r>
            <w:r>
              <w:rPr>
                <w:spacing w:val="2"/>
              </w:rPr>
              <w:t>s</w:t>
            </w:r>
            <w:r>
              <w:t>.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73BC46" w14:textId="77777777" w:rsidR="006107A7" w:rsidRDefault="006107A7"/>
        </w:tc>
      </w:tr>
      <w:tr w:rsidR="006107A7" w14:paraId="06C885E9" w14:textId="77777777">
        <w:trPr>
          <w:trHeight w:hRule="exact" w:val="356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D897B8" w14:textId="77777777" w:rsidR="006107A7" w:rsidRDefault="00000000">
            <w:pPr>
              <w:spacing w:line="220" w:lineRule="exact"/>
              <w:ind w:left="99"/>
            </w:pPr>
            <w:r>
              <w:t>5</w:t>
            </w:r>
          </w:p>
        </w:tc>
        <w:tc>
          <w:tcPr>
            <w:tcW w:w="722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415445" w14:textId="77777777" w:rsidR="006107A7" w:rsidRDefault="00000000">
            <w:pPr>
              <w:spacing w:line="220" w:lineRule="exact"/>
              <w:ind w:left="99"/>
            </w:pPr>
            <w:r>
              <w:rPr>
                <w:spacing w:val="-1"/>
              </w:rPr>
              <w:t>P</w:t>
            </w:r>
            <w:r>
              <w:rPr>
                <w:spacing w:val="-2"/>
              </w:rPr>
              <w:t>r</w:t>
            </w:r>
            <w:r>
              <w:t>o</w:t>
            </w:r>
            <w:r>
              <w:rPr>
                <w:spacing w:val="-1"/>
              </w:rPr>
              <w:t>j</w:t>
            </w:r>
            <w:r>
              <w:rPr>
                <w:spacing w:val="1"/>
              </w:rPr>
              <w:t>ec</w:t>
            </w:r>
            <w:r>
              <w:t>t</w:t>
            </w:r>
            <w:r>
              <w:rPr>
                <w:spacing w:val="-1"/>
              </w:rPr>
              <w:t xml:space="preserve"> </w:t>
            </w:r>
            <w:r>
              <w:t>D</w:t>
            </w:r>
            <w:r>
              <w:rPr>
                <w:spacing w:val="1"/>
              </w:rPr>
              <w:t>e</w:t>
            </w:r>
            <w:r>
              <w:t>v</w:t>
            </w:r>
            <w:r>
              <w:rPr>
                <w:spacing w:val="1"/>
              </w:rPr>
              <w:t>e</w:t>
            </w:r>
            <w:r>
              <w:t>l</w:t>
            </w:r>
            <w:r>
              <w:rPr>
                <w:spacing w:val="-1"/>
              </w:rPr>
              <w:t>o</w:t>
            </w:r>
            <w:r>
              <w:t>p</w:t>
            </w:r>
            <w:r>
              <w:rPr>
                <w:spacing w:val="-1"/>
              </w:rPr>
              <w:t>m</w:t>
            </w:r>
            <w:r>
              <w:rPr>
                <w:spacing w:val="1"/>
              </w:rPr>
              <w:t>e</w:t>
            </w:r>
            <w:r>
              <w:t>nt</w:t>
            </w:r>
            <w:r>
              <w:rPr>
                <w:spacing w:val="-1"/>
              </w:rPr>
              <w:t xml:space="preserve"> P</w:t>
            </w:r>
            <w:r>
              <w:rPr>
                <w:spacing w:val="-2"/>
              </w:rPr>
              <w:t>r</w:t>
            </w:r>
            <w:r>
              <w:t>o</w:t>
            </w:r>
            <w:r>
              <w:rPr>
                <w:spacing w:val="1"/>
              </w:rPr>
              <w:t>ce</w:t>
            </w:r>
            <w:r>
              <w:rPr>
                <w:spacing w:val="2"/>
              </w:rPr>
              <w:t>s</w:t>
            </w:r>
            <w:r>
              <w:t>s</w:t>
            </w:r>
            <w:r>
              <w:rPr>
                <w:spacing w:val="2"/>
              </w:rPr>
              <w:t xml:space="preserve"> M</w:t>
            </w:r>
            <w:r>
              <w:t>o</w:t>
            </w:r>
            <w:r>
              <w:rPr>
                <w:spacing w:val="-5"/>
              </w:rPr>
              <w:t>d</w:t>
            </w:r>
            <w:r>
              <w:rPr>
                <w:spacing w:val="1"/>
              </w:rPr>
              <w:t>e</w:t>
            </w:r>
            <w:r>
              <w:t>l</w:t>
            </w:r>
            <w:r>
              <w:rPr>
                <w:spacing w:val="-1"/>
              </w:rPr>
              <w:t xml:space="preserve"> </w:t>
            </w:r>
            <w:r>
              <w:t>U</w:t>
            </w:r>
            <w:r>
              <w:rPr>
                <w:spacing w:val="2"/>
              </w:rPr>
              <w:t>s</w:t>
            </w:r>
            <w:r>
              <w:rPr>
                <w:spacing w:val="1"/>
              </w:rPr>
              <w:t>e</w:t>
            </w:r>
            <w:r>
              <w:t xml:space="preserve">d </w:t>
            </w:r>
            <w:r>
              <w:rPr>
                <w:spacing w:val="-2"/>
              </w:rPr>
              <w:t>(</w:t>
            </w:r>
            <w:r>
              <w:rPr>
                <w:spacing w:val="-3"/>
              </w:rPr>
              <w:t>M</w:t>
            </w:r>
            <w:r>
              <w:rPr>
                <w:spacing w:val="1"/>
              </w:rPr>
              <w:t>e</w:t>
            </w:r>
            <w:r>
              <w:t>t</w:t>
            </w:r>
            <w:r>
              <w:rPr>
                <w:spacing w:val="-1"/>
              </w:rPr>
              <w:t>h</w:t>
            </w:r>
            <w:r>
              <w:t>odo</w:t>
            </w:r>
            <w:r>
              <w:rPr>
                <w:spacing w:val="-1"/>
              </w:rPr>
              <w:t>l</w:t>
            </w:r>
            <w:r>
              <w:t>ogy</w:t>
            </w:r>
            <w:r>
              <w:rPr>
                <w:spacing w:val="-2"/>
              </w:rPr>
              <w:t>)</w:t>
            </w:r>
            <w:r>
              <w:t>.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4AC086" w14:textId="77777777" w:rsidR="006107A7" w:rsidRDefault="006107A7"/>
        </w:tc>
      </w:tr>
      <w:tr w:rsidR="006107A7" w14:paraId="6AFA5248" w14:textId="77777777">
        <w:trPr>
          <w:trHeight w:hRule="exact" w:val="355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C5FC15" w14:textId="77777777" w:rsidR="006107A7" w:rsidRDefault="00000000">
            <w:pPr>
              <w:spacing w:line="220" w:lineRule="exact"/>
              <w:ind w:left="99"/>
            </w:pPr>
            <w:r>
              <w:t>6</w:t>
            </w:r>
          </w:p>
        </w:tc>
        <w:tc>
          <w:tcPr>
            <w:tcW w:w="722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649390" w14:textId="77777777" w:rsidR="006107A7" w:rsidRDefault="00000000">
            <w:pPr>
              <w:spacing w:line="220" w:lineRule="exact"/>
              <w:ind w:left="99"/>
            </w:pPr>
            <w:r>
              <w:rPr>
                <w:spacing w:val="-1"/>
              </w:rPr>
              <w:t>P</w:t>
            </w:r>
            <w:r>
              <w:rPr>
                <w:spacing w:val="-2"/>
              </w:rPr>
              <w:t>r</w:t>
            </w:r>
            <w:r>
              <w:t>o</w:t>
            </w:r>
            <w:r>
              <w:rPr>
                <w:spacing w:val="-1"/>
              </w:rPr>
              <w:t>j</w:t>
            </w:r>
            <w:r>
              <w:rPr>
                <w:spacing w:val="1"/>
              </w:rPr>
              <w:t>ec</w:t>
            </w:r>
            <w:r>
              <w:t>t</w:t>
            </w:r>
            <w:r>
              <w:rPr>
                <w:spacing w:val="-2"/>
              </w:rPr>
              <w:t>’</w:t>
            </w:r>
            <w:r>
              <w:t>s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P</w:t>
            </w:r>
            <w:r>
              <w:rPr>
                <w:spacing w:val="-2"/>
              </w:rPr>
              <w:t>r</w:t>
            </w:r>
            <w:r>
              <w:t>o</w:t>
            </w:r>
            <w:r>
              <w:rPr>
                <w:spacing w:val="1"/>
              </w:rPr>
              <w:t>ce</w:t>
            </w:r>
            <w:r>
              <w:rPr>
                <w:spacing w:val="2"/>
              </w:rPr>
              <w:t>s</w:t>
            </w:r>
            <w:r>
              <w:t>s</w:t>
            </w:r>
            <w:r>
              <w:rPr>
                <w:spacing w:val="2"/>
              </w:rPr>
              <w:t xml:space="preserve"> </w:t>
            </w:r>
            <w:r>
              <w:t>Do</w:t>
            </w:r>
            <w:r>
              <w:rPr>
                <w:spacing w:val="1"/>
              </w:rPr>
              <w:t>c</w:t>
            </w:r>
            <w:r>
              <w:t>u</w:t>
            </w:r>
            <w:r>
              <w:rPr>
                <w:spacing w:val="-1"/>
              </w:rPr>
              <w:t>m</w:t>
            </w:r>
            <w:r>
              <w:rPr>
                <w:spacing w:val="1"/>
              </w:rPr>
              <w:t>e</w:t>
            </w:r>
            <w:r>
              <w:t>n</w:t>
            </w:r>
            <w:r>
              <w:rPr>
                <w:spacing w:val="-1"/>
              </w:rPr>
              <w:t>t</w:t>
            </w:r>
            <w:r>
              <w:rPr>
                <w:spacing w:val="1"/>
              </w:rPr>
              <w:t>a</w:t>
            </w:r>
            <w:r>
              <w:t>t</w:t>
            </w:r>
            <w:r>
              <w:rPr>
                <w:spacing w:val="-1"/>
              </w:rPr>
              <w:t>i</w:t>
            </w:r>
            <w:r>
              <w:t>on.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7DBE4C" w14:textId="77777777" w:rsidR="006107A7" w:rsidRDefault="006107A7"/>
        </w:tc>
      </w:tr>
      <w:tr w:rsidR="006107A7" w14:paraId="380F37CC" w14:textId="77777777">
        <w:trPr>
          <w:trHeight w:hRule="exact" w:val="355"/>
        </w:trPr>
        <w:tc>
          <w:tcPr>
            <w:tcW w:w="7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0338AD8" w14:textId="77777777" w:rsidR="006107A7" w:rsidRDefault="00000000">
            <w:pPr>
              <w:spacing w:line="220" w:lineRule="exact"/>
              <w:ind w:left="99"/>
            </w:pPr>
            <w:r>
              <w:t>6.1.</w:t>
            </w:r>
          </w:p>
        </w:tc>
        <w:tc>
          <w:tcPr>
            <w:tcW w:w="722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624F84" w14:textId="77777777" w:rsidR="006107A7" w:rsidRDefault="00000000">
            <w:pPr>
              <w:spacing w:line="220" w:lineRule="exact"/>
              <w:ind w:left="99"/>
            </w:pPr>
            <w:r>
              <w:rPr>
                <w:b/>
                <w:spacing w:val="2"/>
              </w:rPr>
              <w:t>I</w:t>
            </w:r>
            <w:r>
              <w:rPr>
                <w:b/>
              </w:rPr>
              <w:t>NC</w:t>
            </w:r>
            <w:r>
              <w:rPr>
                <w:b/>
                <w:spacing w:val="1"/>
              </w:rPr>
              <w:t>E</w:t>
            </w:r>
            <w:r>
              <w:rPr>
                <w:b/>
                <w:spacing w:val="-2"/>
              </w:rPr>
              <w:t>P</w:t>
            </w:r>
            <w:r>
              <w:rPr>
                <w:b/>
                <w:spacing w:val="1"/>
              </w:rPr>
              <w:t>T</w:t>
            </w:r>
            <w:r>
              <w:rPr>
                <w:b/>
                <w:spacing w:val="2"/>
              </w:rPr>
              <w:t>I</w:t>
            </w:r>
            <w:r>
              <w:rPr>
                <w:b/>
                <w:spacing w:val="-1"/>
              </w:rPr>
              <w:t>O</w:t>
            </w:r>
            <w:r>
              <w:rPr>
                <w:b/>
              </w:rPr>
              <w:t xml:space="preserve">N </w:t>
            </w:r>
            <w:r>
              <w:rPr>
                <w:b/>
                <w:spacing w:val="-2"/>
              </w:rPr>
              <w:t>P</w:t>
            </w:r>
            <w:r>
              <w:rPr>
                <w:b/>
                <w:spacing w:val="-1"/>
              </w:rPr>
              <w:t>H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>S</w:t>
            </w:r>
            <w:r>
              <w:rPr>
                <w:b/>
                <w:spacing w:val="1"/>
              </w:rPr>
              <w:t>E</w:t>
            </w:r>
            <w:r>
              <w:rPr>
                <w:b/>
              </w:rPr>
              <w:t>.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916CFE" w14:textId="77777777" w:rsidR="006107A7" w:rsidRDefault="006107A7"/>
        </w:tc>
      </w:tr>
      <w:tr w:rsidR="006107A7" w14:paraId="6CFC0F24" w14:textId="77777777">
        <w:trPr>
          <w:trHeight w:hRule="exact" w:val="385"/>
        </w:trPr>
        <w:tc>
          <w:tcPr>
            <w:tcW w:w="7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ADC59C3" w14:textId="77777777" w:rsidR="006107A7" w:rsidRDefault="006107A7"/>
        </w:tc>
        <w:tc>
          <w:tcPr>
            <w:tcW w:w="1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6C60B6" w14:textId="77777777" w:rsidR="006107A7" w:rsidRDefault="00000000">
            <w:pPr>
              <w:spacing w:line="220" w:lineRule="exact"/>
              <w:ind w:left="99"/>
            </w:pPr>
            <w:r>
              <w:t>6.1.1</w:t>
            </w:r>
          </w:p>
        </w:tc>
        <w:tc>
          <w:tcPr>
            <w:tcW w:w="595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C6FBEA" w14:textId="77777777" w:rsidR="006107A7" w:rsidRDefault="00000000">
            <w:pPr>
              <w:spacing w:line="220" w:lineRule="exact"/>
              <w:ind w:left="99"/>
            </w:pPr>
            <w:r>
              <w:rPr>
                <w:spacing w:val="-2"/>
              </w:rPr>
              <w:t>I</w:t>
            </w:r>
            <w:r>
              <w:t>n</w:t>
            </w:r>
            <w:r>
              <w:rPr>
                <w:spacing w:val="-1"/>
              </w:rPr>
              <w:t>i</w:t>
            </w:r>
            <w:r>
              <w:t>t</w:t>
            </w:r>
            <w:r>
              <w:rPr>
                <w:spacing w:val="-1"/>
              </w:rPr>
              <w:t>i</w:t>
            </w:r>
            <w:r>
              <w:rPr>
                <w:spacing w:val="1"/>
              </w:rPr>
              <w:t>a</w:t>
            </w:r>
            <w:r>
              <w:t>l</w:t>
            </w:r>
            <w:r>
              <w:rPr>
                <w:spacing w:val="-1"/>
              </w:rPr>
              <w:t xml:space="preserve"> </w:t>
            </w:r>
            <w:r>
              <w:t>D</w:t>
            </w:r>
            <w:r>
              <w:rPr>
                <w:spacing w:val="1"/>
              </w:rPr>
              <w:t>e</w:t>
            </w:r>
            <w:r>
              <w:rPr>
                <w:spacing w:val="2"/>
              </w:rPr>
              <w:t>s</w:t>
            </w:r>
            <w:r>
              <w:rPr>
                <w:spacing w:val="1"/>
              </w:rPr>
              <w:t>c</w:t>
            </w:r>
            <w:r>
              <w:rPr>
                <w:spacing w:val="-2"/>
              </w:rPr>
              <w:t>r</w:t>
            </w:r>
            <w:r>
              <w:t>i</w:t>
            </w:r>
            <w:r>
              <w:rPr>
                <w:spacing w:val="-1"/>
              </w:rPr>
              <w:t>p</w:t>
            </w:r>
            <w:r>
              <w:t>t</w:t>
            </w:r>
            <w:r>
              <w:rPr>
                <w:spacing w:val="-1"/>
              </w:rPr>
              <w:t>i</w:t>
            </w:r>
            <w:r>
              <w:t>on of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P</w:t>
            </w:r>
            <w:r>
              <w:rPr>
                <w:spacing w:val="-2"/>
              </w:rPr>
              <w:t>r</w:t>
            </w:r>
            <w:r>
              <w:t>ob</w:t>
            </w:r>
            <w:r>
              <w:rPr>
                <w:spacing w:val="-1"/>
              </w:rPr>
              <w:t>l</w:t>
            </w:r>
            <w:r>
              <w:rPr>
                <w:spacing w:val="1"/>
              </w:rPr>
              <w:t>e</w:t>
            </w:r>
            <w:r>
              <w:t>m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AF2A9" w14:textId="77777777" w:rsidR="006107A7" w:rsidRDefault="006107A7"/>
        </w:tc>
      </w:tr>
      <w:tr w:rsidR="006107A7" w14:paraId="559FE424" w14:textId="77777777">
        <w:trPr>
          <w:trHeight w:hRule="exact" w:val="355"/>
        </w:trPr>
        <w:tc>
          <w:tcPr>
            <w:tcW w:w="7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CDDCF71" w14:textId="77777777" w:rsidR="006107A7" w:rsidRDefault="006107A7"/>
        </w:tc>
        <w:tc>
          <w:tcPr>
            <w:tcW w:w="1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6BE32B" w14:textId="77777777" w:rsidR="006107A7" w:rsidRDefault="00000000">
            <w:pPr>
              <w:spacing w:line="220" w:lineRule="exact"/>
              <w:ind w:left="99"/>
            </w:pPr>
            <w:r>
              <w:t>6.1.2.</w:t>
            </w:r>
          </w:p>
        </w:tc>
        <w:tc>
          <w:tcPr>
            <w:tcW w:w="595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F6962E" w14:textId="77777777" w:rsidR="006107A7" w:rsidRDefault="00000000">
            <w:pPr>
              <w:spacing w:line="220" w:lineRule="exact"/>
              <w:ind w:left="99"/>
            </w:pPr>
            <w:r>
              <w:rPr>
                <w:spacing w:val="-1"/>
              </w:rPr>
              <w:t>S</w:t>
            </w:r>
            <w:r>
              <w:t>o</w:t>
            </w:r>
            <w:r>
              <w:rPr>
                <w:spacing w:val="-2"/>
              </w:rPr>
              <w:t>f</w:t>
            </w:r>
            <w:r>
              <w:t>tw</w:t>
            </w:r>
            <w:r>
              <w:rPr>
                <w:spacing w:val="1"/>
              </w:rPr>
              <w:t>a</w:t>
            </w:r>
            <w:r>
              <w:rPr>
                <w:spacing w:val="-1"/>
              </w:rPr>
              <w:t>r</w:t>
            </w:r>
            <w:r>
              <w:t>e</w:t>
            </w:r>
            <w:r>
              <w:rPr>
                <w:spacing w:val="1"/>
              </w:rPr>
              <w:t xml:space="preserve"> Re</w:t>
            </w:r>
            <w:r>
              <w:t>qu</w:t>
            </w:r>
            <w:r>
              <w:rPr>
                <w:spacing w:val="-1"/>
              </w:rPr>
              <w:t>i</w:t>
            </w:r>
            <w:r>
              <w:rPr>
                <w:spacing w:val="-2"/>
              </w:rPr>
              <w:t>r</w:t>
            </w:r>
            <w:r>
              <w:rPr>
                <w:spacing w:val="1"/>
              </w:rPr>
              <w:t>e</w:t>
            </w:r>
            <w:r>
              <w:rPr>
                <w:spacing w:val="-1"/>
              </w:rPr>
              <w:t>m</w:t>
            </w:r>
            <w:r>
              <w:rPr>
                <w:spacing w:val="1"/>
              </w:rPr>
              <w:t>e</w:t>
            </w:r>
            <w:r>
              <w:t>nt</w:t>
            </w:r>
            <w:r>
              <w:rPr>
                <w:spacing w:val="-1"/>
              </w:rPr>
              <w:t xml:space="preserve"> S</w:t>
            </w:r>
            <w:r>
              <w:t>p</w:t>
            </w:r>
            <w:r>
              <w:rPr>
                <w:spacing w:val="1"/>
              </w:rPr>
              <w:t>ec</w:t>
            </w:r>
            <w:r>
              <w:t>i</w:t>
            </w:r>
            <w:r>
              <w:rPr>
                <w:spacing w:val="-2"/>
              </w:rPr>
              <w:t>f</w:t>
            </w:r>
            <w:r>
              <w:t>ic</w:t>
            </w:r>
            <w:r>
              <w:rPr>
                <w:spacing w:val="1"/>
              </w:rPr>
              <w:t>a</w:t>
            </w:r>
            <w:r>
              <w:t>t</w:t>
            </w:r>
            <w:r>
              <w:rPr>
                <w:spacing w:val="-1"/>
              </w:rPr>
              <w:t>i</w:t>
            </w:r>
            <w:r>
              <w:t>o</w:t>
            </w:r>
            <w:r>
              <w:rPr>
                <w:spacing w:val="3"/>
              </w:rPr>
              <w:t>n</w:t>
            </w:r>
            <w:r>
              <w:rPr>
                <w:spacing w:val="-2"/>
              </w:rPr>
              <w:t>-</w:t>
            </w:r>
            <w:r>
              <w:rPr>
                <w:spacing w:val="-1"/>
              </w:rPr>
              <w:t>S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S</w:t>
            </w:r>
            <w:r>
              <w:t>.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EC26F8" w14:textId="77777777" w:rsidR="006107A7" w:rsidRDefault="006107A7"/>
        </w:tc>
      </w:tr>
      <w:tr w:rsidR="006107A7" w14:paraId="3CDE1E1E" w14:textId="77777777">
        <w:trPr>
          <w:trHeight w:hRule="exact" w:val="301"/>
        </w:trPr>
        <w:tc>
          <w:tcPr>
            <w:tcW w:w="7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2001011" w14:textId="77777777" w:rsidR="006107A7" w:rsidRDefault="006107A7"/>
        </w:tc>
        <w:tc>
          <w:tcPr>
            <w:tcW w:w="127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77557F6" w14:textId="77777777" w:rsidR="006107A7" w:rsidRDefault="006107A7"/>
        </w:tc>
        <w:tc>
          <w:tcPr>
            <w:tcW w:w="86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BBC2E8A" w14:textId="77777777" w:rsidR="006107A7" w:rsidRDefault="00000000">
            <w:pPr>
              <w:spacing w:line="220" w:lineRule="exact"/>
              <w:ind w:left="99"/>
            </w:pPr>
            <w:r>
              <w:t>6.1.2.1.</w:t>
            </w:r>
          </w:p>
        </w:tc>
        <w:tc>
          <w:tcPr>
            <w:tcW w:w="508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D524A7C" w14:textId="77777777" w:rsidR="006107A7" w:rsidRDefault="00000000">
            <w:pPr>
              <w:spacing w:line="220" w:lineRule="exact"/>
              <w:ind w:left="99"/>
            </w:pPr>
            <w:r>
              <w:rPr>
                <w:b/>
              </w:rPr>
              <w:t>No</w:t>
            </w:r>
            <w:r>
              <w:rPr>
                <w:b/>
                <w:spacing w:val="-1"/>
              </w:rPr>
              <w:t>n</w:t>
            </w:r>
            <w:r>
              <w:rPr>
                <w:b/>
                <w:spacing w:val="-2"/>
              </w:rPr>
              <w:t>-F</w:t>
            </w:r>
            <w:r>
              <w:rPr>
                <w:b/>
                <w:spacing w:val="-1"/>
              </w:rPr>
              <w:t>un</w:t>
            </w:r>
            <w:r>
              <w:rPr>
                <w:b/>
                <w:spacing w:val="1"/>
              </w:rPr>
              <w:t>c</w:t>
            </w:r>
            <w:r>
              <w:rPr>
                <w:b/>
                <w:spacing w:val="3"/>
              </w:rPr>
              <w:t>t</w:t>
            </w:r>
            <w:r>
              <w:rPr>
                <w:b/>
              </w:rPr>
              <w:t>i</w:t>
            </w:r>
            <w:r>
              <w:rPr>
                <w:b/>
                <w:spacing w:val="-1"/>
              </w:rPr>
              <w:t>on</w:t>
            </w:r>
            <w:r>
              <w:rPr>
                <w:b/>
              </w:rPr>
              <w:t>al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</w:t>
            </w:r>
            <w:r>
              <w:rPr>
                <w:b/>
                <w:spacing w:val="1"/>
              </w:rPr>
              <w:t>e</w:t>
            </w:r>
            <w:r>
              <w:rPr>
                <w:b/>
                <w:spacing w:val="-1"/>
              </w:rPr>
              <w:t>qu</w:t>
            </w:r>
            <w:r>
              <w:rPr>
                <w:b/>
              </w:rPr>
              <w:t>ir</w:t>
            </w:r>
            <w:r>
              <w:rPr>
                <w:b/>
                <w:spacing w:val="1"/>
              </w:rPr>
              <w:t>e</w:t>
            </w:r>
            <w:r>
              <w:rPr>
                <w:b/>
                <w:spacing w:val="3"/>
              </w:rPr>
              <w:t>m</w:t>
            </w:r>
            <w:r>
              <w:rPr>
                <w:b/>
                <w:spacing w:val="1"/>
              </w:rPr>
              <w:t>e</w:t>
            </w:r>
            <w:r>
              <w:rPr>
                <w:b/>
                <w:spacing w:val="-1"/>
              </w:rPr>
              <w:t>n</w:t>
            </w:r>
            <w:r>
              <w:rPr>
                <w:b/>
                <w:spacing w:val="1"/>
              </w:rPr>
              <w:t>t</w:t>
            </w:r>
            <w:r>
              <w:rPr>
                <w:b/>
              </w:rPr>
              <w:t>s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9005589" w14:textId="77777777" w:rsidR="006107A7" w:rsidRDefault="006107A7"/>
        </w:tc>
      </w:tr>
      <w:tr w:rsidR="006107A7" w14:paraId="7A38BE42" w14:textId="77777777">
        <w:trPr>
          <w:trHeight w:hRule="exact" w:val="360"/>
        </w:trPr>
        <w:tc>
          <w:tcPr>
            <w:tcW w:w="7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0364B54" w14:textId="77777777" w:rsidR="006107A7" w:rsidRDefault="006107A7"/>
        </w:tc>
        <w:tc>
          <w:tcPr>
            <w:tcW w:w="127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DF4949B" w14:textId="77777777" w:rsidR="006107A7" w:rsidRDefault="006107A7"/>
        </w:tc>
        <w:tc>
          <w:tcPr>
            <w:tcW w:w="86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AF5D5E7" w14:textId="77777777" w:rsidR="006107A7" w:rsidRDefault="006107A7"/>
        </w:tc>
        <w:tc>
          <w:tcPr>
            <w:tcW w:w="508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41BBF5B" w14:textId="77777777" w:rsidR="006107A7" w:rsidRDefault="00000000">
            <w:pPr>
              <w:spacing w:before="41"/>
              <w:ind w:left="459"/>
            </w:pPr>
            <w:r>
              <w:rPr>
                <w:rFonts w:ascii="Verdana" w:eastAsia="Verdana" w:hAnsi="Verdana" w:cs="Verdana"/>
              </w:rPr>
              <w:t xml:space="preserve">•  </w:t>
            </w:r>
            <w:r>
              <w:rPr>
                <w:rFonts w:ascii="Verdana" w:eastAsia="Verdana" w:hAnsi="Verdana" w:cs="Verdana"/>
                <w:spacing w:val="40"/>
              </w:rPr>
              <w:t xml:space="preserve"> </w:t>
            </w:r>
            <w:r>
              <w:t>H</w:t>
            </w:r>
            <w:r>
              <w:rPr>
                <w:spacing w:val="1"/>
              </w:rPr>
              <w:t>a</w:t>
            </w:r>
            <w:r>
              <w:rPr>
                <w:spacing w:val="-2"/>
              </w:rPr>
              <w:t>r</w:t>
            </w:r>
            <w:r>
              <w:t>dw</w:t>
            </w:r>
            <w:r>
              <w:rPr>
                <w:spacing w:val="1"/>
              </w:rPr>
              <w:t>a</w:t>
            </w:r>
            <w:r>
              <w:rPr>
                <w:spacing w:val="-2"/>
              </w:rPr>
              <w:t>r</w:t>
            </w:r>
            <w:r>
              <w:t>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r</w:t>
            </w:r>
            <w:r>
              <w:rPr>
                <w:spacing w:val="1"/>
              </w:rPr>
              <w:t>e</w:t>
            </w:r>
            <w:r>
              <w:t>qu</w:t>
            </w:r>
            <w:r>
              <w:rPr>
                <w:spacing w:val="-1"/>
              </w:rPr>
              <w:t>i</w:t>
            </w:r>
            <w:r>
              <w:rPr>
                <w:spacing w:val="-2"/>
              </w:rPr>
              <w:t>r</w:t>
            </w:r>
            <w:r>
              <w:rPr>
                <w:spacing w:val="1"/>
              </w:rPr>
              <w:t>e</w:t>
            </w:r>
            <w:r>
              <w:rPr>
                <w:spacing w:val="-1"/>
              </w:rPr>
              <w:t>m</w:t>
            </w:r>
            <w:r>
              <w:rPr>
                <w:spacing w:val="1"/>
              </w:rPr>
              <w:t>e</w:t>
            </w:r>
            <w:r>
              <w:t>n</w:t>
            </w:r>
            <w:r>
              <w:rPr>
                <w:spacing w:val="-1"/>
              </w:rPr>
              <w:t>t</w:t>
            </w:r>
            <w:r>
              <w:rPr>
                <w:spacing w:val="2"/>
              </w:rPr>
              <w:t>s</w:t>
            </w:r>
            <w:r>
              <w:t>.</w:t>
            </w:r>
          </w:p>
        </w:tc>
        <w:tc>
          <w:tcPr>
            <w:tcW w:w="113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788E7FE" w14:textId="77777777" w:rsidR="006107A7" w:rsidRDefault="006107A7"/>
        </w:tc>
      </w:tr>
      <w:tr w:rsidR="006107A7" w14:paraId="71130A6E" w14:textId="77777777">
        <w:trPr>
          <w:trHeight w:hRule="exact" w:val="360"/>
        </w:trPr>
        <w:tc>
          <w:tcPr>
            <w:tcW w:w="7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DE7D2A6" w14:textId="77777777" w:rsidR="006107A7" w:rsidRDefault="006107A7"/>
        </w:tc>
        <w:tc>
          <w:tcPr>
            <w:tcW w:w="127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1892110" w14:textId="77777777" w:rsidR="006107A7" w:rsidRDefault="006107A7"/>
        </w:tc>
        <w:tc>
          <w:tcPr>
            <w:tcW w:w="86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4C65F45" w14:textId="77777777" w:rsidR="006107A7" w:rsidRDefault="006107A7"/>
        </w:tc>
        <w:tc>
          <w:tcPr>
            <w:tcW w:w="508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941A8AB" w14:textId="77777777" w:rsidR="006107A7" w:rsidRDefault="00000000">
            <w:pPr>
              <w:spacing w:before="41"/>
              <w:ind w:left="459"/>
            </w:pPr>
            <w:r>
              <w:rPr>
                <w:rFonts w:ascii="Verdana" w:eastAsia="Verdana" w:hAnsi="Verdana" w:cs="Verdana"/>
              </w:rPr>
              <w:t xml:space="preserve">•  </w:t>
            </w:r>
            <w:r>
              <w:rPr>
                <w:rFonts w:ascii="Verdana" w:eastAsia="Verdana" w:hAnsi="Verdana" w:cs="Verdana"/>
                <w:spacing w:val="40"/>
              </w:rPr>
              <w:t xml:space="preserve"> </w:t>
            </w:r>
            <w:r>
              <w:rPr>
                <w:spacing w:val="-1"/>
              </w:rPr>
              <w:t>S</w:t>
            </w:r>
            <w:r>
              <w:t>o</w:t>
            </w:r>
            <w:r>
              <w:rPr>
                <w:spacing w:val="-2"/>
              </w:rPr>
              <w:t>f</w:t>
            </w:r>
            <w:r>
              <w:t>tw</w:t>
            </w:r>
            <w:r>
              <w:rPr>
                <w:spacing w:val="1"/>
              </w:rPr>
              <w:t>a</w:t>
            </w:r>
            <w:r>
              <w:rPr>
                <w:spacing w:val="-2"/>
              </w:rPr>
              <w:t>r</w:t>
            </w:r>
            <w:r>
              <w:t>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r</w:t>
            </w:r>
            <w:r>
              <w:rPr>
                <w:spacing w:val="1"/>
              </w:rPr>
              <w:t>e</w:t>
            </w:r>
            <w:r>
              <w:t>qu</w:t>
            </w:r>
            <w:r>
              <w:rPr>
                <w:spacing w:val="-1"/>
              </w:rPr>
              <w:t>i</w:t>
            </w:r>
            <w:r>
              <w:rPr>
                <w:spacing w:val="-2"/>
              </w:rPr>
              <w:t>r</w:t>
            </w:r>
            <w:r>
              <w:rPr>
                <w:spacing w:val="1"/>
              </w:rPr>
              <w:t>e</w:t>
            </w:r>
            <w:r>
              <w:rPr>
                <w:spacing w:val="-1"/>
              </w:rPr>
              <w:t>m</w:t>
            </w:r>
            <w:r>
              <w:rPr>
                <w:spacing w:val="1"/>
              </w:rPr>
              <w:t>e</w:t>
            </w:r>
            <w:r>
              <w:t>n</w:t>
            </w:r>
            <w:r>
              <w:rPr>
                <w:spacing w:val="1"/>
              </w:rPr>
              <w:t>t</w:t>
            </w:r>
            <w:r>
              <w:rPr>
                <w:spacing w:val="2"/>
              </w:rPr>
              <w:t>s</w:t>
            </w:r>
            <w:r>
              <w:t>.</w:t>
            </w:r>
          </w:p>
        </w:tc>
        <w:tc>
          <w:tcPr>
            <w:tcW w:w="113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6F0705B" w14:textId="77777777" w:rsidR="006107A7" w:rsidRDefault="006107A7"/>
        </w:tc>
      </w:tr>
      <w:tr w:rsidR="006107A7" w14:paraId="0914AED5" w14:textId="77777777">
        <w:trPr>
          <w:trHeight w:hRule="exact" w:val="414"/>
        </w:trPr>
        <w:tc>
          <w:tcPr>
            <w:tcW w:w="7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28400B8" w14:textId="77777777" w:rsidR="006107A7" w:rsidRDefault="006107A7"/>
        </w:tc>
        <w:tc>
          <w:tcPr>
            <w:tcW w:w="127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1C55E8" w14:textId="77777777" w:rsidR="006107A7" w:rsidRDefault="006107A7"/>
        </w:tc>
        <w:tc>
          <w:tcPr>
            <w:tcW w:w="86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186E90" w14:textId="77777777" w:rsidR="006107A7" w:rsidRDefault="006107A7"/>
        </w:tc>
        <w:tc>
          <w:tcPr>
            <w:tcW w:w="508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566D85" w14:textId="77777777" w:rsidR="006107A7" w:rsidRDefault="00000000">
            <w:pPr>
              <w:spacing w:before="41"/>
              <w:ind w:left="459"/>
            </w:pPr>
            <w:r>
              <w:rPr>
                <w:rFonts w:ascii="Verdana" w:eastAsia="Verdana" w:hAnsi="Verdana" w:cs="Verdana"/>
              </w:rPr>
              <w:t xml:space="preserve">•  </w:t>
            </w:r>
            <w:r>
              <w:rPr>
                <w:rFonts w:ascii="Verdana" w:eastAsia="Verdana" w:hAnsi="Verdana" w:cs="Verdana"/>
                <w:spacing w:val="40"/>
              </w:rPr>
              <w:t xml:space="preserve"> </w:t>
            </w:r>
            <w:r>
              <w:rPr>
                <w:spacing w:val="1"/>
              </w:rPr>
              <w:t>C</w:t>
            </w:r>
            <w:r>
              <w:t>o</w:t>
            </w:r>
            <w:r>
              <w:rPr>
                <w:spacing w:val="-1"/>
              </w:rPr>
              <w:t>mm</w:t>
            </w:r>
            <w:r>
              <w:t>un</w:t>
            </w:r>
            <w:r>
              <w:rPr>
                <w:spacing w:val="-1"/>
              </w:rPr>
              <w:t>i</w:t>
            </w:r>
            <w:r>
              <w:rPr>
                <w:spacing w:val="1"/>
              </w:rPr>
              <w:t>ca</w:t>
            </w:r>
            <w:r>
              <w:t>t</w:t>
            </w:r>
            <w:r>
              <w:rPr>
                <w:spacing w:val="-1"/>
              </w:rPr>
              <w:t>i</w:t>
            </w:r>
            <w:r>
              <w:t xml:space="preserve">on </w:t>
            </w:r>
            <w:r>
              <w:rPr>
                <w:spacing w:val="-1"/>
              </w:rPr>
              <w:t>i</w:t>
            </w:r>
            <w:r>
              <w:t>n</w:t>
            </w:r>
            <w:r>
              <w:rPr>
                <w:spacing w:val="-1"/>
              </w:rPr>
              <w:t>t</w:t>
            </w:r>
            <w:r>
              <w:rPr>
                <w:spacing w:val="1"/>
              </w:rPr>
              <w:t>e</w:t>
            </w:r>
            <w:r>
              <w:rPr>
                <w:spacing w:val="-2"/>
              </w:rPr>
              <w:t>rf</w:t>
            </w:r>
            <w:r>
              <w:rPr>
                <w:spacing w:val="1"/>
              </w:rPr>
              <w:t>ac</w:t>
            </w:r>
            <w:r>
              <w:t>e</w:t>
            </w:r>
          </w:p>
        </w:tc>
        <w:tc>
          <w:tcPr>
            <w:tcW w:w="113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44DAC" w14:textId="77777777" w:rsidR="006107A7" w:rsidRDefault="006107A7"/>
        </w:tc>
      </w:tr>
      <w:tr w:rsidR="006107A7" w14:paraId="2B36C3A4" w14:textId="77777777">
        <w:trPr>
          <w:trHeight w:hRule="exact" w:val="296"/>
        </w:trPr>
        <w:tc>
          <w:tcPr>
            <w:tcW w:w="7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983D1DB" w14:textId="77777777" w:rsidR="006107A7" w:rsidRDefault="006107A7"/>
        </w:tc>
        <w:tc>
          <w:tcPr>
            <w:tcW w:w="127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116AC67" w14:textId="77777777" w:rsidR="006107A7" w:rsidRDefault="006107A7"/>
        </w:tc>
        <w:tc>
          <w:tcPr>
            <w:tcW w:w="86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DE0D058" w14:textId="77777777" w:rsidR="006107A7" w:rsidRDefault="00000000">
            <w:pPr>
              <w:spacing w:line="220" w:lineRule="exact"/>
              <w:ind w:left="99"/>
            </w:pPr>
            <w:r>
              <w:t>6.1.2.2.</w:t>
            </w:r>
          </w:p>
        </w:tc>
        <w:tc>
          <w:tcPr>
            <w:tcW w:w="508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4A5B382" w14:textId="77777777" w:rsidR="006107A7" w:rsidRDefault="00000000">
            <w:pPr>
              <w:spacing w:line="220" w:lineRule="exact"/>
              <w:ind w:left="99"/>
            </w:pPr>
            <w:r>
              <w:rPr>
                <w:b/>
                <w:spacing w:val="-2"/>
              </w:rPr>
              <w:t>F</w:t>
            </w:r>
            <w:r>
              <w:rPr>
                <w:b/>
                <w:spacing w:val="-1"/>
              </w:rPr>
              <w:t>un</w:t>
            </w:r>
            <w:r>
              <w:rPr>
                <w:b/>
                <w:spacing w:val="1"/>
              </w:rPr>
              <w:t>c</w:t>
            </w:r>
            <w:r>
              <w:rPr>
                <w:b/>
                <w:spacing w:val="-2"/>
              </w:rPr>
              <w:t>t</w:t>
            </w:r>
            <w:r>
              <w:rPr>
                <w:b/>
              </w:rPr>
              <w:t>i</w:t>
            </w:r>
            <w:r>
              <w:rPr>
                <w:b/>
                <w:spacing w:val="-1"/>
              </w:rPr>
              <w:t>on</w:t>
            </w:r>
            <w:r>
              <w:rPr>
                <w:b/>
              </w:rPr>
              <w:t>al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</w:t>
            </w:r>
            <w:r>
              <w:rPr>
                <w:b/>
                <w:spacing w:val="1"/>
              </w:rPr>
              <w:t>e</w:t>
            </w:r>
            <w:r>
              <w:rPr>
                <w:b/>
                <w:spacing w:val="4"/>
              </w:rPr>
              <w:t>q</w:t>
            </w:r>
            <w:r>
              <w:rPr>
                <w:b/>
                <w:spacing w:val="-1"/>
              </w:rPr>
              <w:t>u</w:t>
            </w:r>
            <w:r>
              <w:rPr>
                <w:b/>
              </w:rPr>
              <w:t>ir</w:t>
            </w:r>
            <w:r>
              <w:rPr>
                <w:b/>
                <w:spacing w:val="1"/>
              </w:rPr>
              <w:t>e</w:t>
            </w:r>
            <w:r>
              <w:rPr>
                <w:b/>
                <w:spacing w:val="3"/>
              </w:rPr>
              <w:t>m</w:t>
            </w:r>
            <w:r>
              <w:rPr>
                <w:b/>
                <w:spacing w:val="1"/>
              </w:rPr>
              <w:t>e</w:t>
            </w:r>
            <w:r>
              <w:rPr>
                <w:b/>
                <w:spacing w:val="-1"/>
              </w:rPr>
              <w:t>n</w:t>
            </w:r>
            <w:r>
              <w:rPr>
                <w:b/>
                <w:spacing w:val="1"/>
              </w:rPr>
              <w:t>t</w:t>
            </w:r>
            <w:r>
              <w:rPr>
                <w:b/>
              </w:rPr>
              <w:t>s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3E45FAA" w14:textId="77777777" w:rsidR="006107A7" w:rsidRDefault="006107A7"/>
        </w:tc>
      </w:tr>
      <w:tr w:rsidR="006107A7" w14:paraId="2369E142" w14:textId="77777777">
        <w:trPr>
          <w:trHeight w:hRule="exact" w:val="1440"/>
        </w:trPr>
        <w:tc>
          <w:tcPr>
            <w:tcW w:w="7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EFC3DF9" w14:textId="77777777" w:rsidR="006107A7" w:rsidRDefault="006107A7"/>
        </w:tc>
        <w:tc>
          <w:tcPr>
            <w:tcW w:w="127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E259AA" w14:textId="77777777" w:rsidR="006107A7" w:rsidRDefault="006107A7"/>
        </w:tc>
        <w:tc>
          <w:tcPr>
            <w:tcW w:w="86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96B14A" w14:textId="77777777" w:rsidR="006107A7" w:rsidRDefault="006107A7"/>
        </w:tc>
        <w:tc>
          <w:tcPr>
            <w:tcW w:w="508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1C3840" w14:textId="77777777" w:rsidR="006107A7" w:rsidRDefault="00000000">
            <w:pPr>
              <w:spacing w:before="46" w:line="360" w:lineRule="auto"/>
              <w:ind w:left="99" w:right="1010"/>
            </w:pPr>
            <w:r>
              <w:rPr>
                <w:spacing w:val="-1"/>
              </w:rPr>
              <w:t>F</w:t>
            </w:r>
            <w:r>
              <w:t>un</w:t>
            </w:r>
            <w:r>
              <w:rPr>
                <w:spacing w:val="1"/>
              </w:rPr>
              <w:t>c</w:t>
            </w:r>
            <w:r>
              <w:t>t</w:t>
            </w:r>
            <w:r>
              <w:rPr>
                <w:spacing w:val="-1"/>
              </w:rPr>
              <w:t>i</w:t>
            </w:r>
            <w:r>
              <w:t>on</w:t>
            </w:r>
            <w:r>
              <w:rPr>
                <w:spacing w:val="1"/>
              </w:rPr>
              <w:t>a</w:t>
            </w:r>
            <w:r>
              <w:t>l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r</w:t>
            </w:r>
            <w:r>
              <w:rPr>
                <w:spacing w:val="1"/>
              </w:rPr>
              <w:t>e</w:t>
            </w:r>
            <w:r>
              <w:t>qu</w:t>
            </w:r>
            <w:r>
              <w:rPr>
                <w:spacing w:val="-1"/>
              </w:rPr>
              <w:t>i</w:t>
            </w:r>
            <w:r>
              <w:rPr>
                <w:spacing w:val="-2"/>
              </w:rPr>
              <w:t>r</w:t>
            </w:r>
            <w:r>
              <w:rPr>
                <w:spacing w:val="1"/>
              </w:rPr>
              <w:t>e</w:t>
            </w:r>
            <w:r>
              <w:rPr>
                <w:spacing w:val="-1"/>
              </w:rPr>
              <w:t>m</w:t>
            </w:r>
            <w:r>
              <w:rPr>
                <w:spacing w:val="1"/>
              </w:rPr>
              <w:t>e</w:t>
            </w:r>
            <w:r>
              <w:t>n</w:t>
            </w:r>
            <w:r>
              <w:rPr>
                <w:spacing w:val="1"/>
              </w:rPr>
              <w:t>t</w:t>
            </w:r>
            <w:r>
              <w:t>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rPr>
                <w:spacing w:val="2"/>
              </w:rPr>
              <w:t>s</w:t>
            </w:r>
            <w:r>
              <w:t>ub</w:t>
            </w:r>
            <w:r>
              <w:rPr>
                <w:spacing w:val="-2"/>
              </w:rPr>
              <w:t>-</w:t>
            </w:r>
            <w:r>
              <w:rPr>
                <w:spacing w:val="2"/>
              </w:rPr>
              <w:t>s</w:t>
            </w:r>
            <w:r>
              <w:t>y</w:t>
            </w:r>
            <w:r>
              <w:rPr>
                <w:spacing w:val="2"/>
              </w:rPr>
              <w:t>s</w:t>
            </w:r>
            <w:r>
              <w:t>tem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-2"/>
              </w:rPr>
              <w:t>(</w:t>
            </w:r>
            <w:r>
              <w:t>N</w:t>
            </w:r>
            <w:r>
              <w:rPr>
                <w:spacing w:val="1"/>
              </w:rPr>
              <w:t>a</w:t>
            </w:r>
            <w:r>
              <w:rPr>
                <w:spacing w:val="-1"/>
              </w:rPr>
              <w:t>m</w:t>
            </w:r>
            <w:r>
              <w:rPr>
                <w:spacing w:val="1"/>
              </w:rPr>
              <w:t>e</w:t>
            </w:r>
            <w:r>
              <w:t xml:space="preserve">) </w:t>
            </w:r>
            <w:r>
              <w:rPr>
                <w:spacing w:val="-1"/>
              </w:rPr>
              <w:t>F</w:t>
            </w:r>
            <w:r>
              <w:t>un</w:t>
            </w:r>
            <w:r>
              <w:rPr>
                <w:spacing w:val="1"/>
              </w:rPr>
              <w:t>c</w:t>
            </w:r>
            <w:r>
              <w:t>t</w:t>
            </w:r>
            <w:r>
              <w:rPr>
                <w:spacing w:val="-1"/>
              </w:rPr>
              <w:t>i</w:t>
            </w:r>
            <w:r>
              <w:t>on</w:t>
            </w:r>
            <w:r>
              <w:rPr>
                <w:spacing w:val="1"/>
              </w:rPr>
              <w:t>a</w:t>
            </w:r>
            <w:r>
              <w:t>l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r</w:t>
            </w:r>
            <w:r>
              <w:rPr>
                <w:spacing w:val="1"/>
              </w:rPr>
              <w:t>e</w:t>
            </w:r>
            <w:r>
              <w:t>qu</w:t>
            </w:r>
            <w:r>
              <w:rPr>
                <w:spacing w:val="-1"/>
              </w:rPr>
              <w:t>i</w:t>
            </w:r>
            <w:r>
              <w:rPr>
                <w:spacing w:val="-2"/>
              </w:rPr>
              <w:t>r</w:t>
            </w:r>
            <w:r>
              <w:rPr>
                <w:spacing w:val="1"/>
              </w:rPr>
              <w:t>e</w:t>
            </w:r>
            <w:r>
              <w:rPr>
                <w:spacing w:val="-1"/>
              </w:rPr>
              <w:t>m</w:t>
            </w:r>
            <w:r>
              <w:rPr>
                <w:spacing w:val="1"/>
              </w:rPr>
              <w:t>e</w:t>
            </w:r>
            <w:r>
              <w:t>n</w:t>
            </w:r>
            <w:r>
              <w:rPr>
                <w:spacing w:val="1"/>
              </w:rPr>
              <w:t>t</w:t>
            </w:r>
            <w:r>
              <w:t>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rPr>
                <w:spacing w:val="2"/>
              </w:rPr>
              <w:t>s</w:t>
            </w:r>
            <w:r>
              <w:t>ub</w:t>
            </w:r>
            <w:r>
              <w:rPr>
                <w:spacing w:val="-2"/>
              </w:rPr>
              <w:t>-</w:t>
            </w:r>
            <w:r>
              <w:rPr>
                <w:spacing w:val="2"/>
              </w:rPr>
              <w:t>s</w:t>
            </w:r>
            <w:r>
              <w:t>y</w:t>
            </w:r>
            <w:r>
              <w:rPr>
                <w:spacing w:val="2"/>
              </w:rPr>
              <w:t>s</w:t>
            </w:r>
            <w:r>
              <w:t>tem</w:t>
            </w:r>
            <w:r>
              <w:rPr>
                <w:spacing w:val="-1"/>
              </w:rPr>
              <w:t xml:space="preserve"> </w:t>
            </w:r>
            <w:r>
              <w:t xml:space="preserve">2 </w:t>
            </w:r>
            <w:r>
              <w:rPr>
                <w:spacing w:val="-2"/>
              </w:rPr>
              <w:t>(</w:t>
            </w:r>
            <w:r>
              <w:t>N</w:t>
            </w:r>
            <w:r>
              <w:rPr>
                <w:spacing w:val="1"/>
              </w:rPr>
              <w:t>a</w:t>
            </w:r>
            <w:r>
              <w:rPr>
                <w:spacing w:val="-1"/>
              </w:rPr>
              <w:t>m</w:t>
            </w:r>
            <w:r>
              <w:rPr>
                <w:spacing w:val="1"/>
              </w:rPr>
              <w:t>e</w:t>
            </w:r>
            <w:r>
              <w:t>)</w:t>
            </w:r>
          </w:p>
          <w:p w14:paraId="4CA6DD52" w14:textId="77777777" w:rsidR="006107A7" w:rsidRDefault="00000000">
            <w:pPr>
              <w:spacing w:before="4"/>
              <w:ind w:left="99"/>
            </w:pPr>
            <w:r>
              <w:t>…</w:t>
            </w:r>
          </w:p>
          <w:p w14:paraId="3885661C" w14:textId="77777777" w:rsidR="006107A7" w:rsidRDefault="006107A7">
            <w:pPr>
              <w:spacing w:before="5" w:line="100" w:lineRule="exact"/>
              <w:rPr>
                <w:sz w:val="11"/>
                <w:szCs w:val="11"/>
              </w:rPr>
            </w:pPr>
          </w:p>
          <w:p w14:paraId="70AB1969" w14:textId="77777777" w:rsidR="006107A7" w:rsidRDefault="00000000">
            <w:pPr>
              <w:ind w:left="99"/>
            </w:pPr>
            <w:r>
              <w:rPr>
                <w:spacing w:val="-1"/>
              </w:rPr>
              <w:t>F</w:t>
            </w:r>
            <w:r>
              <w:t>un</w:t>
            </w:r>
            <w:r>
              <w:rPr>
                <w:spacing w:val="1"/>
              </w:rPr>
              <w:t>c</w:t>
            </w:r>
            <w:r>
              <w:t>t</w:t>
            </w:r>
            <w:r>
              <w:rPr>
                <w:spacing w:val="-1"/>
              </w:rPr>
              <w:t>i</w:t>
            </w:r>
            <w:r>
              <w:t>on</w:t>
            </w:r>
            <w:r>
              <w:rPr>
                <w:spacing w:val="1"/>
              </w:rPr>
              <w:t>a</w:t>
            </w:r>
            <w:r>
              <w:t>l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r</w:t>
            </w:r>
            <w:r>
              <w:rPr>
                <w:spacing w:val="1"/>
              </w:rPr>
              <w:t>e</w:t>
            </w:r>
            <w:r>
              <w:t>qu</w:t>
            </w:r>
            <w:r>
              <w:rPr>
                <w:spacing w:val="-1"/>
              </w:rPr>
              <w:t>i</w:t>
            </w:r>
            <w:r>
              <w:rPr>
                <w:spacing w:val="-2"/>
              </w:rPr>
              <w:t>r</w:t>
            </w:r>
            <w:r>
              <w:rPr>
                <w:spacing w:val="1"/>
              </w:rPr>
              <w:t>e</w:t>
            </w:r>
            <w:r>
              <w:rPr>
                <w:spacing w:val="-1"/>
              </w:rPr>
              <w:t>m</w:t>
            </w:r>
            <w:r>
              <w:rPr>
                <w:spacing w:val="1"/>
              </w:rPr>
              <w:t>e</w:t>
            </w:r>
            <w:r>
              <w:t>n</w:t>
            </w:r>
            <w:r>
              <w:rPr>
                <w:spacing w:val="1"/>
              </w:rPr>
              <w:t>t</w:t>
            </w:r>
            <w:r>
              <w:t>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rPr>
                <w:spacing w:val="2"/>
              </w:rPr>
              <w:t>s</w:t>
            </w:r>
            <w:r>
              <w:t>ub</w:t>
            </w:r>
            <w:r>
              <w:rPr>
                <w:spacing w:val="-2"/>
              </w:rPr>
              <w:t>-</w:t>
            </w:r>
            <w:r>
              <w:rPr>
                <w:spacing w:val="2"/>
              </w:rPr>
              <w:t>s</w:t>
            </w:r>
            <w:r>
              <w:t>y</w:t>
            </w:r>
            <w:r>
              <w:rPr>
                <w:spacing w:val="2"/>
              </w:rPr>
              <w:t>s</w:t>
            </w:r>
            <w:r>
              <w:t>tem</w:t>
            </w:r>
            <w:r>
              <w:rPr>
                <w:spacing w:val="-1"/>
              </w:rPr>
              <w:t xml:space="preserve"> </w:t>
            </w:r>
            <w:r>
              <w:t xml:space="preserve">n </w:t>
            </w:r>
            <w:r>
              <w:rPr>
                <w:spacing w:val="-2"/>
              </w:rPr>
              <w:t>(</w:t>
            </w:r>
            <w:r>
              <w:t>N</w:t>
            </w:r>
            <w:r>
              <w:rPr>
                <w:spacing w:val="1"/>
              </w:rPr>
              <w:t>a</w:t>
            </w:r>
            <w:r>
              <w:rPr>
                <w:spacing w:val="-1"/>
              </w:rPr>
              <w:t>m</w:t>
            </w:r>
            <w:r>
              <w:rPr>
                <w:spacing w:val="1"/>
              </w:rPr>
              <w:t>e</w:t>
            </w:r>
            <w:r>
              <w:rPr>
                <w:spacing w:val="-2"/>
              </w:rPr>
              <w:t>)</w:t>
            </w:r>
            <w:r>
              <w:t>.</w:t>
            </w:r>
          </w:p>
        </w:tc>
        <w:tc>
          <w:tcPr>
            <w:tcW w:w="113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AB7CB" w14:textId="77777777" w:rsidR="006107A7" w:rsidRDefault="006107A7"/>
        </w:tc>
      </w:tr>
      <w:tr w:rsidR="006107A7" w14:paraId="0B4C3D26" w14:textId="77777777">
        <w:trPr>
          <w:trHeight w:hRule="exact" w:val="301"/>
        </w:trPr>
        <w:tc>
          <w:tcPr>
            <w:tcW w:w="7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FF353DB" w14:textId="77777777" w:rsidR="006107A7" w:rsidRDefault="006107A7"/>
        </w:tc>
        <w:tc>
          <w:tcPr>
            <w:tcW w:w="127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4E4B8D9" w14:textId="77777777" w:rsidR="006107A7" w:rsidRDefault="006107A7"/>
        </w:tc>
        <w:tc>
          <w:tcPr>
            <w:tcW w:w="86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59430D3" w14:textId="77777777" w:rsidR="006107A7" w:rsidRDefault="00000000">
            <w:pPr>
              <w:spacing w:line="220" w:lineRule="exact"/>
              <w:ind w:left="99"/>
            </w:pPr>
            <w:r>
              <w:t>6.1.2.3.</w:t>
            </w:r>
          </w:p>
        </w:tc>
        <w:tc>
          <w:tcPr>
            <w:tcW w:w="508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122003E" w14:textId="77777777" w:rsidR="006107A7" w:rsidRDefault="00000000">
            <w:pPr>
              <w:spacing w:line="220" w:lineRule="exact"/>
              <w:ind w:left="99"/>
            </w:pPr>
            <w:r>
              <w:rPr>
                <w:b/>
                <w:spacing w:val="-2"/>
              </w:rPr>
              <w:t>P</w:t>
            </w:r>
            <w:r>
              <w:rPr>
                <w:b/>
                <w:spacing w:val="1"/>
              </w:rPr>
              <w:t>er</w:t>
            </w:r>
            <w:r>
              <w:rPr>
                <w:b/>
                <w:spacing w:val="3"/>
              </w:rPr>
              <w:t>f</w:t>
            </w:r>
            <w:r>
              <w:rPr>
                <w:b/>
              </w:rPr>
              <w:t>o</w:t>
            </w:r>
            <w:r>
              <w:rPr>
                <w:b/>
                <w:spacing w:val="-4"/>
              </w:rPr>
              <w:t>r</w:t>
            </w:r>
            <w:r>
              <w:rPr>
                <w:b/>
                <w:spacing w:val="3"/>
              </w:rPr>
              <w:t>m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>n</w:t>
            </w:r>
            <w:r>
              <w:rPr>
                <w:b/>
                <w:spacing w:val="1"/>
              </w:rPr>
              <w:t>c</w:t>
            </w:r>
            <w:r>
              <w:rPr>
                <w:b/>
              </w:rPr>
              <w:t>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</w:t>
            </w:r>
            <w:r>
              <w:rPr>
                <w:b/>
                <w:spacing w:val="1"/>
              </w:rPr>
              <w:t>e</w:t>
            </w:r>
            <w:r>
              <w:rPr>
                <w:b/>
                <w:spacing w:val="-1"/>
              </w:rPr>
              <w:t>qu</w:t>
            </w:r>
            <w:r>
              <w:rPr>
                <w:b/>
              </w:rPr>
              <w:t>ir</w:t>
            </w:r>
            <w:r>
              <w:rPr>
                <w:b/>
                <w:spacing w:val="-4"/>
              </w:rPr>
              <w:t>e</w:t>
            </w:r>
            <w:r>
              <w:rPr>
                <w:b/>
                <w:spacing w:val="3"/>
              </w:rPr>
              <w:t>m</w:t>
            </w:r>
            <w:r>
              <w:rPr>
                <w:b/>
                <w:spacing w:val="1"/>
              </w:rPr>
              <w:t>e</w:t>
            </w:r>
            <w:r>
              <w:rPr>
                <w:b/>
                <w:spacing w:val="-1"/>
              </w:rPr>
              <w:t>n</w:t>
            </w:r>
            <w:r>
              <w:rPr>
                <w:b/>
                <w:spacing w:val="2"/>
              </w:rPr>
              <w:t>t</w:t>
            </w:r>
            <w:r>
              <w:rPr>
                <w:b/>
              </w:rPr>
              <w:t>s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0703274" w14:textId="77777777" w:rsidR="006107A7" w:rsidRDefault="006107A7"/>
        </w:tc>
      </w:tr>
      <w:tr w:rsidR="006107A7" w14:paraId="515ED994" w14:textId="77777777">
        <w:trPr>
          <w:trHeight w:hRule="exact" w:val="360"/>
        </w:trPr>
        <w:tc>
          <w:tcPr>
            <w:tcW w:w="7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6D28658" w14:textId="77777777" w:rsidR="006107A7" w:rsidRDefault="006107A7"/>
        </w:tc>
        <w:tc>
          <w:tcPr>
            <w:tcW w:w="127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5787F89" w14:textId="77777777" w:rsidR="006107A7" w:rsidRDefault="006107A7"/>
        </w:tc>
        <w:tc>
          <w:tcPr>
            <w:tcW w:w="86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AC19300" w14:textId="77777777" w:rsidR="006107A7" w:rsidRDefault="006107A7"/>
        </w:tc>
        <w:tc>
          <w:tcPr>
            <w:tcW w:w="508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F310D83" w14:textId="77777777" w:rsidR="006107A7" w:rsidRDefault="00000000">
            <w:pPr>
              <w:spacing w:before="41"/>
              <w:ind w:left="459"/>
            </w:pPr>
            <w:r>
              <w:rPr>
                <w:rFonts w:ascii="Verdana" w:eastAsia="Verdana" w:hAnsi="Verdana" w:cs="Verdana"/>
              </w:rPr>
              <w:t xml:space="preserve">•  </w:t>
            </w:r>
            <w:r>
              <w:rPr>
                <w:rFonts w:ascii="Verdana" w:eastAsia="Verdana" w:hAnsi="Verdana" w:cs="Verdana"/>
                <w:spacing w:val="40"/>
              </w:rPr>
              <w:t xml:space="preserve"> </w:t>
            </w:r>
            <w:r>
              <w:rPr>
                <w:spacing w:val="-1"/>
              </w:rPr>
              <w:t>S</w:t>
            </w:r>
            <w:r>
              <w:t>tat</w:t>
            </w:r>
            <w:r>
              <w:rPr>
                <w:spacing w:val="-1"/>
              </w:rPr>
              <w:t>i</w:t>
            </w:r>
            <w:r>
              <w:t>c</w:t>
            </w:r>
            <w:r>
              <w:rPr>
                <w:spacing w:val="1"/>
              </w:rPr>
              <w:t xml:space="preserve"> </w:t>
            </w:r>
            <w:r>
              <w:t>p</w:t>
            </w:r>
            <w:r>
              <w:rPr>
                <w:spacing w:val="1"/>
              </w:rPr>
              <w:t>e</w:t>
            </w:r>
            <w:r>
              <w:rPr>
                <w:spacing w:val="-2"/>
              </w:rPr>
              <w:t>rf</w:t>
            </w:r>
            <w:r>
              <w:t>o</w:t>
            </w:r>
            <w:r>
              <w:rPr>
                <w:spacing w:val="-2"/>
              </w:rPr>
              <w:t>r</w:t>
            </w:r>
            <w:r>
              <w:rPr>
                <w:spacing w:val="-1"/>
              </w:rPr>
              <w:t>m</w:t>
            </w:r>
            <w:r>
              <w:rPr>
                <w:spacing w:val="1"/>
              </w:rPr>
              <w:t>a</w:t>
            </w:r>
            <w:r>
              <w:t>n</w:t>
            </w:r>
            <w:r>
              <w:rPr>
                <w:spacing w:val="1"/>
              </w:rPr>
              <w:t>c</w:t>
            </w:r>
            <w:r>
              <w:t>e</w:t>
            </w:r>
          </w:p>
        </w:tc>
        <w:tc>
          <w:tcPr>
            <w:tcW w:w="113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7E0425D" w14:textId="77777777" w:rsidR="006107A7" w:rsidRDefault="006107A7"/>
        </w:tc>
      </w:tr>
      <w:tr w:rsidR="006107A7" w14:paraId="0C2F59E4" w14:textId="77777777">
        <w:trPr>
          <w:trHeight w:hRule="exact" w:val="409"/>
        </w:trPr>
        <w:tc>
          <w:tcPr>
            <w:tcW w:w="7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ECDDCE8" w14:textId="77777777" w:rsidR="006107A7" w:rsidRDefault="006107A7"/>
        </w:tc>
        <w:tc>
          <w:tcPr>
            <w:tcW w:w="127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A07776" w14:textId="77777777" w:rsidR="006107A7" w:rsidRDefault="006107A7"/>
        </w:tc>
        <w:tc>
          <w:tcPr>
            <w:tcW w:w="86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13D922" w14:textId="77777777" w:rsidR="006107A7" w:rsidRDefault="006107A7"/>
        </w:tc>
        <w:tc>
          <w:tcPr>
            <w:tcW w:w="508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7DE384" w14:textId="77777777" w:rsidR="006107A7" w:rsidRDefault="00000000">
            <w:pPr>
              <w:spacing w:before="41"/>
              <w:ind w:left="459"/>
            </w:pPr>
            <w:r>
              <w:rPr>
                <w:rFonts w:ascii="Verdana" w:eastAsia="Verdana" w:hAnsi="Verdana" w:cs="Verdana"/>
              </w:rPr>
              <w:t xml:space="preserve">•  </w:t>
            </w:r>
            <w:r>
              <w:rPr>
                <w:rFonts w:ascii="Verdana" w:eastAsia="Verdana" w:hAnsi="Verdana" w:cs="Verdana"/>
                <w:spacing w:val="40"/>
              </w:rPr>
              <w:t xml:space="preserve"> </w:t>
            </w:r>
            <w:r>
              <w:t>Dyn</w:t>
            </w:r>
            <w:r>
              <w:rPr>
                <w:spacing w:val="1"/>
              </w:rPr>
              <w:t>a</w:t>
            </w:r>
            <w:r>
              <w:rPr>
                <w:spacing w:val="-1"/>
              </w:rPr>
              <w:t>m</w:t>
            </w:r>
            <w:r>
              <w:t>ic</w:t>
            </w:r>
            <w:r>
              <w:rPr>
                <w:spacing w:val="2"/>
              </w:rPr>
              <w:t xml:space="preserve"> </w:t>
            </w:r>
            <w:r>
              <w:t>p</w:t>
            </w:r>
            <w:r>
              <w:rPr>
                <w:spacing w:val="1"/>
              </w:rPr>
              <w:t>e</w:t>
            </w:r>
            <w:r>
              <w:rPr>
                <w:spacing w:val="-2"/>
              </w:rPr>
              <w:t>rf</w:t>
            </w:r>
            <w:r>
              <w:t>o</w:t>
            </w:r>
            <w:r>
              <w:rPr>
                <w:spacing w:val="-2"/>
              </w:rPr>
              <w:t>r</w:t>
            </w:r>
            <w:r>
              <w:rPr>
                <w:spacing w:val="-1"/>
              </w:rPr>
              <w:t>m</w:t>
            </w:r>
            <w:r>
              <w:rPr>
                <w:spacing w:val="1"/>
              </w:rPr>
              <w:t>a</w:t>
            </w:r>
            <w:r>
              <w:t>n</w:t>
            </w:r>
            <w:r>
              <w:rPr>
                <w:spacing w:val="1"/>
              </w:rPr>
              <w:t>c</w:t>
            </w:r>
            <w:r>
              <w:t>e</w:t>
            </w:r>
          </w:p>
        </w:tc>
        <w:tc>
          <w:tcPr>
            <w:tcW w:w="113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8E03AA" w14:textId="77777777" w:rsidR="006107A7" w:rsidRDefault="006107A7"/>
        </w:tc>
      </w:tr>
      <w:tr w:rsidR="006107A7" w14:paraId="3373B884" w14:textId="77777777">
        <w:trPr>
          <w:trHeight w:hRule="exact" w:val="355"/>
        </w:trPr>
        <w:tc>
          <w:tcPr>
            <w:tcW w:w="7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F983E19" w14:textId="77777777" w:rsidR="006107A7" w:rsidRDefault="006107A7"/>
        </w:tc>
        <w:tc>
          <w:tcPr>
            <w:tcW w:w="1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92F662" w14:textId="77777777" w:rsidR="006107A7" w:rsidRDefault="00000000">
            <w:pPr>
              <w:spacing w:line="220" w:lineRule="exact"/>
              <w:ind w:left="99"/>
            </w:pPr>
            <w:r>
              <w:t>6.1.3.</w:t>
            </w:r>
          </w:p>
        </w:tc>
        <w:tc>
          <w:tcPr>
            <w:tcW w:w="595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02FB5F" w14:textId="77777777" w:rsidR="006107A7" w:rsidRDefault="00000000">
            <w:pPr>
              <w:spacing w:line="220" w:lineRule="exact"/>
              <w:ind w:left="99"/>
            </w:pPr>
            <w:r>
              <w:rPr>
                <w:b/>
                <w:spacing w:val="-1"/>
              </w:rPr>
              <w:t>S</w:t>
            </w:r>
            <w:r>
              <w:rPr>
                <w:b/>
                <w:spacing w:val="1"/>
              </w:rPr>
              <w:t>ec</w:t>
            </w:r>
            <w:r>
              <w:rPr>
                <w:b/>
                <w:spacing w:val="-1"/>
              </w:rPr>
              <w:t>u</w:t>
            </w:r>
            <w:r>
              <w:rPr>
                <w:b/>
                <w:spacing w:val="1"/>
              </w:rPr>
              <w:t>r</w:t>
            </w:r>
            <w:r>
              <w:rPr>
                <w:b/>
              </w:rPr>
              <w:t>i</w:t>
            </w:r>
            <w:r>
              <w:rPr>
                <w:b/>
                <w:spacing w:val="-2"/>
              </w:rPr>
              <w:t>t</w:t>
            </w:r>
            <w:r>
              <w:rPr>
                <w:b/>
              </w:rPr>
              <w:t xml:space="preserve">y </w:t>
            </w:r>
            <w:r>
              <w:rPr>
                <w:b/>
                <w:spacing w:val="3"/>
              </w:rPr>
              <w:t>f</w:t>
            </w:r>
            <w:r>
              <w:rPr>
                <w:b/>
                <w:spacing w:val="1"/>
              </w:rPr>
              <w:t>e</w:t>
            </w:r>
            <w:r>
              <w:rPr>
                <w:b/>
              </w:rPr>
              <w:t>a</w:t>
            </w:r>
            <w:r>
              <w:rPr>
                <w:b/>
                <w:spacing w:val="-2"/>
              </w:rPr>
              <w:t>t</w:t>
            </w:r>
            <w:r>
              <w:rPr>
                <w:b/>
                <w:spacing w:val="-1"/>
              </w:rPr>
              <w:t>u</w:t>
            </w:r>
            <w:r>
              <w:rPr>
                <w:b/>
                <w:spacing w:val="1"/>
              </w:rPr>
              <w:t>re</w:t>
            </w:r>
            <w:r>
              <w:rPr>
                <w:b/>
              </w:rPr>
              <w:t>s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724952" w14:textId="77777777" w:rsidR="006107A7" w:rsidRDefault="006107A7"/>
        </w:tc>
      </w:tr>
      <w:tr w:rsidR="006107A7" w14:paraId="50A9201C" w14:textId="77777777">
        <w:trPr>
          <w:trHeight w:hRule="exact" w:val="355"/>
        </w:trPr>
        <w:tc>
          <w:tcPr>
            <w:tcW w:w="7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97A5EBD" w14:textId="77777777" w:rsidR="006107A7" w:rsidRDefault="006107A7"/>
        </w:tc>
        <w:tc>
          <w:tcPr>
            <w:tcW w:w="1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91811A" w14:textId="77777777" w:rsidR="006107A7" w:rsidRDefault="00000000">
            <w:pPr>
              <w:spacing w:line="220" w:lineRule="exact"/>
              <w:ind w:left="99"/>
            </w:pPr>
            <w:r>
              <w:t>6.1.4.</w:t>
            </w:r>
          </w:p>
        </w:tc>
        <w:tc>
          <w:tcPr>
            <w:tcW w:w="595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12B9CE" w14:textId="77777777" w:rsidR="006107A7" w:rsidRDefault="00000000">
            <w:pPr>
              <w:spacing w:line="220" w:lineRule="exact"/>
              <w:ind w:left="99"/>
            </w:pPr>
            <w:r>
              <w:rPr>
                <w:b/>
              </w:rPr>
              <w:t>R</w:t>
            </w:r>
            <w:r>
              <w:rPr>
                <w:b/>
                <w:spacing w:val="1"/>
              </w:rPr>
              <w:t>e</w:t>
            </w:r>
            <w:r>
              <w:rPr>
                <w:b/>
              </w:rPr>
              <w:t>l</w:t>
            </w: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>b</w:t>
            </w:r>
            <w:r>
              <w:rPr>
                <w:b/>
              </w:rPr>
              <w:t>i</w:t>
            </w:r>
            <w:r>
              <w:rPr>
                <w:b/>
                <w:spacing w:val="-1"/>
              </w:rPr>
              <w:t>l</w:t>
            </w:r>
            <w:r>
              <w:rPr>
                <w:b/>
              </w:rPr>
              <w:t>i</w:t>
            </w:r>
            <w:r>
              <w:rPr>
                <w:b/>
                <w:spacing w:val="-2"/>
              </w:rPr>
              <w:t>t</w:t>
            </w:r>
            <w:r>
              <w:rPr>
                <w:b/>
              </w:rPr>
              <w:t>y.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6EFB3D" w14:textId="77777777" w:rsidR="006107A7" w:rsidRDefault="006107A7"/>
        </w:tc>
      </w:tr>
      <w:tr w:rsidR="006107A7" w14:paraId="3BC3C688" w14:textId="77777777">
        <w:trPr>
          <w:trHeight w:hRule="exact" w:val="445"/>
        </w:trPr>
        <w:tc>
          <w:tcPr>
            <w:tcW w:w="7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41C0EB" w14:textId="77777777" w:rsidR="006107A7" w:rsidRDefault="006107A7"/>
        </w:tc>
        <w:tc>
          <w:tcPr>
            <w:tcW w:w="1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92BCAF" w14:textId="77777777" w:rsidR="006107A7" w:rsidRDefault="00000000">
            <w:pPr>
              <w:spacing w:line="220" w:lineRule="exact"/>
              <w:ind w:left="99"/>
            </w:pPr>
            <w:r>
              <w:t>6.1.5.</w:t>
            </w:r>
          </w:p>
        </w:tc>
        <w:tc>
          <w:tcPr>
            <w:tcW w:w="595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5D39B9" w14:textId="77777777" w:rsidR="006107A7" w:rsidRDefault="00000000">
            <w:pPr>
              <w:spacing w:line="220" w:lineRule="exact"/>
              <w:ind w:left="99"/>
            </w:pPr>
            <w:r>
              <w:rPr>
                <w:spacing w:val="1"/>
              </w:rPr>
              <w:t>C</w:t>
            </w:r>
            <w:r>
              <w:t>o</w:t>
            </w:r>
            <w:r>
              <w:rPr>
                <w:spacing w:val="2"/>
              </w:rPr>
              <w:t>s</w:t>
            </w:r>
            <w:r>
              <w:t>t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e</w:t>
            </w:r>
            <w:r>
              <w:rPr>
                <w:spacing w:val="2"/>
              </w:rPr>
              <w:t>s</w:t>
            </w:r>
            <w:r>
              <w:t>t</w:t>
            </w:r>
            <w:r>
              <w:rPr>
                <w:spacing w:val="-1"/>
              </w:rPr>
              <w:t>im</w:t>
            </w:r>
            <w:r>
              <w:rPr>
                <w:spacing w:val="1"/>
              </w:rPr>
              <w:t>a</w:t>
            </w:r>
            <w:r>
              <w:t>t</w:t>
            </w:r>
            <w:r>
              <w:rPr>
                <w:spacing w:val="-1"/>
              </w:rPr>
              <w:t>i</w:t>
            </w:r>
            <w:r>
              <w:t>on u</w:t>
            </w:r>
            <w:r>
              <w:rPr>
                <w:spacing w:val="2"/>
              </w:rPr>
              <w:t>s</w:t>
            </w:r>
            <w:r>
              <w:t>i</w:t>
            </w:r>
            <w:r>
              <w:rPr>
                <w:spacing w:val="-1"/>
              </w:rPr>
              <w:t>n</w:t>
            </w:r>
            <w:r>
              <w:t>g D</w:t>
            </w:r>
            <w:r>
              <w:rPr>
                <w:spacing w:val="-1"/>
              </w:rPr>
              <w:t>FP</w:t>
            </w:r>
            <w:r>
              <w:t>.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7C6F3A" w14:textId="77777777" w:rsidR="006107A7" w:rsidRDefault="006107A7"/>
        </w:tc>
      </w:tr>
      <w:tr w:rsidR="006107A7" w14:paraId="2F1EBDCC" w14:textId="77777777">
        <w:trPr>
          <w:trHeight w:hRule="exact" w:val="355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A42DAA" w14:textId="77777777" w:rsidR="006107A7" w:rsidRDefault="00000000">
            <w:pPr>
              <w:spacing w:line="220" w:lineRule="exact"/>
              <w:ind w:left="99"/>
            </w:pPr>
            <w:r>
              <w:t>6.2.</w:t>
            </w:r>
          </w:p>
        </w:tc>
        <w:tc>
          <w:tcPr>
            <w:tcW w:w="722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8BFEE" w14:textId="77777777" w:rsidR="006107A7" w:rsidRDefault="00000000">
            <w:pPr>
              <w:spacing w:line="220" w:lineRule="exact"/>
              <w:ind w:left="99"/>
            </w:pPr>
            <w:r>
              <w:rPr>
                <w:b/>
                <w:spacing w:val="1"/>
              </w:rPr>
              <w:t>EL</w:t>
            </w:r>
            <w:r>
              <w:rPr>
                <w:b/>
              </w:rPr>
              <w:t>A</w:t>
            </w:r>
            <w:r>
              <w:rPr>
                <w:b/>
                <w:spacing w:val="1"/>
              </w:rPr>
              <w:t>B</w:t>
            </w:r>
            <w:r>
              <w:rPr>
                <w:b/>
                <w:spacing w:val="-1"/>
              </w:rPr>
              <w:t>O</w:t>
            </w:r>
            <w:r>
              <w:rPr>
                <w:b/>
              </w:rPr>
              <w:t>R</w:t>
            </w:r>
            <w:r>
              <w:rPr>
                <w:b/>
                <w:spacing w:val="-4"/>
              </w:rPr>
              <w:t>A</w:t>
            </w:r>
            <w:r>
              <w:rPr>
                <w:b/>
                <w:spacing w:val="1"/>
              </w:rPr>
              <w:t>T</w:t>
            </w:r>
            <w:r>
              <w:rPr>
                <w:b/>
                <w:spacing w:val="2"/>
              </w:rPr>
              <w:t>I</w:t>
            </w:r>
            <w:r>
              <w:rPr>
                <w:b/>
                <w:spacing w:val="-1"/>
              </w:rPr>
              <w:t>O</w:t>
            </w:r>
            <w:r>
              <w:rPr>
                <w:b/>
              </w:rPr>
              <w:t xml:space="preserve">N </w:t>
            </w:r>
            <w:r>
              <w:rPr>
                <w:b/>
                <w:spacing w:val="-2"/>
              </w:rPr>
              <w:t>P</w:t>
            </w:r>
            <w:r>
              <w:rPr>
                <w:b/>
                <w:spacing w:val="-1"/>
              </w:rPr>
              <w:t>H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>S</w:t>
            </w:r>
            <w:r>
              <w:rPr>
                <w:b/>
              </w:rPr>
              <w:t>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(</w:t>
            </w:r>
            <w:r>
              <w:rPr>
                <w:b/>
              </w:rPr>
              <w:t>D</w:t>
            </w:r>
            <w:r>
              <w:rPr>
                <w:b/>
                <w:spacing w:val="1"/>
              </w:rPr>
              <w:t>ET</w:t>
            </w:r>
            <w:r>
              <w:rPr>
                <w:b/>
                <w:spacing w:val="-4"/>
              </w:rPr>
              <w:t>A</w:t>
            </w:r>
            <w:r>
              <w:rPr>
                <w:b/>
                <w:spacing w:val="2"/>
              </w:rPr>
              <w:t>I</w:t>
            </w:r>
            <w:r>
              <w:rPr>
                <w:b/>
              </w:rPr>
              <w:t>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</w:t>
            </w:r>
            <w:r>
              <w:rPr>
                <w:b/>
                <w:spacing w:val="1"/>
              </w:rPr>
              <w:t>E</w:t>
            </w:r>
            <w:r>
              <w:rPr>
                <w:b/>
                <w:spacing w:val="-6"/>
              </w:rPr>
              <w:t>S</w:t>
            </w:r>
            <w:r>
              <w:rPr>
                <w:b/>
                <w:spacing w:val="2"/>
              </w:rPr>
              <w:t>I</w:t>
            </w:r>
            <w:r>
              <w:rPr>
                <w:b/>
                <w:spacing w:val="-1"/>
              </w:rPr>
              <w:t>G</w:t>
            </w:r>
            <w:r>
              <w:rPr>
                <w:b/>
              </w:rPr>
              <w:t>N)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67D9E3" w14:textId="77777777" w:rsidR="006107A7" w:rsidRDefault="006107A7"/>
        </w:tc>
      </w:tr>
      <w:tr w:rsidR="006107A7" w14:paraId="4D65D331" w14:textId="77777777">
        <w:trPr>
          <w:trHeight w:hRule="exact" w:val="355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963F6E7" w14:textId="77777777" w:rsidR="006107A7" w:rsidRDefault="006107A7"/>
        </w:tc>
        <w:tc>
          <w:tcPr>
            <w:tcW w:w="1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3D3D0" w14:textId="77777777" w:rsidR="006107A7" w:rsidRDefault="00000000">
            <w:pPr>
              <w:spacing w:line="220" w:lineRule="exact"/>
              <w:ind w:left="99"/>
            </w:pPr>
            <w:r>
              <w:t>6.2.1</w:t>
            </w:r>
          </w:p>
        </w:tc>
        <w:tc>
          <w:tcPr>
            <w:tcW w:w="595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E18882" w14:textId="77777777" w:rsidR="006107A7" w:rsidRDefault="00000000">
            <w:pPr>
              <w:spacing w:line="220" w:lineRule="exact"/>
              <w:ind w:left="99"/>
            </w:pPr>
            <w:r>
              <w:rPr>
                <w:b/>
                <w:spacing w:val="-1"/>
              </w:rPr>
              <w:t>Ob</w:t>
            </w:r>
            <w:r>
              <w:rPr>
                <w:b/>
                <w:spacing w:val="-2"/>
              </w:rPr>
              <w:t>j</w:t>
            </w:r>
            <w:r>
              <w:rPr>
                <w:b/>
                <w:spacing w:val="1"/>
              </w:rPr>
              <w:t>ec</w:t>
            </w:r>
            <w:r>
              <w:rPr>
                <w:b/>
              </w:rPr>
              <w:t>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1"/>
              </w:rPr>
              <w:t>M</w:t>
            </w:r>
            <w:r>
              <w:rPr>
                <w:b/>
              </w:rPr>
              <w:t>o</w:t>
            </w:r>
            <w:r>
              <w:rPr>
                <w:b/>
                <w:spacing w:val="-1"/>
              </w:rPr>
              <w:t>d</w:t>
            </w:r>
            <w:r>
              <w:rPr>
                <w:b/>
                <w:spacing w:val="1"/>
              </w:rPr>
              <w:t>e</w:t>
            </w:r>
            <w:r>
              <w:rPr>
                <w:b/>
              </w:rPr>
              <w:t>l.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3EDB09" w14:textId="77777777" w:rsidR="006107A7" w:rsidRDefault="006107A7"/>
        </w:tc>
      </w:tr>
      <w:tr w:rsidR="006107A7" w14:paraId="77E72319" w14:textId="77777777">
        <w:trPr>
          <w:trHeight w:hRule="exact" w:val="356"/>
        </w:trPr>
        <w:tc>
          <w:tcPr>
            <w:tcW w:w="7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663E06E" w14:textId="77777777" w:rsidR="006107A7" w:rsidRDefault="006107A7"/>
        </w:tc>
        <w:tc>
          <w:tcPr>
            <w:tcW w:w="1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A5CFCD" w14:textId="77777777" w:rsidR="006107A7" w:rsidRDefault="006107A7"/>
        </w:tc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21BE46" w14:textId="77777777" w:rsidR="006107A7" w:rsidRDefault="00000000">
            <w:pPr>
              <w:spacing w:line="220" w:lineRule="exact"/>
              <w:ind w:left="99"/>
            </w:pPr>
            <w:r>
              <w:t>6.2.1.1</w:t>
            </w:r>
          </w:p>
        </w:tc>
        <w:tc>
          <w:tcPr>
            <w:tcW w:w="5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8D2BE5" w14:textId="77777777" w:rsidR="006107A7" w:rsidRDefault="00000000">
            <w:pPr>
              <w:spacing w:line="220" w:lineRule="exact"/>
              <w:ind w:left="99"/>
            </w:pPr>
            <w:r>
              <w:t>Ob</w:t>
            </w:r>
            <w:r>
              <w:rPr>
                <w:spacing w:val="-1"/>
              </w:rPr>
              <w:t>j</w:t>
            </w:r>
            <w:r>
              <w:rPr>
                <w:spacing w:val="1"/>
              </w:rPr>
              <w:t>ec</w:t>
            </w:r>
            <w:r>
              <w:t>t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C</w:t>
            </w:r>
            <w:r>
              <w:t>la</w:t>
            </w:r>
            <w:r>
              <w:rPr>
                <w:spacing w:val="-3"/>
              </w:rPr>
              <w:t>s</w:t>
            </w:r>
            <w:r>
              <w:rPr>
                <w:spacing w:val="2"/>
              </w:rPr>
              <w:t>s</w:t>
            </w:r>
            <w:r>
              <w:rPr>
                <w:spacing w:val="1"/>
              </w:rPr>
              <w:t>e</w:t>
            </w:r>
            <w:r>
              <w:rPr>
                <w:spacing w:val="2"/>
              </w:rPr>
              <w:t>s</w:t>
            </w:r>
            <w:r>
              <w:t>.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D9A6F7" w14:textId="77777777" w:rsidR="006107A7" w:rsidRDefault="006107A7"/>
        </w:tc>
      </w:tr>
      <w:tr w:rsidR="006107A7" w14:paraId="27B2590B" w14:textId="77777777">
        <w:trPr>
          <w:trHeight w:hRule="exact" w:val="700"/>
        </w:trPr>
        <w:tc>
          <w:tcPr>
            <w:tcW w:w="7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93A8052" w14:textId="77777777" w:rsidR="006107A7" w:rsidRDefault="006107A7"/>
        </w:tc>
        <w:tc>
          <w:tcPr>
            <w:tcW w:w="1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59CEF0" w14:textId="77777777" w:rsidR="006107A7" w:rsidRDefault="006107A7"/>
        </w:tc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649E7D" w14:textId="77777777" w:rsidR="006107A7" w:rsidRDefault="00000000">
            <w:pPr>
              <w:spacing w:line="220" w:lineRule="exact"/>
              <w:ind w:left="99"/>
            </w:pPr>
            <w:r>
              <w:t>6.2.1.2</w:t>
            </w:r>
          </w:p>
        </w:tc>
        <w:tc>
          <w:tcPr>
            <w:tcW w:w="5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20D7F5" w14:textId="77777777" w:rsidR="006107A7" w:rsidRDefault="00000000">
            <w:pPr>
              <w:spacing w:line="220" w:lineRule="exact"/>
              <w:ind w:left="99"/>
            </w:pPr>
            <w:r>
              <w:t>D</w:t>
            </w:r>
            <w:r>
              <w:rPr>
                <w:spacing w:val="1"/>
              </w:rPr>
              <w:t>a</w:t>
            </w:r>
            <w:r>
              <w:t>ta d</w:t>
            </w:r>
            <w:r>
              <w:rPr>
                <w:spacing w:val="-1"/>
              </w:rPr>
              <w:t>i</w:t>
            </w:r>
            <w:r>
              <w:rPr>
                <w:spacing w:val="1"/>
              </w:rPr>
              <w:t>c</w:t>
            </w:r>
            <w:r>
              <w:t>t</w:t>
            </w:r>
            <w:r>
              <w:rPr>
                <w:spacing w:val="-1"/>
              </w:rPr>
              <w:t>i</w:t>
            </w:r>
            <w:r>
              <w:t>on</w:t>
            </w:r>
            <w:r>
              <w:rPr>
                <w:spacing w:val="1"/>
              </w:rPr>
              <w:t>a</w:t>
            </w:r>
            <w:r>
              <w:rPr>
                <w:spacing w:val="-2"/>
              </w:rPr>
              <w:t>r</w:t>
            </w:r>
            <w:r>
              <w:t xml:space="preserve">y </w:t>
            </w:r>
            <w:r>
              <w:rPr>
                <w:spacing w:val="1"/>
              </w:rPr>
              <w:t>c</w:t>
            </w:r>
            <w:r>
              <w:t>on</w:t>
            </w:r>
            <w:r>
              <w:rPr>
                <w:spacing w:val="-1"/>
              </w:rPr>
              <w:t>t</w:t>
            </w:r>
            <w:r>
              <w:rPr>
                <w:spacing w:val="1"/>
              </w:rPr>
              <w:t>a</w:t>
            </w:r>
            <w:r>
              <w:t>i</w:t>
            </w:r>
            <w:r>
              <w:rPr>
                <w:spacing w:val="-1"/>
              </w:rPr>
              <w:t>n</w:t>
            </w:r>
            <w:r>
              <w:t>i</w:t>
            </w:r>
            <w:r>
              <w:rPr>
                <w:spacing w:val="-1"/>
              </w:rPr>
              <w:t>n</w:t>
            </w:r>
            <w:r>
              <w:t>g d</w:t>
            </w:r>
            <w:r>
              <w:rPr>
                <w:spacing w:val="1"/>
              </w:rPr>
              <w:t>e</w:t>
            </w:r>
            <w:r>
              <w:rPr>
                <w:spacing w:val="2"/>
              </w:rPr>
              <w:t>s</w:t>
            </w:r>
            <w:r>
              <w:rPr>
                <w:spacing w:val="1"/>
              </w:rPr>
              <w:t>c</w:t>
            </w:r>
            <w:r>
              <w:rPr>
                <w:spacing w:val="-2"/>
              </w:rPr>
              <w:t>r</w:t>
            </w:r>
            <w:r>
              <w:t>i</w:t>
            </w:r>
            <w:r>
              <w:rPr>
                <w:spacing w:val="-1"/>
              </w:rPr>
              <w:t>p</w:t>
            </w:r>
            <w:r>
              <w:t>t</w:t>
            </w:r>
            <w:r>
              <w:rPr>
                <w:spacing w:val="-1"/>
              </w:rPr>
              <w:t>i</w:t>
            </w:r>
            <w:r>
              <w:t>on of</w:t>
            </w:r>
            <w:r>
              <w:rPr>
                <w:spacing w:val="2"/>
              </w:rPr>
              <w:t xml:space="preserve"> </w:t>
            </w:r>
            <w:r>
              <w:rPr>
                <w:spacing w:val="1"/>
              </w:rPr>
              <w:t>c</w:t>
            </w:r>
            <w:r>
              <w:t>la</w:t>
            </w:r>
            <w:r>
              <w:rPr>
                <w:spacing w:val="-3"/>
              </w:rPr>
              <w:t>s</w:t>
            </w:r>
            <w:r>
              <w:t>s</w:t>
            </w:r>
            <w:r>
              <w:rPr>
                <w:spacing w:val="2"/>
              </w:rPr>
              <w:t xml:space="preserve"> </w:t>
            </w:r>
            <w:r>
              <w:rPr>
                <w:spacing w:val="1"/>
              </w:rPr>
              <w:t>a</w:t>
            </w:r>
            <w:r>
              <w:t>t</w:t>
            </w:r>
            <w:r>
              <w:rPr>
                <w:spacing w:val="-1"/>
              </w:rPr>
              <w:t>t</w:t>
            </w:r>
            <w:r>
              <w:rPr>
                <w:spacing w:val="-2"/>
              </w:rPr>
              <w:t>r</w:t>
            </w:r>
            <w:r>
              <w:t>i</w:t>
            </w:r>
            <w:r>
              <w:rPr>
                <w:spacing w:val="-1"/>
              </w:rPr>
              <w:t>b</w:t>
            </w:r>
            <w:r>
              <w:t>u</w:t>
            </w:r>
            <w:r>
              <w:rPr>
                <w:spacing w:val="-1"/>
              </w:rPr>
              <w:t>t</w:t>
            </w:r>
            <w:r>
              <w:rPr>
                <w:spacing w:val="1"/>
              </w:rPr>
              <w:t>e</w:t>
            </w:r>
            <w:r>
              <w:t>s</w:t>
            </w:r>
          </w:p>
          <w:p w14:paraId="4E09B4D5" w14:textId="77777777" w:rsidR="006107A7" w:rsidRDefault="006107A7">
            <w:pPr>
              <w:spacing w:before="5" w:line="100" w:lineRule="exact"/>
              <w:rPr>
                <w:sz w:val="11"/>
                <w:szCs w:val="11"/>
              </w:rPr>
            </w:pPr>
          </w:p>
          <w:p w14:paraId="656B3FB2" w14:textId="77777777" w:rsidR="006107A7" w:rsidRDefault="00000000">
            <w:pPr>
              <w:ind w:left="99"/>
            </w:pPr>
            <w:r>
              <w:rPr>
                <w:spacing w:val="-2"/>
              </w:rPr>
              <w:t>(</w:t>
            </w:r>
            <w:r>
              <w:t>d</w:t>
            </w:r>
            <w:r>
              <w:rPr>
                <w:spacing w:val="1"/>
              </w:rPr>
              <w:t>a</w:t>
            </w:r>
            <w:r>
              <w:t xml:space="preserve">ta </w:t>
            </w:r>
            <w:r>
              <w:rPr>
                <w:spacing w:val="-1"/>
              </w:rPr>
              <w:t>m</w:t>
            </w:r>
            <w:r>
              <w:rPr>
                <w:spacing w:val="1"/>
              </w:rPr>
              <w:t>e</w:t>
            </w:r>
            <w:r>
              <w:rPr>
                <w:spacing w:val="-1"/>
              </w:rPr>
              <w:t>m</w:t>
            </w:r>
            <w:r>
              <w:t>b</w:t>
            </w:r>
            <w:r>
              <w:rPr>
                <w:spacing w:val="1"/>
              </w:rPr>
              <w:t>e</w:t>
            </w:r>
            <w:r>
              <w:rPr>
                <w:spacing w:val="-2"/>
              </w:rPr>
              <w:t>r</w:t>
            </w:r>
            <w:r>
              <w:rPr>
                <w:spacing w:val="2"/>
              </w:rPr>
              <w:t>s</w:t>
            </w:r>
            <w:r>
              <w:t xml:space="preserve">, </w:t>
            </w:r>
            <w:r>
              <w:rPr>
                <w:spacing w:val="1"/>
              </w:rPr>
              <w:t>a</w:t>
            </w:r>
            <w:r>
              <w:t>nd met</w:t>
            </w:r>
            <w:r>
              <w:rPr>
                <w:spacing w:val="-1"/>
              </w:rPr>
              <w:t>h</w:t>
            </w:r>
            <w:r>
              <w:t>od</w:t>
            </w:r>
            <w:r>
              <w:rPr>
                <w:spacing w:val="2"/>
              </w:rPr>
              <w:t>s</w:t>
            </w:r>
            <w:r>
              <w:t>)</w:t>
            </w:r>
            <w:r>
              <w:rPr>
                <w:spacing w:val="-2"/>
              </w:rPr>
              <w:t xml:space="preserve"> </w:t>
            </w:r>
            <w:r>
              <w:t>.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777437" w14:textId="77777777" w:rsidR="006107A7" w:rsidRDefault="006107A7"/>
        </w:tc>
      </w:tr>
      <w:tr w:rsidR="006107A7" w14:paraId="309B843E" w14:textId="77777777">
        <w:trPr>
          <w:trHeight w:hRule="exact" w:val="355"/>
        </w:trPr>
        <w:tc>
          <w:tcPr>
            <w:tcW w:w="7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000EC687" w14:textId="77777777" w:rsidR="006107A7" w:rsidRDefault="006107A7"/>
        </w:tc>
        <w:tc>
          <w:tcPr>
            <w:tcW w:w="1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E2E01D" w14:textId="77777777" w:rsidR="006107A7" w:rsidRDefault="006107A7"/>
        </w:tc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BCA5C9" w14:textId="77777777" w:rsidR="006107A7" w:rsidRDefault="00000000">
            <w:pPr>
              <w:spacing w:line="220" w:lineRule="exact"/>
              <w:ind w:left="99"/>
            </w:pPr>
            <w:r>
              <w:t>6.2.1.3</w:t>
            </w:r>
          </w:p>
        </w:tc>
        <w:tc>
          <w:tcPr>
            <w:tcW w:w="5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30CAB0" w14:textId="77777777" w:rsidR="006107A7" w:rsidRDefault="00000000">
            <w:pPr>
              <w:spacing w:line="220" w:lineRule="exact"/>
              <w:ind w:left="99"/>
            </w:pPr>
            <w:r>
              <w:t>A</w:t>
            </w:r>
            <w:r>
              <w:rPr>
                <w:spacing w:val="2"/>
              </w:rPr>
              <w:t>ss</w:t>
            </w:r>
            <w:r>
              <w:t>o</w:t>
            </w:r>
            <w:r>
              <w:rPr>
                <w:spacing w:val="1"/>
              </w:rPr>
              <w:t>c</w:t>
            </w:r>
            <w:r>
              <w:t>iat</w:t>
            </w:r>
            <w:r>
              <w:rPr>
                <w:spacing w:val="-1"/>
              </w:rPr>
              <w:t>i</w:t>
            </w:r>
            <w:r>
              <w:t>on b</w:t>
            </w:r>
            <w:r>
              <w:rPr>
                <w:spacing w:val="1"/>
              </w:rPr>
              <w:t>e</w:t>
            </w:r>
            <w:r>
              <w:t>t</w:t>
            </w:r>
            <w:r>
              <w:rPr>
                <w:spacing w:val="-5"/>
              </w:rPr>
              <w:t>w</w:t>
            </w:r>
            <w:r>
              <w:rPr>
                <w:spacing w:val="1"/>
              </w:rPr>
              <w:t>ee</w:t>
            </w:r>
            <w:r>
              <w:t xml:space="preserve">n </w:t>
            </w:r>
            <w:r>
              <w:rPr>
                <w:spacing w:val="1"/>
              </w:rPr>
              <w:t>c</w:t>
            </w:r>
            <w:r>
              <w:t>l</w:t>
            </w:r>
            <w:r>
              <w:rPr>
                <w:spacing w:val="-4"/>
              </w:rPr>
              <w:t>a</w:t>
            </w:r>
            <w:r>
              <w:rPr>
                <w:spacing w:val="2"/>
              </w:rPr>
              <w:t>ss</w:t>
            </w:r>
            <w:r>
              <w:rPr>
                <w:spacing w:val="-4"/>
              </w:rPr>
              <w:t>e</w:t>
            </w:r>
            <w:r>
              <w:rPr>
                <w:spacing w:val="2"/>
              </w:rPr>
              <w:t>s</w:t>
            </w:r>
            <w:r>
              <w:t>.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CA465" w14:textId="77777777" w:rsidR="006107A7" w:rsidRDefault="006107A7"/>
        </w:tc>
      </w:tr>
      <w:tr w:rsidR="006107A7" w14:paraId="6DCF8C32" w14:textId="77777777">
        <w:trPr>
          <w:trHeight w:hRule="exact" w:val="356"/>
        </w:trPr>
        <w:tc>
          <w:tcPr>
            <w:tcW w:w="7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92D1849" w14:textId="77777777" w:rsidR="006107A7" w:rsidRDefault="006107A7"/>
        </w:tc>
        <w:tc>
          <w:tcPr>
            <w:tcW w:w="1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099996" w14:textId="77777777" w:rsidR="006107A7" w:rsidRDefault="006107A7"/>
        </w:tc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55ED01" w14:textId="77777777" w:rsidR="006107A7" w:rsidRDefault="00000000">
            <w:pPr>
              <w:spacing w:line="220" w:lineRule="exact"/>
              <w:ind w:left="99"/>
            </w:pPr>
            <w:r>
              <w:t>6.2.1.4</w:t>
            </w:r>
          </w:p>
        </w:tc>
        <w:tc>
          <w:tcPr>
            <w:tcW w:w="5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720D37" w14:textId="77777777" w:rsidR="006107A7" w:rsidRDefault="00000000">
            <w:pPr>
              <w:spacing w:line="220" w:lineRule="exact"/>
              <w:ind w:left="99"/>
            </w:pPr>
            <w:r>
              <w:rPr>
                <w:spacing w:val="-1"/>
              </w:rPr>
              <w:t>S</w:t>
            </w:r>
            <w:r>
              <w:t>i</w:t>
            </w:r>
            <w:r>
              <w:rPr>
                <w:spacing w:val="-1"/>
              </w:rPr>
              <w:t>m</w:t>
            </w:r>
            <w:r>
              <w:t>p</w:t>
            </w:r>
            <w:r>
              <w:rPr>
                <w:spacing w:val="-1"/>
              </w:rPr>
              <w:t>l</w:t>
            </w:r>
            <w:r>
              <w:t>i</w:t>
            </w:r>
            <w:r>
              <w:rPr>
                <w:spacing w:val="-2"/>
              </w:rPr>
              <w:t>f</w:t>
            </w:r>
            <w:r>
              <w:t>y</w:t>
            </w:r>
            <w:r>
              <w:rPr>
                <w:spacing w:val="-1"/>
              </w:rPr>
              <w:t>i</w:t>
            </w:r>
            <w:r>
              <w:t>ng obje</w:t>
            </w:r>
            <w:r>
              <w:rPr>
                <w:spacing w:val="1"/>
              </w:rPr>
              <w:t>c</w:t>
            </w:r>
            <w:r>
              <w:t>ts</w:t>
            </w:r>
            <w:r>
              <w:rPr>
                <w:spacing w:val="1"/>
              </w:rPr>
              <w:t xml:space="preserve"> c</w:t>
            </w:r>
            <w:r>
              <w:t>la</w:t>
            </w:r>
            <w:r>
              <w:rPr>
                <w:spacing w:val="2"/>
              </w:rPr>
              <w:t>ss</w:t>
            </w:r>
            <w:r>
              <w:rPr>
                <w:spacing w:val="1"/>
              </w:rPr>
              <w:t>e</w:t>
            </w:r>
            <w:r>
              <w:t>s</w:t>
            </w:r>
            <w:r>
              <w:rPr>
                <w:spacing w:val="2"/>
              </w:rPr>
              <w:t xml:space="preserve"> </w:t>
            </w:r>
            <w:r>
              <w:rPr>
                <w:spacing w:val="-5"/>
              </w:rPr>
              <w:t>u</w:t>
            </w:r>
            <w:r>
              <w:rPr>
                <w:spacing w:val="2"/>
              </w:rPr>
              <w:t>s</w:t>
            </w:r>
            <w:r>
              <w:t>i</w:t>
            </w:r>
            <w:r>
              <w:rPr>
                <w:spacing w:val="-1"/>
              </w:rPr>
              <w:t>n</w:t>
            </w:r>
            <w:r>
              <w:t xml:space="preserve">g </w:t>
            </w:r>
            <w:r>
              <w:rPr>
                <w:spacing w:val="-2"/>
              </w:rPr>
              <w:t>I</w:t>
            </w:r>
            <w:r>
              <w:t>nh</w:t>
            </w:r>
            <w:r>
              <w:rPr>
                <w:spacing w:val="1"/>
              </w:rPr>
              <w:t>e</w:t>
            </w:r>
            <w:r>
              <w:rPr>
                <w:spacing w:val="-2"/>
              </w:rPr>
              <w:t>r</w:t>
            </w:r>
            <w:r>
              <w:t>i</w:t>
            </w:r>
            <w:r>
              <w:rPr>
                <w:spacing w:val="-1"/>
              </w:rPr>
              <w:t>t</w:t>
            </w:r>
            <w:r>
              <w:rPr>
                <w:spacing w:val="1"/>
              </w:rPr>
              <w:t>a</w:t>
            </w:r>
            <w:r>
              <w:t>n</w:t>
            </w:r>
            <w:r>
              <w:rPr>
                <w:spacing w:val="1"/>
              </w:rPr>
              <w:t>ce</w:t>
            </w:r>
            <w:r>
              <w:t>.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71C640" w14:textId="77777777" w:rsidR="006107A7" w:rsidRDefault="006107A7"/>
        </w:tc>
      </w:tr>
      <w:tr w:rsidR="006107A7" w14:paraId="5B1BF8C0" w14:textId="77777777">
        <w:trPr>
          <w:trHeight w:hRule="exact" w:val="355"/>
        </w:trPr>
        <w:tc>
          <w:tcPr>
            <w:tcW w:w="7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E42393F" w14:textId="77777777" w:rsidR="006107A7" w:rsidRDefault="006107A7"/>
        </w:tc>
        <w:tc>
          <w:tcPr>
            <w:tcW w:w="1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B130E" w14:textId="77777777" w:rsidR="006107A7" w:rsidRDefault="006107A7"/>
        </w:tc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36F2E1" w14:textId="77777777" w:rsidR="006107A7" w:rsidRDefault="00000000">
            <w:pPr>
              <w:spacing w:line="220" w:lineRule="exact"/>
              <w:ind w:left="99"/>
            </w:pPr>
            <w:r>
              <w:t>6.2.1.5</w:t>
            </w:r>
          </w:p>
        </w:tc>
        <w:tc>
          <w:tcPr>
            <w:tcW w:w="5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105FB4" w14:textId="77777777" w:rsidR="006107A7" w:rsidRDefault="00000000">
            <w:pPr>
              <w:spacing w:line="220" w:lineRule="exact"/>
              <w:ind w:left="99"/>
            </w:pPr>
            <w:r>
              <w:rPr>
                <w:spacing w:val="-4"/>
              </w:rPr>
              <w:t>G</w:t>
            </w:r>
            <w:r>
              <w:rPr>
                <w:spacing w:val="-2"/>
              </w:rPr>
              <w:t>r</w:t>
            </w:r>
            <w:r>
              <w:t xml:space="preserve">oup </w:t>
            </w:r>
            <w:r>
              <w:rPr>
                <w:spacing w:val="1"/>
              </w:rPr>
              <w:t>c</w:t>
            </w:r>
            <w:r>
              <w:t>la</w:t>
            </w:r>
            <w:r>
              <w:rPr>
                <w:spacing w:val="2"/>
              </w:rPr>
              <w:t>ss</w:t>
            </w:r>
            <w:r>
              <w:rPr>
                <w:spacing w:val="1"/>
              </w:rPr>
              <w:t>e</w:t>
            </w:r>
            <w:r>
              <w:t>s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i</w:t>
            </w:r>
            <w:r>
              <w:t>n</w:t>
            </w:r>
            <w:r>
              <w:rPr>
                <w:spacing w:val="-1"/>
              </w:rPr>
              <w:t>t</w:t>
            </w:r>
            <w:r>
              <w:t xml:space="preserve">o </w:t>
            </w:r>
            <w:r>
              <w:rPr>
                <w:spacing w:val="-1"/>
              </w:rPr>
              <w:t>m</w:t>
            </w:r>
            <w:r>
              <w:t>odu</w:t>
            </w:r>
            <w:r>
              <w:rPr>
                <w:spacing w:val="-1"/>
              </w:rPr>
              <w:t>l</w:t>
            </w:r>
            <w:r>
              <w:rPr>
                <w:spacing w:val="1"/>
              </w:rPr>
              <w:t>e</w:t>
            </w:r>
            <w:r>
              <w:t>.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345E8D" w14:textId="77777777" w:rsidR="006107A7" w:rsidRDefault="006107A7"/>
        </w:tc>
      </w:tr>
      <w:tr w:rsidR="006107A7" w14:paraId="30236FB6" w14:textId="77777777">
        <w:trPr>
          <w:trHeight w:hRule="exact" w:val="355"/>
        </w:trPr>
        <w:tc>
          <w:tcPr>
            <w:tcW w:w="7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B22BA0F" w14:textId="77777777" w:rsidR="006107A7" w:rsidRDefault="006107A7"/>
        </w:tc>
        <w:tc>
          <w:tcPr>
            <w:tcW w:w="1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8C942" w14:textId="77777777" w:rsidR="006107A7" w:rsidRDefault="006107A7"/>
        </w:tc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5DD3D3" w14:textId="77777777" w:rsidR="006107A7" w:rsidRDefault="00000000">
            <w:pPr>
              <w:spacing w:line="220" w:lineRule="exact"/>
              <w:ind w:left="99"/>
            </w:pPr>
            <w:r>
              <w:t>6.2.1.6</w:t>
            </w:r>
          </w:p>
        </w:tc>
        <w:tc>
          <w:tcPr>
            <w:tcW w:w="5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94203E" w14:textId="77777777" w:rsidR="006107A7" w:rsidRDefault="00000000">
            <w:pPr>
              <w:spacing w:line="220" w:lineRule="exact"/>
              <w:ind w:left="99"/>
            </w:pPr>
            <w:r>
              <w:t>Ob</w:t>
            </w:r>
            <w:r>
              <w:rPr>
                <w:spacing w:val="-1"/>
              </w:rPr>
              <w:t>j</w:t>
            </w:r>
            <w:r>
              <w:rPr>
                <w:spacing w:val="1"/>
              </w:rPr>
              <w:t>ec</w:t>
            </w:r>
            <w:r>
              <w:t>t</w:t>
            </w:r>
            <w:r>
              <w:rPr>
                <w:spacing w:val="-1"/>
              </w:rPr>
              <w:t xml:space="preserve"> </w:t>
            </w:r>
            <w:r>
              <w:t>Diag</w:t>
            </w:r>
            <w:r>
              <w:rPr>
                <w:spacing w:val="-2"/>
              </w:rPr>
              <w:t>r</w:t>
            </w:r>
            <w:r>
              <w:rPr>
                <w:spacing w:val="1"/>
              </w:rPr>
              <w:t>a</w:t>
            </w:r>
            <w:r>
              <w:rPr>
                <w:spacing w:val="-1"/>
              </w:rPr>
              <w:t>m</w:t>
            </w:r>
            <w:r>
              <w:t>.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A5B527" w14:textId="77777777" w:rsidR="006107A7" w:rsidRDefault="006107A7"/>
        </w:tc>
      </w:tr>
      <w:tr w:rsidR="006107A7" w14:paraId="326B65F9" w14:textId="77777777">
        <w:trPr>
          <w:trHeight w:hRule="exact" w:val="3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816B16" w14:textId="77777777" w:rsidR="006107A7" w:rsidRDefault="006107A7"/>
        </w:tc>
        <w:tc>
          <w:tcPr>
            <w:tcW w:w="1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F62042" w14:textId="77777777" w:rsidR="006107A7" w:rsidRDefault="00000000">
            <w:pPr>
              <w:spacing w:line="220" w:lineRule="exact"/>
              <w:ind w:left="99"/>
            </w:pPr>
            <w:r>
              <w:t>6.2.2.</w:t>
            </w:r>
          </w:p>
        </w:tc>
        <w:tc>
          <w:tcPr>
            <w:tcW w:w="595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4041B8" w14:textId="77777777" w:rsidR="006107A7" w:rsidRDefault="00000000">
            <w:pPr>
              <w:spacing w:line="220" w:lineRule="exact"/>
              <w:ind w:left="99"/>
            </w:pPr>
            <w:r>
              <w:rPr>
                <w:b/>
              </w:rPr>
              <w:t>Dy</w:t>
            </w:r>
            <w:r>
              <w:rPr>
                <w:b/>
                <w:spacing w:val="-1"/>
              </w:rPr>
              <w:t>n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>m</w:t>
            </w:r>
            <w:r>
              <w:rPr>
                <w:b/>
              </w:rPr>
              <w:t xml:space="preserve">ic </w:t>
            </w:r>
            <w:r>
              <w:rPr>
                <w:b/>
                <w:spacing w:val="1"/>
              </w:rPr>
              <w:t>M</w:t>
            </w:r>
            <w:r>
              <w:rPr>
                <w:b/>
              </w:rPr>
              <w:t>o</w:t>
            </w:r>
            <w:r>
              <w:rPr>
                <w:b/>
                <w:spacing w:val="-1"/>
              </w:rPr>
              <w:t>d</w:t>
            </w:r>
            <w:r>
              <w:rPr>
                <w:b/>
                <w:spacing w:val="1"/>
              </w:rPr>
              <w:t>e</w:t>
            </w:r>
            <w:r>
              <w:rPr>
                <w:b/>
              </w:rPr>
              <w:t>l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25FD19" w14:textId="77777777" w:rsidR="006107A7" w:rsidRDefault="006107A7"/>
        </w:tc>
      </w:tr>
    </w:tbl>
    <w:p w14:paraId="5D33DCA5" w14:textId="77777777" w:rsidR="006107A7" w:rsidRDefault="00000000">
      <w:pPr>
        <w:spacing w:before="50"/>
        <w:ind w:left="4456" w:right="4581"/>
        <w:jc w:val="center"/>
        <w:rPr>
          <w:rFonts w:ascii="Arial" w:eastAsia="Arial" w:hAnsi="Arial" w:cs="Arial"/>
          <w:sz w:val="22"/>
          <w:szCs w:val="22"/>
        </w:rPr>
        <w:sectPr w:rsidR="006107A7">
          <w:pgSz w:w="12240" w:h="15840"/>
          <w:pgMar w:top="1420" w:right="1360" w:bottom="280" w:left="1520" w:header="720" w:footer="720" w:gutter="0"/>
          <w:cols w:space="720"/>
        </w:sectPr>
      </w:pPr>
      <w:r>
        <w:rPr>
          <w:rFonts w:ascii="Arial" w:eastAsia="Arial" w:hAnsi="Arial" w:cs="Arial"/>
          <w:spacing w:val="3"/>
          <w:sz w:val="22"/>
          <w:szCs w:val="22"/>
        </w:rPr>
        <w:t>12</w:t>
      </w:r>
    </w:p>
    <w:p w14:paraId="29A481F4" w14:textId="77777777" w:rsidR="006107A7" w:rsidRDefault="00000000">
      <w:pPr>
        <w:spacing w:before="5" w:line="80" w:lineRule="exact"/>
        <w:rPr>
          <w:sz w:val="9"/>
          <w:szCs w:val="9"/>
        </w:rPr>
      </w:pPr>
      <w:r>
        <w:lastRenderedPageBreak/>
        <w:pict w14:anchorId="5D99D7FA">
          <v:group id="_x0000_s1043" style="position:absolute;margin-left:23.45pt;margin-top:23.45pt;width:565.35pt;height:745.35pt;z-index:-251657728;mso-position-horizontal-relative:page;mso-position-vertical-relative:page" coordorigin="469,469" coordsize="11307,14907">
            <v:shape id="_x0000_s1059" style="position:absolute;left:530;top:500;width:0;height:90" coordorigin="530,500" coordsize="0,90" path="m530,500r,90e" filled="f" strokeweight="3.1pt">
              <v:path arrowok="t"/>
            </v:shape>
            <v:shape id="_x0000_s1058" style="position:absolute;left:500;top:530;width:90;height:0" coordorigin="500,530" coordsize="90,0" path="m500,530r91,e" filled="f" strokeweight="3.1pt">
              <v:path arrowok="t"/>
            </v:shape>
            <v:shape id="_x0000_s1057" style="position:absolute;left:591;top:530;width:11064;height:0" coordorigin="591,530" coordsize="11064,0" path="m591,530r11064,e" filled="f" strokeweight="3.1pt">
              <v:path arrowok="t"/>
            </v:shape>
            <v:shape id="_x0000_s1056" style="position:absolute;left:591;top:583;width:11064;height:0" coordorigin="591,583" coordsize="11064,0" path="m591,583r11064,e" filled="f" strokeweight=".85pt">
              <v:path arrowok="t"/>
            </v:shape>
            <v:shape id="_x0000_s1055" style="position:absolute;left:11715;top:500;width:0;height:90" coordorigin="11715,500" coordsize="0,90" path="m11715,500r,90e" filled="f" strokeweight="3.1pt">
              <v:path arrowok="t"/>
            </v:shape>
            <v:shape id="_x0000_s1054" style="position:absolute;left:11655;top:530;width:90;height:0" coordorigin="11655,530" coordsize="90,0" path="m11655,530r90,e" filled="f" strokeweight="3.1pt">
              <v:path arrowok="t"/>
            </v:shape>
            <v:shape id="_x0000_s1053" style="position:absolute;left:530;top:590;width:0;height:14665" coordorigin="530,590" coordsize="0,14665" path="m530,590r,14665e" filled="f" strokeweight="3.1pt">
              <v:path arrowok="t"/>
            </v:shape>
            <v:shape id="_x0000_s1052" style="position:absolute;left:583;top:575;width:0;height:14695" coordorigin="583,575" coordsize="0,14695" path="m583,575r,14695e" filled="f" strokeweight=".85pt">
              <v:path arrowok="t"/>
            </v:shape>
            <v:shape id="_x0000_s1051" style="position:absolute;left:11715;top:590;width:0;height:14665" coordorigin="11715,590" coordsize="0,14665" path="m11715,590r,14665e" filled="f" strokeweight="3.1pt">
              <v:path arrowok="t"/>
            </v:shape>
            <v:shape id="_x0000_s1050" style="position:absolute;left:11663;top:575;width:0;height:14695" coordorigin="11663,575" coordsize="0,14695" path="m11663,575r,14695e" filled="f" strokeweight=".85pt">
              <v:path arrowok="t"/>
            </v:shape>
            <v:shape id="_x0000_s1049" style="position:absolute;left:530;top:15255;width:0;height:90" coordorigin="530,15255" coordsize="0,90" path="m530,15255r,90e" filled="f" strokeweight="3.1pt">
              <v:path arrowok="t"/>
            </v:shape>
            <v:shape id="_x0000_s1048" style="position:absolute;left:500;top:15315;width:90;height:0" coordorigin="500,15315" coordsize="90,0" path="m500,15315r91,e" filled="f" strokeweight="3.1pt">
              <v:path arrowok="t"/>
            </v:shape>
            <v:shape id="_x0000_s1047" style="position:absolute;left:591;top:15315;width:11064;height:0" coordorigin="591,15315" coordsize="11064,0" path="m591,15315r11064,e" filled="f" strokeweight="3.1pt">
              <v:path arrowok="t"/>
            </v:shape>
            <v:shape id="_x0000_s1046" style="position:absolute;left:591;top:15263;width:11064;height:0" coordorigin="591,15263" coordsize="11064,0" path="m591,15263r11064,e" filled="f" strokeweight=".85pt">
              <v:path arrowok="t"/>
            </v:shape>
            <v:shape id="_x0000_s1045" style="position:absolute;left:11715;top:15255;width:0;height:90" coordorigin="11715,15255" coordsize="0,90" path="m11715,15255r,90e" filled="f" strokeweight="3.1pt">
              <v:path arrowok="t"/>
            </v:shape>
            <v:shape id="_x0000_s1044" style="position:absolute;left:11655;top:15315;width:90;height:0" coordorigin="11655,15315" coordsize="90,0" path="m11655,15315r90,e" filled="f" strokeweight="3.1pt">
              <v:path arrowok="t"/>
            </v:shape>
            <w10:wrap anchorx="page" anchory="page"/>
          </v:group>
        </w:pict>
      </w: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266"/>
        <w:gridCol w:w="865"/>
        <w:gridCol w:w="5087"/>
        <w:gridCol w:w="1136"/>
      </w:tblGrid>
      <w:tr w:rsidR="006107A7" w14:paraId="18F7C742" w14:textId="77777777">
        <w:trPr>
          <w:trHeight w:hRule="exact" w:val="355"/>
        </w:trPr>
        <w:tc>
          <w:tcPr>
            <w:tcW w:w="7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71A4994" w14:textId="77777777" w:rsidR="006107A7" w:rsidRDefault="006107A7"/>
        </w:tc>
        <w:tc>
          <w:tcPr>
            <w:tcW w:w="126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68587BC" w14:textId="77777777" w:rsidR="006107A7" w:rsidRDefault="006107A7"/>
        </w:tc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B51063" w14:textId="77777777" w:rsidR="006107A7" w:rsidRDefault="00000000">
            <w:pPr>
              <w:spacing w:line="220" w:lineRule="exact"/>
              <w:ind w:left="99"/>
            </w:pPr>
            <w:r>
              <w:t>6.2.2.1</w:t>
            </w:r>
          </w:p>
        </w:tc>
        <w:tc>
          <w:tcPr>
            <w:tcW w:w="5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427EAE" w14:textId="77777777" w:rsidR="006107A7" w:rsidRDefault="00000000">
            <w:pPr>
              <w:spacing w:line="220" w:lineRule="exact"/>
              <w:ind w:left="99"/>
            </w:pPr>
            <w:r>
              <w:rPr>
                <w:spacing w:val="-1"/>
              </w:rPr>
              <w:t>S</w:t>
            </w:r>
            <w:r>
              <w:rPr>
                <w:spacing w:val="1"/>
              </w:rPr>
              <w:t>ce</w:t>
            </w:r>
            <w:r>
              <w:t>n</w:t>
            </w:r>
            <w:r>
              <w:rPr>
                <w:spacing w:val="1"/>
              </w:rPr>
              <w:t>a</w:t>
            </w:r>
            <w:r>
              <w:rPr>
                <w:spacing w:val="-2"/>
              </w:rPr>
              <w:t>r</w:t>
            </w:r>
            <w:r>
              <w:t>io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(</w:t>
            </w:r>
            <w:r>
              <w:rPr>
                <w:spacing w:val="-1"/>
              </w:rPr>
              <w:t>P</w:t>
            </w:r>
            <w:r>
              <w:rPr>
                <w:spacing w:val="-2"/>
              </w:rPr>
              <w:t>r</w:t>
            </w:r>
            <w:r>
              <w:t>o</w:t>
            </w:r>
            <w:r>
              <w:rPr>
                <w:spacing w:val="-1"/>
              </w:rPr>
              <w:t>j</w:t>
            </w:r>
            <w:r>
              <w:rPr>
                <w:spacing w:val="1"/>
              </w:rPr>
              <w:t>ec</w:t>
            </w:r>
            <w:r>
              <w:t>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I</w:t>
            </w:r>
            <w:r>
              <w:t>n</w:t>
            </w:r>
            <w:r>
              <w:rPr>
                <w:spacing w:val="-1"/>
              </w:rPr>
              <w:t>t</w:t>
            </w:r>
            <w:r>
              <w:rPr>
                <w:spacing w:val="1"/>
              </w:rPr>
              <w:t>e</w:t>
            </w:r>
            <w:r>
              <w:rPr>
                <w:spacing w:val="-2"/>
              </w:rPr>
              <w:t>r</w:t>
            </w:r>
            <w:r>
              <w:rPr>
                <w:spacing w:val="1"/>
              </w:rPr>
              <w:t>ac</w:t>
            </w:r>
            <w:r>
              <w:t>t</w:t>
            </w:r>
            <w:r>
              <w:rPr>
                <w:spacing w:val="-1"/>
              </w:rPr>
              <w:t>i</w:t>
            </w:r>
            <w:r>
              <w:t xml:space="preserve">on </w:t>
            </w:r>
            <w:r>
              <w:rPr>
                <w:spacing w:val="-1"/>
              </w:rPr>
              <w:t>S</w:t>
            </w:r>
            <w:r>
              <w:rPr>
                <w:spacing w:val="1"/>
              </w:rPr>
              <w:t>e</w:t>
            </w:r>
            <w:r>
              <w:t>qu</w:t>
            </w:r>
            <w:r>
              <w:rPr>
                <w:spacing w:val="1"/>
              </w:rPr>
              <w:t>e</w:t>
            </w:r>
            <w:r>
              <w:t>n</w:t>
            </w:r>
            <w:r>
              <w:rPr>
                <w:spacing w:val="1"/>
              </w:rPr>
              <w:t>ce</w:t>
            </w:r>
            <w:r>
              <w:t>)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02B573" w14:textId="77777777" w:rsidR="006107A7" w:rsidRDefault="006107A7"/>
        </w:tc>
      </w:tr>
      <w:tr w:rsidR="006107A7" w14:paraId="52DF7E03" w14:textId="77777777">
        <w:trPr>
          <w:trHeight w:hRule="exact" w:val="355"/>
        </w:trPr>
        <w:tc>
          <w:tcPr>
            <w:tcW w:w="7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4A3F794" w14:textId="77777777" w:rsidR="006107A7" w:rsidRDefault="006107A7"/>
        </w:tc>
        <w:tc>
          <w:tcPr>
            <w:tcW w:w="126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15DE958" w14:textId="77777777" w:rsidR="006107A7" w:rsidRDefault="006107A7"/>
        </w:tc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CDA31F" w14:textId="77777777" w:rsidR="006107A7" w:rsidRDefault="00000000">
            <w:pPr>
              <w:spacing w:line="220" w:lineRule="exact"/>
              <w:ind w:left="99"/>
            </w:pPr>
            <w:r>
              <w:t>6.2.2.2</w:t>
            </w:r>
          </w:p>
        </w:tc>
        <w:tc>
          <w:tcPr>
            <w:tcW w:w="5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F7A10B" w14:textId="77777777" w:rsidR="006107A7" w:rsidRDefault="00000000">
            <w:pPr>
              <w:spacing w:line="220" w:lineRule="exact"/>
              <w:ind w:left="99"/>
            </w:pPr>
            <w:r>
              <w:rPr>
                <w:spacing w:val="-2"/>
              </w:rPr>
              <w:t>E</w:t>
            </w:r>
            <w:r>
              <w:t>v</w:t>
            </w:r>
            <w:r>
              <w:rPr>
                <w:spacing w:val="1"/>
              </w:rPr>
              <w:t>e</w:t>
            </w:r>
            <w:r>
              <w:t>nt</w:t>
            </w:r>
            <w:r>
              <w:rPr>
                <w:spacing w:val="-1"/>
              </w:rPr>
              <w:t xml:space="preserve"> F</w:t>
            </w:r>
            <w:r>
              <w:t>l</w:t>
            </w:r>
            <w:r>
              <w:rPr>
                <w:spacing w:val="-1"/>
              </w:rPr>
              <w:t>o</w:t>
            </w:r>
            <w:r>
              <w:t>w Diag</w:t>
            </w:r>
            <w:r>
              <w:rPr>
                <w:spacing w:val="-2"/>
              </w:rPr>
              <w:t>r</w:t>
            </w:r>
            <w:r>
              <w:rPr>
                <w:spacing w:val="1"/>
              </w:rPr>
              <w:t>a</w:t>
            </w:r>
            <w:r>
              <w:t>m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(E</w:t>
            </w:r>
            <w:r>
              <w:rPr>
                <w:spacing w:val="-1"/>
              </w:rPr>
              <w:t>F</w:t>
            </w:r>
            <w:r>
              <w:rPr>
                <w:spacing w:val="5"/>
              </w:rPr>
              <w:t>D</w:t>
            </w:r>
            <w:r>
              <w:t>)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EA1974" w14:textId="77777777" w:rsidR="006107A7" w:rsidRDefault="006107A7"/>
        </w:tc>
      </w:tr>
      <w:tr w:rsidR="006107A7" w14:paraId="2DD2677A" w14:textId="77777777">
        <w:trPr>
          <w:trHeight w:hRule="exact" w:val="355"/>
        </w:trPr>
        <w:tc>
          <w:tcPr>
            <w:tcW w:w="7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2F21121" w14:textId="77777777" w:rsidR="006107A7" w:rsidRDefault="006107A7"/>
        </w:tc>
        <w:tc>
          <w:tcPr>
            <w:tcW w:w="126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88093C" w14:textId="77777777" w:rsidR="006107A7" w:rsidRDefault="006107A7"/>
        </w:tc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7325E" w14:textId="77777777" w:rsidR="006107A7" w:rsidRDefault="00000000">
            <w:pPr>
              <w:spacing w:line="220" w:lineRule="exact"/>
              <w:ind w:left="99"/>
            </w:pPr>
            <w:r>
              <w:t>6.2.2.3</w:t>
            </w:r>
          </w:p>
        </w:tc>
        <w:tc>
          <w:tcPr>
            <w:tcW w:w="5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B40575" w14:textId="77777777" w:rsidR="006107A7" w:rsidRDefault="00000000">
            <w:pPr>
              <w:spacing w:line="220" w:lineRule="exact"/>
              <w:ind w:left="99"/>
            </w:pPr>
            <w:r>
              <w:rPr>
                <w:spacing w:val="-1"/>
              </w:rPr>
              <w:t>S</w:t>
            </w:r>
            <w:r>
              <w:t>tate Diag</w:t>
            </w:r>
            <w:r>
              <w:rPr>
                <w:spacing w:val="-2"/>
              </w:rPr>
              <w:t>r</w:t>
            </w:r>
            <w:r>
              <w:rPr>
                <w:spacing w:val="1"/>
              </w:rPr>
              <w:t>a</w:t>
            </w:r>
            <w:r>
              <w:t>m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(</w:t>
            </w:r>
            <w:r>
              <w:rPr>
                <w:spacing w:val="-1"/>
              </w:rPr>
              <w:t>S</w:t>
            </w:r>
            <w:r>
              <w:t>D)</w:t>
            </w:r>
            <w:r>
              <w:rPr>
                <w:spacing w:val="-2"/>
              </w:rPr>
              <w:t xml:space="preserve"> f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rPr>
                <w:spacing w:val="1"/>
              </w:rPr>
              <w:t>eac</w:t>
            </w:r>
            <w:r>
              <w:t>h</w:t>
            </w:r>
            <w:r>
              <w:rPr>
                <w:spacing w:val="3"/>
              </w:rPr>
              <w:t xml:space="preserve"> </w:t>
            </w:r>
            <w:r>
              <w:rPr>
                <w:spacing w:val="1"/>
              </w:rPr>
              <w:t>c</w:t>
            </w:r>
            <w:r>
              <w:t>la</w:t>
            </w:r>
            <w:r>
              <w:rPr>
                <w:spacing w:val="2"/>
              </w:rPr>
              <w:t>s</w:t>
            </w:r>
            <w:r>
              <w:t>s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423404" w14:textId="77777777" w:rsidR="006107A7" w:rsidRDefault="006107A7"/>
        </w:tc>
      </w:tr>
      <w:tr w:rsidR="006107A7" w14:paraId="25BAB71F" w14:textId="77777777">
        <w:trPr>
          <w:trHeight w:hRule="exact" w:val="355"/>
        </w:trPr>
        <w:tc>
          <w:tcPr>
            <w:tcW w:w="7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BD88DFB" w14:textId="77777777" w:rsidR="006107A7" w:rsidRDefault="006107A7"/>
        </w:tc>
        <w:tc>
          <w:tcPr>
            <w:tcW w:w="126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DCBCE25" w14:textId="77777777" w:rsidR="006107A7" w:rsidRDefault="00000000">
            <w:pPr>
              <w:spacing w:line="220" w:lineRule="exact"/>
              <w:ind w:left="99"/>
            </w:pPr>
            <w:r>
              <w:t>6.2.3</w:t>
            </w:r>
          </w:p>
        </w:tc>
        <w:tc>
          <w:tcPr>
            <w:tcW w:w="595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B033F0" w14:textId="77777777" w:rsidR="006107A7" w:rsidRDefault="00000000">
            <w:pPr>
              <w:spacing w:line="220" w:lineRule="exact"/>
              <w:ind w:left="99"/>
            </w:pPr>
            <w:r>
              <w:rPr>
                <w:b/>
                <w:spacing w:val="-2"/>
              </w:rPr>
              <w:t>F</w:t>
            </w:r>
            <w:r>
              <w:rPr>
                <w:b/>
                <w:spacing w:val="-1"/>
              </w:rPr>
              <w:t>un</w:t>
            </w:r>
            <w:r>
              <w:rPr>
                <w:b/>
                <w:spacing w:val="1"/>
              </w:rPr>
              <w:t>c</w:t>
            </w:r>
            <w:r>
              <w:rPr>
                <w:b/>
                <w:spacing w:val="-2"/>
              </w:rPr>
              <w:t>t</w:t>
            </w:r>
            <w:r>
              <w:rPr>
                <w:b/>
              </w:rPr>
              <w:t>i</w:t>
            </w:r>
            <w:r>
              <w:rPr>
                <w:b/>
                <w:spacing w:val="-1"/>
              </w:rPr>
              <w:t>on</w:t>
            </w:r>
            <w:r>
              <w:rPr>
                <w:b/>
              </w:rPr>
              <w:t>al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1"/>
              </w:rPr>
              <w:t>M</w:t>
            </w:r>
            <w:r>
              <w:rPr>
                <w:b/>
              </w:rPr>
              <w:t>o</w:t>
            </w:r>
            <w:r>
              <w:rPr>
                <w:b/>
                <w:spacing w:val="-1"/>
              </w:rPr>
              <w:t>d</w:t>
            </w:r>
            <w:r>
              <w:rPr>
                <w:b/>
                <w:spacing w:val="1"/>
              </w:rPr>
              <w:t>e</w:t>
            </w:r>
            <w:r>
              <w:rPr>
                <w:b/>
              </w:rPr>
              <w:t>l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C55780" w14:textId="77777777" w:rsidR="006107A7" w:rsidRDefault="006107A7"/>
        </w:tc>
      </w:tr>
      <w:tr w:rsidR="006107A7" w14:paraId="1D5FB464" w14:textId="77777777">
        <w:trPr>
          <w:trHeight w:hRule="exact" w:val="355"/>
        </w:trPr>
        <w:tc>
          <w:tcPr>
            <w:tcW w:w="7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70FF024" w14:textId="77777777" w:rsidR="006107A7" w:rsidRDefault="006107A7"/>
        </w:tc>
        <w:tc>
          <w:tcPr>
            <w:tcW w:w="126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97C3A52" w14:textId="77777777" w:rsidR="006107A7" w:rsidRDefault="006107A7"/>
        </w:tc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D619D4" w14:textId="77777777" w:rsidR="006107A7" w:rsidRDefault="00000000">
            <w:pPr>
              <w:spacing w:line="220" w:lineRule="exact"/>
              <w:ind w:left="99"/>
            </w:pPr>
            <w:r>
              <w:t>6.2.3.1</w:t>
            </w:r>
          </w:p>
        </w:tc>
        <w:tc>
          <w:tcPr>
            <w:tcW w:w="5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9C325" w14:textId="77777777" w:rsidR="006107A7" w:rsidRDefault="00000000">
            <w:pPr>
              <w:spacing w:line="220" w:lineRule="exact"/>
              <w:ind w:left="99"/>
            </w:pPr>
            <w:r>
              <w:rPr>
                <w:spacing w:val="-2"/>
              </w:rPr>
              <w:t>I</w:t>
            </w:r>
            <w:r>
              <w:t>d</w:t>
            </w:r>
            <w:r>
              <w:rPr>
                <w:spacing w:val="1"/>
              </w:rPr>
              <w:t>e</w:t>
            </w:r>
            <w:r>
              <w:t>n</w:t>
            </w:r>
            <w:r>
              <w:rPr>
                <w:spacing w:val="-1"/>
              </w:rPr>
              <w:t>t</w:t>
            </w:r>
            <w:r>
              <w:t>i</w:t>
            </w:r>
            <w:r>
              <w:rPr>
                <w:spacing w:val="-2"/>
              </w:rPr>
              <w:t>f</w:t>
            </w:r>
            <w:r>
              <w:t>ic</w:t>
            </w:r>
            <w:r>
              <w:rPr>
                <w:spacing w:val="1"/>
              </w:rPr>
              <w:t>a</w:t>
            </w:r>
            <w:r>
              <w:t>t</w:t>
            </w:r>
            <w:r>
              <w:rPr>
                <w:spacing w:val="-1"/>
              </w:rPr>
              <w:t>i</w:t>
            </w:r>
            <w:r>
              <w:t>on of</w:t>
            </w:r>
            <w:r>
              <w:rPr>
                <w:spacing w:val="-2"/>
              </w:rPr>
              <w:t xml:space="preserve"> I</w:t>
            </w:r>
            <w:r>
              <w:t>npu</w:t>
            </w:r>
            <w:r>
              <w:rPr>
                <w:spacing w:val="-1"/>
              </w:rPr>
              <w:t>t</w:t>
            </w:r>
            <w:r>
              <w:t>/Ou</w:t>
            </w:r>
            <w:r>
              <w:rPr>
                <w:spacing w:val="-1"/>
              </w:rPr>
              <w:t>t</w:t>
            </w:r>
            <w:r>
              <w:t>put</w:t>
            </w:r>
            <w:r>
              <w:rPr>
                <w:spacing w:val="-1"/>
              </w:rPr>
              <w:t xml:space="preserve"> </w:t>
            </w:r>
            <w:r>
              <w:t>v</w:t>
            </w:r>
            <w:r>
              <w:rPr>
                <w:spacing w:val="1"/>
              </w:rPr>
              <w:t>a</w:t>
            </w:r>
            <w:r>
              <w:t>l</w:t>
            </w:r>
            <w:r>
              <w:rPr>
                <w:spacing w:val="-1"/>
              </w:rPr>
              <w:t>u</w:t>
            </w:r>
            <w:r>
              <w:rPr>
                <w:spacing w:val="1"/>
              </w:rPr>
              <w:t>e</w:t>
            </w:r>
            <w:r>
              <w:rPr>
                <w:spacing w:val="2"/>
              </w:rPr>
              <w:t>s</w:t>
            </w:r>
            <w:r>
              <w:t>.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B00FED" w14:textId="77777777" w:rsidR="006107A7" w:rsidRDefault="006107A7"/>
        </w:tc>
      </w:tr>
      <w:tr w:rsidR="006107A7" w14:paraId="02BF74D7" w14:textId="77777777">
        <w:trPr>
          <w:trHeight w:hRule="exact" w:val="355"/>
        </w:trPr>
        <w:tc>
          <w:tcPr>
            <w:tcW w:w="7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B982A21" w14:textId="77777777" w:rsidR="006107A7" w:rsidRDefault="006107A7"/>
        </w:tc>
        <w:tc>
          <w:tcPr>
            <w:tcW w:w="126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79530F9" w14:textId="77777777" w:rsidR="006107A7" w:rsidRDefault="006107A7"/>
        </w:tc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847308" w14:textId="77777777" w:rsidR="006107A7" w:rsidRDefault="00000000">
            <w:pPr>
              <w:spacing w:line="220" w:lineRule="exact"/>
              <w:ind w:left="99"/>
            </w:pPr>
            <w:r>
              <w:t>6.2.3.2</w:t>
            </w:r>
          </w:p>
        </w:tc>
        <w:tc>
          <w:tcPr>
            <w:tcW w:w="5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3DEB0C" w14:textId="77777777" w:rsidR="006107A7" w:rsidRDefault="00000000">
            <w:pPr>
              <w:spacing w:line="220" w:lineRule="exact"/>
              <w:ind w:left="99"/>
            </w:pPr>
            <w:r>
              <w:t>D</w:t>
            </w:r>
            <w:r>
              <w:rPr>
                <w:spacing w:val="-1"/>
              </w:rPr>
              <w:t>F</w:t>
            </w:r>
            <w:r>
              <w:t>D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-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d</w:t>
            </w:r>
            <w:r>
              <w:rPr>
                <w:spacing w:val="1"/>
              </w:rPr>
              <w:t>e</w:t>
            </w:r>
            <w:r>
              <w:rPr>
                <w:spacing w:val="-1"/>
              </w:rPr>
              <w:t>m</w:t>
            </w:r>
            <w:r>
              <w:t>on</w:t>
            </w:r>
            <w:r>
              <w:rPr>
                <w:spacing w:val="2"/>
              </w:rPr>
              <w:t>s</w:t>
            </w:r>
            <w:r>
              <w:t>t</w:t>
            </w:r>
            <w:r>
              <w:rPr>
                <w:spacing w:val="-2"/>
              </w:rPr>
              <w:t>r</w:t>
            </w:r>
            <w:r>
              <w:rPr>
                <w:spacing w:val="1"/>
              </w:rPr>
              <w:t>a</w:t>
            </w:r>
            <w:r>
              <w:t>t</w:t>
            </w:r>
            <w:r>
              <w:rPr>
                <w:spacing w:val="-1"/>
              </w:rPr>
              <w:t>i</w:t>
            </w:r>
            <w:r>
              <w:t xml:space="preserve">on </w:t>
            </w:r>
            <w:r>
              <w:rPr>
                <w:spacing w:val="-2"/>
              </w:rPr>
              <w:t>f</w:t>
            </w:r>
            <w:r>
              <w:t>un</w:t>
            </w:r>
            <w:r>
              <w:rPr>
                <w:spacing w:val="1"/>
              </w:rPr>
              <w:t>c</w:t>
            </w:r>
            <w:r>
              <w:t>t</w:t>
            </w:r>
            <w:r>
              <w:rPr>
                <w:spacing w:val="-1"/>
              </w:rPr>
              <w:t>i</w:t>
            </w:r>
            <w:r>
              <w:t>on</w:t>
            </w:r>
            <w:r>
              <w:rPr>
                <w:spacing w:val="1"/>
              </w:rPr>
              <w:t>a</w:t>
            </w:r>
            <w:r>
              <w:t>l</w:t>
            </w:r>
            <w:r>
              <w:rPr>
                <w:spacing w:val="-1"/>
              </w:rPr>
              <w:t xml:space="preserve"> </w:t>
            </w:r>
            <w:r>
              <w:t>d</w:t>
            </w:r>
            <w:r>
              <w:rPr>
                <w:spacing w:val="1"/>
              </w:rPr>
              <w:t>e</w:t>
            </w:r>
            <w:r>
              <w:t>p</w:t>
            </w:r>
            <w:r>
              <w:rPr>
                <w:spacing w:val="1"/>
              </w:rPr>
              <w:t>e</w:t>
            </w:r>
            <w:r>
              <w:t>nd</w:t>
            </w:r>
            <w:r>
              <w:rPr>
                <w:spacing w:val="1"/>
              </w:rPr>
              <w:t>e</w:t>
            </w:r>
            <w:r>
              <w:t>n</w:t>
            </w:r>
            <w:r>
              <w:rPr>
                <w:spacing w:val="1"/>
              </w:rPr>
              <w:t>c</w:t>
            </w:r>
            <w:r>
              <w:t>ies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6F0FD7" w14:textId="77777777" w:rsidR="006107A7" w:rsidRDefault="006107A7"/>
        </w:tc>
      </w:tr>
      <w:tr w:rsidR="006107A7" w14:paraId="49BBB421" w14:textId="77777777">
        <w:trPr>
          <w:trHeight w:hRule="exact" w:val="356"/>
        </w:trPr>
        <w:tc>
          <w:tcPr>
            <w:tcW w:w="7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F20565" w14:textId="77777777" w:rsidR="006107A7" w:rsidRDefault="006107A7"/>
        </w:tc>
        <w:tc>
          <w:tcPr>
            <w:tcW w:w="126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C5AA65" w14:textId="77777777" w:rsidR="006107A7" w:rsidRDefault="006107A7"/>
        </w:tc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269FBA" w14:textId="77777777" w:rsidR="006107A7" w:rsidRDefault="00000000">
            <w:pPr>
              <w:spacing w:line="220" w:lineRule="exact"/>
              <w:ind w:left="99"/>
            </w:pPr>
            <w:r>
              <w:t>6.2.3.3</w:t>
            </w:r>
          </w:p>
        </w:tc>
        <w:tc>
          <w:tcPr>
            <w:tcW w:w="5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CA7242" w14:textId="77777777" w:rsidR="006107A7" w:rsidRDefault="00000000">
            <w:pPr>
              <w:spacing w:line="220" w:lineRule="exact"/>
              <w:ind w:left="99"/>
            </w:pPr>
            <w:r>
              <w:rPr>
                <w:spacing w:val="-2"/>
              </w:rPr>
              <w:t>I</w:t>
            </w:r>
            <w:r>
              <w:t>d</w:t>
            </w:r>
            <w:r>
              <w:rPr>
                <w:spacing w:val="1"/>
              </w:rPr>
              <w:t>e</w:t>
            </w:r>
            <w:r>
              <w:t>n</w:t>
            </w:r>
            <w:r>
              <w:rPr>
                <w:spacing w:val="-1"/>
              </w:rPr>
              <w:t>t</w:t>
            </w:r>
            <w:r>
              <w:t>i</w:t>
            </w:r>
            <w:r>
              <w:rPr>
                <w:spacing w:val="-2"/>
              </w:rPr>
              <w:t>f</w:t>
            </w:r>
            <w:r>
              <w:t>ic</w:t>
            </w:r>
            <w:r>
              <w:rPr>
                <w:spacing w:val="1"/>
              </w:rPr>
              <w:t>a</w:t>
            </w:r>
            <w:r>
              <w:t>t</w:t>
            </w:r>
            <w:r>
              <w:rPr>
                <w:spacing w:val="-1"/>
              </w:rPr>
              <w:t>i</w:t>
            </w:r>
            <w:r>
              <w:t>on of</w:t>
            </w:r>
            <w:r>
              <w:rPr>
                <w:spacing w:val="-2"/>
              </w:rPr>
              <w:t xml:space="preserve"> </w:t>
            </w:r>
            <w:r>
              <w:rPr>
                <w:spacing w:val="1"/>
              </w:rPr>
              <w:t>c</w:t>
            </w:r>
            <w:r>
              <w:t>on</w:t>
            </w:r>
            <w:r>
              <w:rPr>
                <w:spacing w:val="2"/>
              </w:rPr>
              <w:t>s</w:t>
            </w:r>
            <w:r>
              <w:t>t</w:t>
            </w:r>
            <w:r>
              <w:rPr>
                <w:spacing w:val="-2"/>
              </w:rPr>
              <w:t>r</w:t>
            </w:r>
            <w:r>
              <w:rPr>
                <w:spacing w:val="1"/>
              </w:rPr>
              <w:t>a</w:t>
            </w:r>
            <w:r>
              <w:t>i</w:t>
            </w:r>
            <w:r>
              <w:rPr>
                <w:spacing w:val="-1"/>
              </w:rPr>
              <w:t>n</w:t>
            </w:r>
            <w:r>
              <w:t>t</w:t>
            </w:r>
            <w:r>
              <w:rPr>
                <w:spacing w:val="1"/>
              </w:rPr>
              <w:t>s</w:t>
            </w:r>
            <w:r>
              <w:t>.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8E1B57" w14:textId="77777777" w:rsidR="006107A7" w:rsidRDefault="006107A7"/>
        </w:tc>
      </w:tr>
      <w:tr w:rsidR="006107A7" w14:paraId="0C545642" w14:textId="77777777">
        <w:trPr>
          <w:trHeight w:hRule="exact" w:val="355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FA3E24" w14:textId="77777777" w:rsidR="006107A7" w:rsidRDefault="006107A7"/>
        </w:tc>
        <w:tc>
          <w:tcPr>
            <w:tcW w:w="1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EB0FC" w14:textId="77777777" w:rsidR="006107A7" w:rsidRDefault="00000000">
            <w:pPr>
              <w:spacing w:line="220" w:lineRule="exact"/>
              <w:ind w:left="99"/>
            </w:pPr>
            <w:r>
              <w:t>6.2.4.</w:t>
            </w:r>
          </w:p>
        </w:tc>
        <w:tc>
          <w:tcPr>
            <w:tcW w:w="595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489F72" w14:textId="77777777" w:rsidR="006107A7" w:rsidRDefault="00000000">
            <w:pPr>
              <w:spacing w:line="220" w:lineRule="exact"/>
              <w:ind w:left="99"/>
            </w:pPr>
            <w:r>
              <w:rPr>
                <w:b/>
              </w:rPr>
              <w:t>Da</w:t>
            </w:r>
            <w:r>
              <w:rPr>
                <w:b/>
                <w:spacing w:val="-2"/>
              </w:rPr>
              <w:t>t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>b</w:t>
            </w:r>
            <w:r>
              <w:rPr>
                <w:b/>
              </w:rPr>
              <w:t>a</w:t>
            </w:r>
            <w:r>
              <w:rPr>
                <w:b/>
                <w:spacing w:val="2"/>
              </w:rPr>
              <w:t>s</w:t>
            </w:r>
            <w:r>
              <w:rPr>
                <w:b/>
              </w:rPr>
              <w:t>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d</w:t>
            </w:r>
            <w:r>
              <w:rPr>
                <w:b/>
                <w:spacing w:val="1"/>
              </w:rPr>
              <w:t>e</w:t>
            </w:r>
            <w:r>
              <w:rPr>
                <w:b/>
                <w:spacing w:val="2"/>
              </w:rPr>
              <w:t>s</w:t>
            </w:r>
            <w:r>
              <w:rPr>
                <w:b/>
              </w:rPr>
              <w:t>i</w:t>
            </w:r>
            <w:r>
              <w:rPr>
                <w:b/>
                <w:spacing w:val="-1"/>
              </w:rPr>
              <w:t>g</w:t>
            </w:r>
            <w:r>
              <w:rPr>
                <w:b/>
              </w:rPr>
              <w:t>n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19A178" w14:textId="77777777" w:rsidR="006107A7" w:rsidRDefault="006107A7"/>
        </w:tc>
      </w:tr>
      <w:tr w:rsidR="006107A7" w14:paraId="2FD68CF7" w14:textId="77777777">
        <w:trPr>
          <w:trHeight w:hRule="exact" w:val="355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DD767" w14:textId="77777777" w:rsidR="006107A7" w:rsidRDefault="006107A7"/>
        </w:tc>
        <w:tc>
          <w:tcPr>
            <w:tcW w:w="1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BD5173" w14:textId="77777777" w:rsidR="006107A7" w:rsidRDefault="006107A7"/>
        </w:tc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A8A1C" w14:textId="77777777" w:rsidR="006107A7" w:rsidRDefault="00000000">
            <w:pPr>
              <w:spacing w:line="220" w:lineRule="exact"/>
              <w:ind w:left="99"/>
            </w:pPr>
            <w:r>
              <w:t>6.2.4.1</w:t>
            </w:r>
          </w:p>
        </w:tc>
        <w:tc>
          <w:tcPr>
            <w:tcW w:w="5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C12C23" w14:textId="77777777" w:rsidR="006107A7" w:rsidRDefault="00000000">
            <w:pPr>
              <w:spacing w:line="220" w:lineRule="exact"/>
              <w:ind w:left="99"/>
            </w:pPr>
            <w:r>
              <w:rPr>
                <w:spacing w:val="-1"/>
              </w:rPr>
              <w:t>S</w:t>
            </w:r>
            <w:r>
              <w:rPr>
                <w:spacing w:val="1"/>
              </w:rPr>
              <w:t>c</w:t>
            </w:r>
            <w:r>
              <w:t>h</w:t>
            </w:r>
            <w:r>
              <w:rPr>
                <w:spacing w:val="1"/>
              </w:rPr>
              <w:t>e</w:t>
            </w:r>
            <w:r>
              <w:rPr>
                <w:spacing w:val="-1"/>
              </w:rPr>
              <w:t>m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d</w:t>
            </w:r>
            <w:r>
              <w:rPr>
                <w:spacing w:val="1"/>
              </w:rPr>
              <w:t>e</w:t>
            </w:r>
            <w:r>
              <w:rPr>
                <w:spacing w:val="-2"/>
              </w:rPr>
              <w:t>f</w:t>
            </w:r>
            <w:r>
              <w:t>i</w:t>
            </w:r>
            <w:r>
              <w:rPr>
                <w:spacing w:val="-1"/>
              </w:rPr>
              <w:t>n</w:t>
            </w:r>
            <w:r>
              <w:t>i</w:t>
            </w:r>
            <w:r>
              <w:rPr>
                <w:spacing w:val="-1"/>
              </w:rPr>
              <w:t>t</w:t>
            </w:r>
            <w:r>
              <w:t>i</w:t>
            </w:r>
            <w:r>
              <w:rPr>
                <w:spacing w:val="-1"/>
              </w:rPr>
              <w:t>o</w:t>
            </w:r>
            <w:r>
              <w:t>ns</w:t>
            </w:r>
            <w:r>
              <w:rPr>
                <w:spacing w:val="2"/>
              </w:rPr>
              <w:t xml:space="preserve"> </w:t>
            </w:r>
            <w:r>
              <w:t>wi</w:t>
            </w:r>
            <w:r>
              <w:rPr>
                <w:spacing w:val="-1"/>
              </w:rPr>
              <w:t>t</w:t>
            </w:r>
            <w:r>
              <w:t xml:space="preserve">h </w:t>
            </w:r>
            <w:r>
              <w:rPr>
                <w:spacing w:val="1"/>
              </w:rPr>
              <w:t>Ca</w:t>
            </w:r>
            <w:r>
              <w:t>nd</w:t>
            </w:r>
            <w:r>
              <w:rPr>
                <w:spacing w:val="-1"/>
              </w:rPr>
              <w:t>i</w:t>
            </w:r>
            <w:r>
              <w:t>d</w:t>
            </w:r>
            <w:r>
              <w:rPr>
                <w:spacing w:val="1"/>
              </w:rPr>
              <w:t>a</w:t>
            </w:r>
            <w:r>
              <w:t>te k</w:t>
            </w:r>
            <w:r>
              <w:rPr>
                <w:spacing w:val="1"/>
              </w:rPr>
              <w:t>e</w:t>
            </w:r>
            <w:r>
              <w:t>y</w:t>
            </w:r>
            <w:r>
              <w:rPr>
                <w:spacing w:val="-1"/>
              </w:rPr>
              <w:t>/P</w:t>
            </w:r>
            <w:r>
              <w:rPr>
                <w:spacing w:val="-2"/>
              </w:rPr>
              <w:t>r</w:t>
            </w:r>
            <w:r>
              <w:t>i</w:t>
            </w:r>
            <w:r>
              <w:rPr>
                <w:spacing w:val="-1"/>
              </w:rPr>
              <w:t>m</w:t>
            </w:r>
            <w:r>
              <w:rPr>
                <w:spacing w:val="1"/>
              </w:rPr>
              <w:t>a</w:t>
            </w:r>
            <w:r>
              <w:rPr>
                <w:spacing w:val="-2"/>
              </w:rPr>
              <w:t>r</w:t>
            </w:r>
            <w:r>
              <w:t>y k</w:t>
            </w:r>
            <w:r>
              <w:rPr>
                <w:spacing w:val="1"/>
              </w:rPr>
              <w:t>e</w:t>
            </w:r>
            <w:r>
              <w:t>y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C71DFE" w14:textId="77777777" w:rsidR="006107A7" w:rsidRDefault="006107A7"/>
        </w:tc>
      </w:tr>
      <w:tr w:rsidR="006107A7" w14:paraId="5E53CB5D" w14:textId="77777777">
        <w:trPr>
          <w:trHeight w:hRule="exact" w:val="355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EAA497" w14:textId="77777777" w:rsidR="006107A7" w:rsidRDefault="006107A7"/>
        </w:tc>
        <w:tc>
          <w:tcPr>
            <w:tcW w:w="1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B90BEC" w14:textId="77777777" w:rsidR="006107A7" w:rsidRDefault="006107A7"/>
        </w:tc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B391E" w14:textId="77777777" w:rsidR="006107A7" w:rsidRDefault="00000000">
            <w:pPr>
              <w:spacing w:line="220" w:lineRule="exact"/>
              <w:ind w:left="99"/>
            </w:pPr>
            <w:r>
              <w:t>6.2.4.2</w:t>
            </w:r>
          </w:p>
        </w:tc>
        <w:tc>
          <w:tcPr>
            <w:tcW w:w="5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9B32AE" w14:textId="77777777" w:rsidR="006107A7" w:rsidRDefault="00000000">
            <w:pPr>
              <w:spacing w:line="220" w:lineRule="exact"/>
              <w:ind w:left="99"/>
            </w:pPr>
            <w:r>
              <w:t>No</w:t>
            </w:r>
            <w:r>
              <w:rPr>
                <w:spacing w:val="-2"/>
              </w:rPr>
              <w:t>r</w:t>
            </w:r>
            <w:r>
              <w:rPr>
                <w:spacing w:val="-1"/>
              </w:rPr>
              <w:t>m</w:t>
            </w:r>
            <w:r>
              <w:rPr>
                <w:spacing w:val="1"/>
              </w:rPr>
              <w:t>a</w:t>
            </w:r>
            <w:r>
              <w:t>l</w:t>
            </w:r>
            <w:r>
              <w:rPr>
                <w:spacing w:val="-1"/>
              </w:rPr>
              <w:t>i</w:t>
            </w:r>
            <w:r>
              <w:rPr>
                <w:spacing w:val="1"/>
              </w:rPr>
              <w:t>za</w:t>
            </w:r>
            <w:r>
              <w:t>t</w:t>
            </w:r>
            <w:r>
              <w:rPr>
                <w:spacing w:val="-1"/>
              </w:rPr>
              <w:t>i</w:t>
            </w:r>
            <w:r>
              <w:t>on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3FD93" w14:textId="77777777" w:rsidR="006107A7" w:rsidRDefault="006107A7"/>
        </w:tc>
      </w:tr>
      <w:tr w:rsidR="006107A7" w14:paraId="26C72A6F" w14:textId="77777777">
        <w:trPr>
          <w:trHeight w:hRule="exact" w:val="355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AD9C41" w14:textId="77777777" w:rsidR="006107A7" w:rsidRDefault="006107A7"/>
        </w:tc>
        <w:tc>
          <w:tcPr>
            <w:tcW w:w="1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5051EA" w14:textId="77777777" w:rsidR="006107A7" w:rsidRDefault="006107A7"/>
        </w:tc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6351DA" w14:textId="77777777" w:rsidR="006107A7" w:rsidRDefault="00000000">
            <w:pPr>
              <w:spacing w:line="220" w:lineRule="exact"/>
              <w:ind w:left="99"/>
            </w:pPr>
            <w:r>
              <w:t>6.2.4.3</w:t>
            </w:r>
          </w:p>
        </w:tc>
        <w:tc>
          <w:tcPr>
            <w:tcW w:w="5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47FBD9" w14:textId="77777777" w:rsidR="006107A7" w:rsidRDefault="00000000">
            <w:pPr>
              <w:spacing w:line="220" w:lineRule="exact"/>
              <w:ind w:left="99"/>
            </w:pPr>
            <w:r>
              <w:rPr>
                <w:spacing w:val="-2"/>
              </w:rPr>
              <w:t>E-</w:t>
            </w:r>
            <w:r>
              <w:t>R</w:t>
            </w:r>
            <w:r>
              <w:rPr>
                <w:spacing w:val="1"/>
              </w:rPr>
              <w:t xml:space="preserve"> </w:t>
            </w:r>
            <w:r>
              <w:t>Diag</w:t>
            </w:r>
            <w:r>
              <w:rPr>
                <w:spacing w:val="-2"/>
              </w:rPr>
              <w:t>r</w:t>
            </w:r>
            <w:r>
              <w:rPr>
                <w:spacing w:val="1"/>
              </w:rPr>
              <w:t>a</w:t>
            </w:r>
            <w:r>
              <w:t>m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5A427" w14:textId="77777777" w:rsidR="006107A7" w:rsidRDefault="006107A7"/>
        </w:tc>
      </w:tr>
      <w:tr w:rsidR="006107A7" w14:paraId="6039AC8A" w14:textId="77777777">
        <w:trPr>
          <w:trHeight w:hRule="exact" w:val="355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B3BBFE" w14:textId="77777777" w:rsidR="006107A7" w:rsidRDefault="00000000">
            <w:pPr>
              <w:spacing w:line="220" w:lineRule="exact"/>
              <w:ind w:left="99"/>
            </w:pPr>
            <w:r>
              <w:t>7.</w:t>
            </w:r>
          </w:p>
        </w:tc>
        <w:tc>
          <w:tcPr>
            <w:tcW w:w="721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3FC6AF" w14:textId="77777777" w:rsidR="006107A7" w:rsidRDefault="00000000">
            <w:pPr>
              <w:spacing w:line="220" w:lineRule="exact"/>
              <w:ind w:left="99"/>
            </w:pPr>
            <w:r>
              <w:rPr>
                <w:b/>
              </w:rPr>
              <w:t>C</w:t>
            </w:r>
            <w:r>
              <w:rPr>
                <w:b/>
                <w:spacing w:val="-1"/>
              </w:rPr>
              <w:t>O</w:t>
            </w:r>
            <w:r>
              <w:rPr>
                <w:b/>
              </w:rPr>
              <w:t>N</w:t>
            </w:r>
            <w:r>
              <w:rPr>
                <w:b/>
                <w:spacing w:val="-1"/>
              </w:rPr>
              <w:t>S</w:t>
            </w:r>
            <w:r>
              <w:rPr>
                <w:b/>
                <w:spacing w:val="1"/>
              </w:rPr>
              <w:t>T</w:t>
            </w:r>
            <w:r>
              <w:rPr>
                <w:b/>
              </w:rPr>
              <w:t>RUC</w:t>
            </w:r>
            <w:r>
              <w:rPr>
                <w:b/>
                <w:spacing w:val="1"/>
              </w:rPr>
              <w:t>T</w:t>
            </w:r>
            <w:r>
              <w:rPr>
                <w:b/>
                <w:spacing w:val="2"/>
              </w:rPr>
              <w:t>I</w:t>
            </w:r>
            <w:r>
              <w:rPr>
                <w:b/>
                <w:spacing w:val="-1"/>
              </w:rPr>
              <w:t>O</w:t>
            </w:r>
            <w:r>
              <w:rPr>
                <w:b/>
              </w:rPr>
              <w:t xml:space="preserve">N </w:t>
            </w:r>
            <w:r>
              <w:rPr>
                <w:b/>
                <w:spacing w:val="-2"/>
              </w:rPr>
              <w:t>P</w:t>
            </w:r>
            <w:r>
              <w:rPr>
                <w:b/>
                <w:spacing w:val="-1"/>
              </w:rPr>
              <w:t>H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>S</w:t>
            </w:r>
            <w:r>
              <w:rPr>
                <w:b/>
              </w:rPr>
              <w:t>E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B5DF05" w14:textId="77777777" w:rsidR="006107A7" w:rsidRDefault="006107A7"/>
        </w:tc>
      </w:tr>
      <w:tr w:rsidR="006107A7" w14:paraId="589CC4C6" w14:textId="77777777">
        <w:trPr>
          <w:trHeight w:hRule="exact" w:val="355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9D0F4A" w14:textId="77777777" w:rsidR="006107A7" w:rsidRDefault="006107A7"/>
        </w:tc>
        <w:tc>
          <w:tcPr>
            <w:tcW w:w="1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604599" w14:textId="77777777" w:rsidR="006107A7" w:rsidRDefault="00000000">
            <w:pPr>
              <w:spacing w:line="220" w:lineRule="exact"/>
              <w:ind w:left="99"/>
            </w:pPr>
            <w:r>
              <w:t>7.1.</w:t>
            </w:r>
          </w:p>
        </w:tc>
        <w:tc>
          <w:tcPr>
            <w:tcW w:w="595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5AF5DD" w14:textId="77777777" w:rsidR="006107A7" w:rsidRDefault="00000000">
            <w:pPr>
              <w:spacing w:line="220" w:lineRule="exact"/>
              <w:ind w:left="99"/>
            </w:pPr>
            <w:r>
              <w:rPr>
                <w:spacing w:val="1"/>
              </w:rPr>
              <w:t>C</w:t>
            </w:r>
            <w:r>
              <w:t>A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rPr>
                <w:spacing w:val="3"/>
              </w:rPr>
              <w:t>T</w:t>
            </w:r>
            <w:r>
              <w:t>oo</w:t>
            </w:r>
            <w:r>
              <w:rPr>
                <w:spacing w:val="-1"/>
              </w:rPr>
              <w:t>l</w:t>
            </w:r>
            <w:r>
              <w:t>s</w:t>
            </w:r>
            <w:r>
              <w:rPr>
                <w:spacing w:val="2"/>
              </w:rPr>
              <w:t xml:space="preserve"> </w:t>
            </w:r>
            <w:r>
              <w:t>u</w:t>
            </w:r>
            <w:r>
              <w:rPr>
                <w:spacing w:val="2"/>
              </w:rPr>
              <w:t>s</w:t>
            </w:r>
            <w:r>
              <w:rPr>
                <w:spacing w:val="1"/>
              </w:rPr>
              <w:t>e</w:t>
            </w:r>
            <w:r>
              <w:t xml:space="preserve">d </w:t>
            </w:r>
            <w:r>
              <w:rPr>
                <w:spacing w:val="-1"/>
              </w:rPr>
              <w:t>t</w:t>
            </w:r>
            <w:r>
              <w:t>o d</w:t>
            </w:r>
            <w:r>
              <w:rPr>
                <w:spacing w:val="-4"/>
              </w:rPr>
              <w:t>e</w:t>
            </w:r>
            <w:r>
              <w:rPr>
                <w:spacing w:val="2"/>
              </w:rPr>
              <w:t>s</w:t>
            </w:r>
            <w:r>
              <w:t>i</w:t>
            </w:r>
            <w:r>
              <w:rPr>
                <w:spacing w:val="-1"/>
              </w:rPr>
              <w:t>g</w:t>
            </w:r>
            <w:r>
              <w:t>n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972616" w14:textId="77777777" w:rsidR="006107A7" w:rsidRDefault="006107A7"/>
        </w:tc>
      </w:tr>
      <w:tr w:rsidR="006107A7" w14:paraId="731AB52B" w14:textId="77777777">
        <w:trPr>
          <w:trHeight w:hRule="exact" w:val="700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35D545" w14:textId="77777777" w:rsidR="006107A7" w:rsidRDefault="006107A7"/>
        </w:tc>
        <w:tc>
          <w:tcPr>
            <w:tcW w:w="1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437CC6" w14:textId="77777777" w:rsidR="006107A7" w:rsidRDefault="00000000">
            <w:pPr>
              <w:spacing w:line="220" w:lineRule="exact"/>
              <w:ind w:left="99"/>
            </w:pPr>
            <w:r>
              <w:t>7.2</w:t>
            </w:r>
          </w:p>
        </w:tc>
        <w:tc>
          <w:tcPr>
            <w:tcW w:w="595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16A76D" w14:textId="77777777" w:rsidR="006107A7" w:rsidRDefault="00000000">
            <w:pPr>
              <w:spacing w:line="220" w:lineRule="exact"/>
              <w:ind w:left="99"/>
            </w:pPr>
            <w:r>
              <w:rPr>
                <w:spacing w:val="1"/>
              </w:rPr>
              <w:t>C</w:t>
            </w:r>
            <w:r>
              <w:t>od</w:t>
            </w:r>
            <w:r>
              <w:rPr>
                <w:spacing w:val="-1"/>
              </w:rPr>
              <w:t>i</w:t>
            </w:r>
            <w:r>
              <w:t xml:space="preserve">ng </w:t>
            </w:r>
            <w:r>
              <w:rPr>
                <w:spacing w:val="-2"/>
              </w:rPr>
              <w:t>L</w:t>
            </w:r>
            <w:r>
              <w:rPr>
                <w:spacing w:val="1"/>
              </w:rPr>
              <w:t>a</w:t>
            </w:r>
            <w:r>
              <w:t>ngu</w:t>
            </w:r>
            <w:r>
              <w:rPr>
                <w:spacing w:val="1"/>
              </w:rPr>
              <w:t>a</w:t>
            </w:r>
            <w:r>
              <w:t>ge</w:t>
            </w:r>
            <w:r>
              <w:rPr>
                <w:spacing w:val="1"/>
              </w:rPr>
              <w:t xml:space="preserve"> a</w:t>
            </w:r>
            <w:r>
              <w:t>nd Op</w:t>
            </w:r>
            <w:r>
              <w:rPr>
                <w:spacing w:val="1"/>
              </w:rPr>
              <w:t>e</w:t>
            </w:r>
            <w:r>
              <w:rPr>
                <w:spacing w:val="-2"/>
              </w:rPr>
              <w:t>r</w:t>
            </w:r>
            <w:r>
              <w:rPr>
                <w:spacing w:val="1"/>
              </w:rPr>
              <w:t>a</w:t>
            </w:r>
            <w:r>
              <w:t>t</w:t>
            </w:r>
            <w:r>
              <w:rPr>
                <w:spacing w:val="-1"/>
              </w:rPr>
              <w:t>i</w:t>
            </w:r>
            <w:r>
              <w:t xml:space="preserve">ng </w:t>
            </w:r>
            <w:r>
              <w:rPr>
                <w:spacing w:val="-1"/>
              </w:rPr>
              <w:t>S</w:t>
            </w:r>
            <w:r>
              <w:t>y</w:t>
            </w:r>
            <w:r>
              <w:rPr>
                <w:spacing w:val="2"/>
              </w:rPr>
              <w:t>s</w:t>
            </w:r>
            <w:r>
              <w:t>tem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(</w:t>
            </w:r>
            <w:r>
              <w:t>O</w:t>
            </w:r>
            <w:r>
              <w:rPr>
                <w:spacing w:val="-1"/>
              </w:rPr>
              <w:t>S</w:t>
            </w:r>
            <w:r>
              <w:t>)</w:t>
            </w:r>
            <w:r>
              <w:rPr>
                <w:spacing w:val="-2"/>
              </w:rPr>
              <w:t xml:space="preserve"> </w:t>
            </w:r>
            <w:r>
              <w:t>u</w:t>
            </w:r>
            <w:r>
              <w:rPr>
                <w:spacing w:val="2"/>
              </w:rPr>
              <w:t>s</w:t>
            </w:r>
            <w:r>
              <w:rPr>
                <w:spacing w:val="1"/>
              </w:rPr>
              <w:t>e</w:t>
            </w:r>
            <w:r>
              <w:t xml:space="preserve">d </w:t>
            </w:r>
            <w:r>
              <w:rPr>
                <w:spacing w:val="-2"/>
              </w:rPr>
              <w:t>(I</w:t>
            </w:r>
            <w:r>
              <w:t>n</w:t>
            </w:r>
            <w:r>
              <w:rPr>
                <w:spacing w:val="1"/>
              </w:rPr>
              <w:t>c</w:t>
            </w:r>
            <w:r>
              <w:t>l</w:t>
            </w:r>
            <w:r>
              <w:rPr>
                <w:spacing w:val="-1"/>
              </w:rPr>
              <w:t>u</w:t>
            </w:r>
            <w:r>
              <w:t>d</w:t>
            </w:r>
            <w:r>
              <w:rPr>
                <w:spacing w:val="-1"/>
              </w:rPr>
              <w:t>i</w:t>
            </w:r>
            <w:r>
              <w:t>ng</w:t>
            </w:r>
          </w:p>
          <w:p w14:paraId="3921BEDD" w14:textId="77777777" w:rsidR="006107A7" w:rsidRDefault="006107A7">
            <w:pPr>
              <w:spacing w:before="5" w:line="100" w:lineRule="exact"/>
              <w:rPr>
                <w:sz w:val="11"/>
                <w:szCs w:val="11"/>
              </w:rPr>
            </w:pPr>
          </w:p>
          <w:p w14:paraId="5EA3FBF3" w14:textId="77777777" w:rsidR="006107A7" w:rsidRDefault="00000000">
            <w:pPr>
              <w:ind w:left="99"/>
            </w:pPr>
            <w:r>
              <w:rPr>
                <w:spacing w:val="1"/>
              </w:rPr>
              <w:t>e</w:t>
            </w:r>
            <w:r>
              <w:t>xp</w:t>
            </w:r>
            <w:r>
              <w:rPr>
                <w:spacing w:val="-1"/>
              </w:rPr>
              <w:t>l</w:t>
            </w:r>
            <w:r>
              <w:rPr>
                <w:spacing w:val="1"/>
              </w:rPr>
              <w:t>a</w:t>
            </w:r>
            <w:r>
              <w:t>n</w:t>
            </w:r>
            <w:r>
              <w:rPr>
                <w:spacing w:val="1"/>
              </w:rPr>
              <w:t>a</w:t>
            </w:r>
            <w:r>
              <w:t>t</w:t>
            </w:r>
            <w:r>
              <w:rPr>
                <w:spacing w:val="-1"/>
              </w:rPr>
              <w:t>i</w:t>
            </w:r>
            <w:r>
              <w:t>on</w:t>
            </w:r>
            <w:r>
              <w:rPr>
                <w:spacing w:val="-2"/>
              </w:rPr>
              <w:t>)</w:t>
            </w:r>
            <w:r>
              <w:t>.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5870C" w14:textId="77777777" w:rsidR="006107A7" w:rsidRDefault="006107A7"/>
        </w:tc>
      </w:tr>
      <w:tr w:rsidR="006107A7" w14:paraId="6B5B5F34" w14:textId="77777777">
        <w:trPr>
          <w:trHeight w:hRule="exact" w:val="355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A51C58" w14:textId="77777777" w:rsidR="006107A7" w:rsidRDefault="006107A7"/>
        </w:tc>
        <w:tc>
          <w:tcPr>
            <w:tcW w:w="1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3D4132" w14:textId="77777777" w:rsidR="006107A7" w:rsidRDefault="00000000">
            <w:pPr>
              <w:spacing w:line="220" w:lineRule="exact"/>
              <w:ind w:left="99"/>
            </w:pPr>
            <w:r>
              <w:t>7.3.</w:t>
            </w:r>
          </w:p>
        </w:tc>
        <w:tc>
          <w:tcPr>
            <w:tcW w:w="595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FB0438" w14:textId="77777777" w:rsidR="006107A7" w:rsidRDefault="00000000">
            <w:pPr>
              <w:spacing w:line="220" w:lineRule="exact"/>
              <w:ind w:left="99"/>
            </w:pPr>
            <w:r>
              <w:t>D</w:t>
            </w:r>
            <w:r>
              <w:rPr>
                <w:spacing w:val="1"/>
              </w:rPr>
              <w:t>a</w:t>
            </w:r>
            <w:r>
              <w:t>tab</w:t>
            </w:r>
            <w:r>
              <w:rPr>
                <w:spacing w:val="1"/>
              </w:rPr>
              <w:t>a</w:t>
            </w:r>
            <w:r>
              <w:rPr>
                <w:spacing w:val="2"/>
              </w:rPr>
              <w:t>s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c</w:t>
            </w:r>
            <w:r>
              <w:t>onn</w:t>
            </w:r>
            <w:r>
              <w:rPr>
                <w:spacing w:val="1"/>
              </w:rPr>
              <w:t>ec</w:t>
            </w:r>
            <w:r>
              <w:t>t</w:t>
            </w:r>
            <w:r>
              <w:rPr>
                <w:spacing w:val="-1"/>
              </w:rPr>
              <w:t>i</w:t>
            </w:r>
            <w:r>
              <w:t>v</w:t>
            </w:r>
            <w:r>
              <w:rPr>
                <w:spacing w:val="-1"/>
              </w:rPr>
              <w:t>i</w:t>
            </w:r>
            <w:r>
              <w:t>ty</w:t>
            </w:r>
            <w:r>
              <w:rPr>
                <w:spacing w:val="-1"/>
              </w:rPr>
              <w:t xml:space="preserve"> </w:t>
            </w:r>
            <w:r>
              <w:t>p</w:t>
            </w:r>
            <w:r>
              <w:rPr>
                <w:spacing w:val="-2"/>
              </w:rPr>
              <w:t>r</w:t>
            </w:r>
            <w:r>
              <w:t>o</w:t>
            </w:r>
            <w:r>
              <w:rPr>
                <w:spacing w:val="1"/>
              </w:rPr>
              <w:t>ce</w:t>
            </w:r>
            <w:r>
              <w:t>du</w:t>
            </w:r>
            <w:r>
              <w:rPr>
                <w:spacing w:val="-2"/>
              </w:rPr>
              <w:t>r</w:t>
            </w:r>
            <w:r>
              <w:t>e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DD7EEF" w14:textId="77777777" w:rsidR="006107A7" w:rsidRDefault="006107A7"/>
        </w:tc>
      </w:tr>
      <w:tr w:rsidR="006107A7" w14:paraId="43858564" w14:textId="77777777">
        <w:trPr>
          <w:trHeight w:hRule="exact" w:val="355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603990" w14:textId="77777777" w:rsidR="006107A7" w:rsidRDefault="006107A7"/>
        </w:tc>
        <w:tc>
          <w:tcPr>
            <w:tcW w:w="1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8D23E7" w14:textId="77777777" w:rsidR="006107A7" w:rsidRDefault="00000000">
            <w:pPr>
              <w:spacing w:line="220" w:lineRule="exact"/>
              <w:ind w:left="99"/>
            </w:pPr>
            <w:r>
              <w:t>7.4.</w:t>
            </w:r>
          </w:p>
        </w:tc>
        <w:tc>
          <w:tcPr>
            <w:tcW w:w="595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A71F8C" w14:textId="77777777" w:rsidR="006107A7" w:rsidRDefault="00000000">
            <w:pPr>
              <w:spacing w:line="220" w:lineRule="exact"/>
              <w:ind w:left="99"/>
            </w:pPr>
            <w:r>
              <w:rPr>
                <w:spacing w:val="1"/>
              </w:rPr>
              <w:t>C</w:t>
            </w:r>
            <w:r>
              <w:t>ode</w:t>
            </w:r>
            <w:r>
              <w:rPr>
                <w:spacing w:val="1"/>
              </w:rPr>
              <w:t xml:space="preserve"> </w:t>
            </w:r>
            <w:r>
              <w:t>d</w:t>
            </w:r>
            <w:r>
              <w:rPr>
                <w:spacing w:val="1"/>
              </w:rPr>
              <w:t>e</w:t>
            </w:r>
            <w:r>
              <w:rPr>
                <w:spacing w:val="2"/>
              </w:rPr>
              <w:t>s</w:t>
            </w:r>
            <w:r>
              <w:rPr>
                <w:spacing w:val="1"/>
              </w:rPr>
              <w:t>c</w:t>
            </w:r>
            <w:r>
              <w:rPr>
                <w:spacing w:val="-2"/>
              </w:rPr>
              <w:t>r</w:t>
            </w:r>
            <w:r>
              <w:t>i</w:t>
            </w:r>
            <w:r>
              <w:rPr>
                <w:spacing w:val="-1"/>
              </w:rPr>
              <w:t>p</w:t>
            </w:r>
            <w:r>
              <w:t>t</w:t>
            </w:r>
            <w:r>
              <w:rPr>
                <w:spacing w:val="-1"/>
              </w:rPr>
              <w:t>i</w:t>
            </w:r>
            <w:r>
              <w:t>on.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21467" w14:textId="77777777" w:rsidR="006107A7" w:rsidRDefault="006107A7"/>
        </w:tc>
      </w:tr>
      <w:tr w:rsidR="006107A7" w14:paraId="06A6C1EF" w14:textId="77777777">
        <w:trPr>
          <w:trHeight w:hRule="exact" w:val="355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5B1C3A" w14:textId="77777777" w:rsidR="006107A7" w:rsidRDefault="006107A7"/>
        </w:tc>
        <w:tc>
          <w:tcPr>
            <w:tcW w:w="1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56C12C" w14:textId="77777777" w:rsidR="006107A7" w:rsidRDefault="00000000">
            <w:pPr>
              <w:spacing w:line="220" w:lineRule="exact"/>
              <w:ind w:left="99"/>
            </w:pPr>
            <w:r>
              <w:t>7.5.</w:t>
            </w:r>
          </w:p>
        </w:tc>
        <w:tc>
          <w:tcPr>
            <w:tcW w:w="595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DA89A" w14:textId="77777777" w:rsidR="006107A7" w:rsidRDefault="00000000">
            <w:pPr>
              <w:spacing w:line="220" w:lineRule="exact"/>
              <w:ind w:left="99"/>
            </w:pPr>
            <w:r>
              <w:rPr>
                <w:spacing w:val="-2"/>
              </w:rPr>
              <w:t>I</w:t>
            </w:r>
            <w:r>
              <w:t xml:space="preserve">/O </w:t>
            </w:r>
            <w:r>
              <w:rPr>
                <w:spacing w:val="-2"/>
              </w:rPr>
              <w:t>I</w:t>
            </w:r>
            <w:r>
              <w:t>n</w:t>
            </w:r>
            <w:r>
              <w:rPr>
                <w:spacing w:val="-1"/>
              </w:rPr>
              <w:t>t</w:t>
            </w:r>
            <w:r>
              <w:rPr>
                <w:spacing w:val="1"/>
              </w:rPr>
              <w:t>e</w:t>
            </w:r>
            <w:r>
              <w:rPr>
                <w:spacing w:val="-2"/>
              </w:rPr>
              <w:t>rf</w:t>
            </w:r>
            <w:r>
              <w:rPr>
                <w:spacing w:val="1"/>
              </w:rPr>
              <w:t>ace</w:t>
            </w:r>
            <w:r>
              <w:t>.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79D9D6" w14:textId="77777777" w:rsidR="006107A7" w:rsidRDefault="006107A7"/>
        </w:tc>
      </w:tr>
      <w:tr w:rsidR="006107A7" w14:paraId="72629FFB" w14:textId="77777777">
        <w:trPr>
          <w:trHeight w:hRule="exact" w:val="355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6AA379" w14:textId="77777777" w:rsidR="006107A7" w:rsidRDefault="00000000">
            <w:pPr>
              <w:spacing w:line="220" w:lineRule="exact"/>
              <w:ind w:left="99"/>
            </w:pPr>
            <w:r>
              <w:t>8.</w:t>
            </w:r>
          </w:p>
        </w:tc>
        <w:tc>
          <w:tcPr>
            <w:tcW w:w="721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0E34E6" w14:textId="77777777" w:rsidR="006107A7" w:rsidRDefault="00000000">
            <w:pPr>
              <w:spacing w:line="220" w:lineRule="exact"/>
              <w:ind w:left="99"/>
            </w:pPr>
            <w:r>
              <w:rPr>
                <w:b/>
                <w:spacing w:val="1"/>
              </w:rPr>
              <w:t>T</w:t>
            </w:r>
            <w:r>
              <w:rPr>
                <w:b/>
              </w:rPr>
              <w:t>RAN</w:t>
            </w:r>
            <w:r>
              <w:rPr>
                <w:b/>
                <w:spacing w:val="-1"/>
              </w:rPr>
              <w:t>S</w:t>
            </w:r>
            <w:r>
              <w:rPr>
                <w:b/>
                <w:spacing w:val="2"/>
              </w:rPr>
              <w:t>I</w:t>
            </w:r>
            <w:r>
              <w:rPr>
                <w:b/>
                <w:spacing w:val="-3"/>
              </w:rPr>
              <w:t>T</w:t>
            </w:r>
            <w:r>
              <w:rPr>
                <w:b/>
                <w:spacing w:val="2"/>
              </w:rPr>
              <w:t>I</w:t>
            </w:r>
            <w:r>
              <w:rPr>
                <w:b/>
                <w:spacing w:val="-1"/>
              </w:rPr>
              <w:t>O</w:t>
            </w:r>
            <w:r>
              <w:rPr>
                <w:b/>
              </w:rPr>
              <w:t xml:space="preserve">N </w:t>
            </w:r>
            <w:r>
              <w:rPr>
                <w:b/>
                <w:spacing w:val="-2"/>
              </w:rPr>
              <w:t>P</w:t>
            </w:r>
            <w:r>
              <w:rPr>
                <w:b/>
                <w:spacing w:val="-1"/>
              </w:rPr>
              <w:t>H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>S</w:t>
            </w:r>
            <w:r>
              <w:rPr>
                <w:b/>
              </w:rPr>
              <w:t>E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00A29" w14:textId="77777777" w:rsidR="006107A7" w:rsidRDefault="006107A7"/>
        </w:tc>
      </w:tr>
      <w:tr w:rsidR="006107A7" w14:paraId="587E35FC" w14:textId="77777777">
        <w:trPr>
          <w:trHeight w:hRule="exact" w:val="355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A05F43" w14:textId="77777777" w:rsidR="006107A7" w:rsidRDefault="006107A7"/>
        </w:tc>
        <w:tc>
          <w:tcPr>
            <w:tcW w:w="1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736994" w14:textId="77777777" w:rsidR="006107A7" w:rsidRDefault="00000000">
            <w:pPr>
              <w:spacing w:line="220" w:lineRule="exact"/>
              <w:ind w:left="99"/>
            </w:pPr>
            <w:r>
              <w:t>8.1.</w:t>
            </w:r>
          </w:p>
        </w:tc>
        <w:tc>
          <w:tcPr>
            <w:tcW w:w="595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A61D3E" w14:textId="77777777" w:rsidR="006107A7" w:rsidRDefault="00000000">
            <w:pPr>
              <w:spacing w:line="220" w:lineRule="exact"/>
              <w:ind w:left="99"/>
            </w:pPr>
            <w:r>
              <w:rPr>
                <w:spacing w:val="1"/>
              </w:rPr>
              <w:t>Re</w:t>
            </w:r>
            <w:r>
              <w:t>po</w:t>
            </w:r>
            <w:r>
              <w:rPr>
                <w:spacing w:val="-2"/>
              </w:rPr>
              <w:t>r</w:t>
            </w:r>
            <w:r>
              <w:t>t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Alpha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t</w:t>
            </w:r>
            <w:r>
              <w:rPr>
                <w:spacing w:val="1"/>
              </w:rPr>
              <w:t>e</w:t>
            </w:r>
            <w:r>
              <w:rPr>
                <w:spacing w:val="2"/>
              </w:rPr>
              <w:t>s</w:t>
            </w:r>
            <w:r>
              <w:t>t</w:t>
            </w:r>
            <w:r>
              <w:rPr>
                <w:spacing w:val="-1"/>
              </w:rPr>
              <w:t>i</w:t>
            </w:r>
            <w:r>
              <w:t>ng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CC27F" w14:textId="77777777" w:rsidR="006107A7" w:rsidRDefault="006107A7"/>
        </w:tc>
      </w:tr>
      <w:tr w:rsidR="006107A7" w14:paraId="0DD505AB" w14:textId="77777777">
        <w:trPr>
          <w:trHeight w:hRule="exact" w:val="356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E9F90F" w14:textId="77777777" w:rsidR="006107A7" w:rsidRDefault="006107A7"/>
        </w:tc>
        <w:tc>
          <w:tcPr>
            <w:tcW w:w="1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049F99" w14:textId="77777777" w:rsidR="006107A7" w:rsidRDefault="00000000">
            <w:pPr>
              <w:spacing w:line="220" w:lineRule="exact"/>
              <w:ind w:left="99"/>
            </w:pPr>
            <w:r>
              <w:t>8.2.</w:t>
            </w:r>
          </w:p>
        </w:tc>
        <w:tc>
          <w:tcPr>
            <w:tcW w:w="595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6B80D5" w14:textId="77777777" w:rsidR="006107A7" w:rsidRDefault="00000000">
            <w:pPr>
              <w:spacing w:line="220" w:lineRule="exact"/>
              <w:ind w:left="99"/>
            </w:pPr>
            <w:r>
              <w:t>D</w:t>
            </w:r>
            <w:r>
              <w:rPr>
                <w:spacing w:val="-1"/>
              </w:rPr>
              <w:t>S</w:t>
            </w:r>
            <w:r>
              <w:rPr>
                <w:spacing w:val="-2"/>
              </w:rPr>
              <w:t>L</w:t>
            </w:r>
            <w:r>
              <w:t>OC</w:t>
            </w:r>
            <w:r>
              <w:rPr>
                <w:spacing w:val="1"/>
              </w:rPr>
              <w:t xml:space="preserve"> a</w:t>
            </w:r>
            <w:r>
              <w:t xml:space="preserve">nd </w:t>
            </w:r>
            <w:r>
              <w:rPr>
                <w:spacing w:val="1"/>
              </w:rPr>
              <w:t>C</w:t>
            </w:r>
            <w:r>
              <w:t>o</w:t>
            </w:r>
            <w:r>
              <w:rPr>
                <w:spacing w:val="2"/>
              </w:rPr>
              <w:t>s</w:t>
            </w:r>
            <w:r>
              <w:t>t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e</w:t>
            </w:r>
            <w:r>
              <w:rPr>
                <w:spacing w:val="2"/>
              </w:rPr>
              <w:t>s</w:t>
            </w:r>
            <w:r>
              <w:t>t</w:t>
            </w:r>
            <w:r>
              <w:rPr>
                <w:spacing w:val="-1"/>
              </w:rPr>
              <w:t>im</w:t>
            </w:r>
            <w:r>
              <w:rPr>
                <w:spacing w:val="1"/>
              </w:rPr>
              <w:t>a</w:t>
            </w:r>
            <w:r>
              <w:t>t</w:t>
            </w:r>
            <w:r>
              <w:rPr>
                <w:spacing w:val="-1"/>
              </w:rPr>
              <w:t>i</w:t>
            </w:r>
            <w:r>
              <w:t xml:space="preserve">on </w:t>
            </w:r>
            <w:r>
              <w:rPr>
                <w:spacing w:val="-5"/>
              </w:rPr>
              <w:t>u</w:t>
            </w:r>
            <w:r>
              <w:rPr>
                <w:spacing w:val="2"/>
              </w:rPr>
              <w:t>s</w:t>
            </w:r>
            <w:r>
              <w:t>i</w:t>
            </w:r>
            <w:r>
              <w:rPr>
                <w:spacing w:val="-1"/>
              </w:rPr>
              <w:t>n</w:t>
            </w:r>
            <w:r>
              <w:t>g D</w:t>
            </w:r>
            <w:r>
              <w:rPr>
                <w:spacing w:val="-1"/>
              </w:rPr>
              <w:t>S</w:t>
            </w:r>
            <w:r>
              <w:rPr>
                <w:spacing w:val="-2"/>
              </w:rPr>
              <w:t>L</w:t>
            </w:r>
            <w:r>
              <w:t>OC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3A3377" w14:textId="77777777" w:rsidR="006107A7" w:rsidRDefault="006107A7"/>
        </w:tc>
      </w:tr>
      <w:tr w:rsidR="006107A7" w14:paraId="5427945B" w14:textId="77777777">
        <w:trPr>
          <w:trHeight w:hRule="exact" w:val="355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4735C2" w14:textId="77777777" w:rsidR="006107A7" w:rsidRDefault="006107A7"/>
        </w:tc>
        <w:tc>
          <w:tcPr>
            <w:tcW w:w="1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E62CA5" w14:textId="77777777" w:rsidR="006107A7" w:rsidRDefault="00000000">
            <w:pPr>
              <w:spacing w:line="220" w:lineRule="exact"/>
              <w:ind w:left="99"/>
            </w:pPr>
            <w:r>
              <w:t>8.3.</w:t>
            </w:r>
          </w:p>
        </w:tc>
        <w:tc>
          <w:tcPr>
            <w:tcW w:w="595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4B6F43" w14:textId="77777777" w:rsidR="006107A7" w:rsidRDefault="00000000">
            <w:pPr>
              <w:spacing w:line="220" w:lineRule="exact"/>
              <w:ind w:left="99"/>
            </w:pPr>
            <w:r>
              <w:rPr>
                <w:spacing w:val="2"/>
              </w:rPr>
              <w:t>C</w:t>
            </w:r>
            <w:r>
              <w:t>o</w:t>
            </w:r>
            <w:r>
              <w:rPr>
                <w:spacing w:val="2"/>
              </w:rPr>
              <w:t>s</w:t>
            </w:r>
            <w:r>
              <w:t>t</w:t>
            </w:r>
            <w:r>
              <w:rPr>
                <w:spacing w:val="-1"/>
              </w:rPr>
              <w:t xml:space="preserve"> </w:t>
            </w:r>
            <w:r>
              <w:t>v</w:t>
            </w:r>
            <w:r>
              <w:rPr>
                <w:spacing w:val="1"/>
              </w:rPr>
              <w:t>a</w:t>
            </w:r>
            <w:r>
              <w:rPr>
                <w:spacing w:val="-2"/>
              </w:rPr>
              <w:t>r</w:t>
            </w:r>
            <w:r>
              <w:t>iat</w:t>
            </w:r>
            <w:r>
              <w:rPr>
                <w:spacing w:val="-1"/>
              </w:rPr>
              <w:t>i</w:t>
            </w:r>
            <w:r>
              <w:t>on b</w:t>
            </w:r>
            <w:r>
              <w:rPr>
                <w:spacing w:val="1"/>
              </w:rPr>
              <w:t>e</w:t>
            </w:r>
            <w:r>
              <w:t>tw</w:t>
            </w:r>
            <w:r>
              <w:rPr>
                <w:spacing w:val="1"/>
              </w:rPr>
              <w:t>ee</w:t>
            </w:r>
            <w:r>
              <w:t>n D</w:t>
            </w:r>
            <w:r>
              <w:rPr>
                <w:spacing w:val="-1"/>
              </w:rPr>
              <w:t>F</w:t>
            </w:r>
            <w:r>
              <w:t>P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a</w:t>
            </w:r>
            <w:r>
              <w:t>nd D</w:t>
            </w:r>
            <w:r>
              <w:rPr>
                <w:spacing w:val="-1"/>
              </w:rPr>
              <w:t>S</w:t>
            </w:r>
            <w:r>
              <w:rPr>
                <w:spacing w:val="-2"/>
              </w:rPr>
              <w:t>L</w:t>
            </w:r>
            <w:r>
              <w:rPr>
                <w:spacing w:val="4"/>
              </w:rPr>
              <w:t>O</w:t>
            </w:r>
            <w:r>
              <w:t>C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F83575" w14:textId="77777777" w:rsidR="006107A7" w:rsidRDefault="006107A7"/>
        </w:tc>
      </w:tr>
      <w:tr w:rsidR="006107A7" w14:paraId="70C0CFBD" w14:textId="77777777">
        <w:trPr>
          <w:trHeight w:hRule="exact" w:val="355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735282" w14:textId="77777777" w:rsidR="006107A7" w:rsidRDefault="00000000">
            <w:pPr>
              <w:spacing w:line="220" w:lineRule="exact"/>
              <w:ind w:left="99"/>
            </w:pPr>
            <w:r>
              <w:t>9.</w:t>
            </w:r>
          </w:p>
        </w:tc>
        <w:tc>
          <w:tcPr>
            <w:tcW w:w="721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310AD6" w14:textId="77777777" w:rsidR="006107A7" w:rsidRDefault="00000000">
            <w:pPr>
              <w:spacing w:line="220" w:lineRule="exact"/>
              <w:ind w:left="99"/>
            </w:pPr>
            <w:r>
              <w:rPr>
                <w:spacing w:val="-2"/>
              </w:rPr>
              <w:t>L</w:t>
            </w:r>
            <w:r>
              <w:t>i</w:t>
            </w:r>
            <w:r>
              <w:rPr>
                <w:spacing w:val="-1"/>
              </w:rPr>
              <w:t>m</w:t>
            </w:r>
            <w:r>
              <w:t>i</w:t>
            </w:r>
            <w:r>
              <w:rPr>
                <w:spacing w:val="-1"/>
              </w:rPr>
              <w:t>t</w:t>
            </w:r>
            <w:r>
              <w:rPr>
                <w:spacing w:val="1"/>
              </w:rPr>
              <w:t>a</w:t>
            </w:r>
            <w:r>
              <w:t>t</w:t>
            </w:r>
            <w:r>
              <w:rPr>
                <w:spacing w:val="-1"/>
              </w:rPr>
              <w:t>i</w:t>
            </w:r>
            <w:r>
              <w:t>ons</w:t>
            </w:r>
            <w:r>
              <w:rPr>
                <w:spacing w:val="2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F</w:t>
            </w:r>
            <w:r>
              <w:t>u</w:t>
            </w:r>
            <w:r>
              <w:rPr>
                <w:spacing w:val="-1"/>
              </w:rPr>
              <w:t>t</w:t>
            </w:r>
            <w:r>
              <w:t>u</w:t>
            </w:r>
            <w:r>
              <w:rPr>
                <w:spacing w:val="-2"/>
              </w:rPr>
              <w:t>r</w:t>
            </w:r>
            <w:r>
              <w:t>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E</w:t>
            </w:r>
            <w:r>
              <w:t>nh</w:t>
            </w:r>
            <w:r>
              <w:rPr>
                <w:spacing w:val="1"/>
              </w:rPr>
              <w:t>a</w:t>
            </w:r>
            <w:r>
              <w:t>n</w:t>
            </w:r>
            <w:r>
              <w:rPr>
                <w:spacing w:val="1"/>
              </w:rPr>
              <w:t>ce</w:t>
            </w:r>
            <w:r>
              <w:rPr>
                <w:spacing w:val="-1"/>
              </w:rPr>
              <w:t>m</w:t>
            </w:r>
            <w:r>
              <w:rPr>
                <w:spacing w:val="1"/>
              </w:rPr>
              <w:t>e</w:t>
            </w:r>
            <w:r>
              <w:t>n</w:t>
            </w:r>
            <w:r>
              <w:rPr>
                <w:spacing w:val="-1"/>
              </w:rPr>
              <w:t>t</w:t>
            </w:r>
            <w:r>
              <w:t>.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7983C5" w14:textId="77777777" w:rsidR="006107A7" w:rsidRDefault="006107A7"/>
        </w:tc>
      </w:tr>
      <w:tr w:rsidR="006107A7" w14:paraId="125C0B23" w14:textId="77777777">
        <w:trPr>
          <w:trHeight w:hRule="exact" w:val="355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EE8830" w14:textId="77777777" w:rsidR="006107A7" w:rsidRDefault="00000000">
            <w:pPr>
              <w:spacing w:line="220" w:lineRule="exact"/>
              <w:ind w:left="99"/>
            </w:pPr>
            <w:r>
              <w:t>10.</w:t>
            </w:r>
          </w:p>
        </w:tc>
        <w:tc>
          <w:tcPr>
            <w:tcW w:w="721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EB5D18" w14:textId="77777777" w:rsidR="006107A7" w:rsidRDefault="00000000">
            <w:pPr>
              <w:spacing w:line="220" w:lineRule="exact"/>
              <w:ind w:left="99"/>
            </w:pPr>
            <w:r>
              <w:rPr>
                <w:spacing w:val="1"/>
              </w:rPr>
              <w:t>C</w:t>
            </w:r>
            <w:r>
              <w:t>on</w:t>
            </w:r>
            <w:r>
              <w:rPr>
                <w:spacing w:val="1"/>
              </w:rPr>
              <w:t>c</w:t>
            </w:r>
            <w:r>
              <w:t>l</w:t>
            </w:r>
            <w:r>
              <w:rPr>
                <w:spacing w:val="-1"/>
              </w:rPr>
              <w:t>u</w:t>
            </w:r>
            <w:r>
              <w:rPr>
                <w:spacing w:val="2"/>
              </w:rPr>
              <w:t>s</w:t>
            </w:r>
            <w:r>
              <w:t>i</w:t>
            </w:r>
            <w:r>
              <w:rPr>
                <w:spacing w:val="-1"/>
              </w:rPr>
              <w:t>o</w:t>
            </w:r>
            <w:r>
              <w:t>n</w:t>
            </w:r>
            <w:r>
              <w:rPr>
                <w:spacing w:val="2"/>
              </w:rPr>
              <w:t>s</w:t>
            </w:r>
            <w:r>
              <w:t>.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5F62BF" w14:textId="77777777" w:rsidR="006107A7" w:rsidRDefault="006107A7"/>
        </w:tc>
      </w:tr>
      <w:tr w:rsidR="006107A7" w14:paraId="51A45B11" w14:textId="77777777">
        <w:trPr>
          <w:trHeight w:hRule="exact" w:val="355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23F7B5" w14:textId="77777777" w:rsidR="006107A7" w:rsidRDefault="006107A7"/>
        </w:tc>
        <w:tc>
          <w:tcPr>
            <w:tcW w:w="721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E2CB39" w14:textId="77777777" w:rsidR="006107A7" w:rsidRDefault="00000000">
            <w:pPr>
              <w:spacing w:line="220" w:lineRule="exact"/>
              <w:ind w:left="99"/>
            </w:pPr>
            <w:r>
              <w:rPr>
                <w:spacing w:val="1"/>
              </w:rPr>
              <w:t>B</w:t>
            </w:r>
            <w:r>
              <w:t>i</w:t>
            </w:r>
            <w:r>
              <w:rPr>
                <w:spacing w:val="-1"/>
              </w:rPr>
              <w:t>b</w:t>
            </w:r>
            <w:r>
              <w:t>l</w:t>
            </w:r>
            <w:r>
              <w:rPr>
                <w:spacing w:val="-1"/>
              </w:rPr>
              <w:t>i</w:t>
            </w:r>
            <w:r>
              <w:t>og</w:t>
            </w:r>
            <w:r>
              <w:rPr>
                <w:spacing w:val="-2"/>
              </w:rPr>
              <w:t>r</w:t>
            </w:r>
            <w:r>
              <w:rPr>
                <w:spacing w:val="1"/>
              </w:rPr>
              <w:t>a</w:t>
            </w:r>
            <w:r>
              <w:t>phy</w:t>
            </w:r>
            <w:r>
              <w:rPr>
                <w:spacing w:val="-1"/>
              </w:rPr>
              <w:t>/</w:t>
            </w:r>
            <w:r>
              <w:rPr>
                <w:spacing w:val="1"/>
              </w:rPr>
              <w:t>Re</w:t>
            </w:r>
            <w:r>
              <w:rPr>
                <w:spacing w:val="-2"/>
              </w:rPr>
              <w:t>f</w:t>
            </w:r>
            <w:r>
              <w:rPr>
                <w:spacing w:val="1"/>
              </w:rPr>
              <w:t>e</w:t>
            </w:r>
            <w:r>
              <w:rPr>
                <w:spacing w:val="-2"/>
              </w:rPr>
              <w:t>r</w:t>
            </w:r>
            <w:r>
              <w:rPr>
                <w:spacing w:val="1"/>
              </w:rPr>
              <w:t>e</w:t>
            </w:r>
            <w:r>
              <w:t>n</w:t>
            </w:r>
            <w:r>
              <w:rPr>
                <w:spacing w:val="1"/>
              </w:rPr>
              <w:t>ce</w:t>
            </w:r>
            <w:r>
              <w:rPr>
                <w:spacing w:val="2"/>
              </w:rPr>
              <w:t>s</w:t>
            </w:r>
            <w:r>
              <w:t>.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B15E9" w14:textId="77777777" w:rsidR="006107A7" w:rsidRDefault="006107A7"/>
        </w:tc>
      </w:tr>
    </w:tbl>
    <w:p w14:paraId="294689B2" w14:textId="77777777" w:rsidR="006107A7" w:rsidRDefault="006107A7">
      <w:pPr>
        <w:spacing w:before="2" w:line="180" w:lineRule="exact"/>
        <w:rPr>
          <w:sz w:val="18"/>
          <w:szCs w:val="18"/>
        </w:rPr>
      </w:pPr>
    </w:p>
    <w:p w14:paraId="121D486F" w14:textId="77777777" w:rsidR="006107A7" w:rsidRDefault="006107A7">
      <w:pPr>
        <w:spacing w:line="200" w:lineRule="exact"/>
      </w:pPr>
    </w:p>
    <w:p w14:paraId="08708AD7" w14:textId="77777777" w:rsidR="006107A7" w:rsidRDefault="006107A7">
      <w:pPr>
        <w:spacing w:line="200" w:lineRule="exact"/>
      </w:pPr>
    </w:p>
    <w:p w14:paraId="608B1CA4" w14:textId="77777777" w:rsidR="006107A7" w:rsidRDefault="006107A7">
      <w:pPr>
        <w:spacing w:line="200" w:lineRule="exact"/>
      </w:pPr>
    </w:p>
    <w:p w14:paraId="53D6A4CE" w14:textId="77777777" w:rsidR="006107A7" w:rsidRDefault="006107A7">
      <w:pPr>
        <w:spacing w:line="200" w:lineRule="exact"/>
      </w:pPr>
    </w:p>
    <w:p w14:paraId="6C7D5BE2" w14:textId="77777777" w:rsidR="006107A7" w:rsidRDefault="006107A7">
      <w:pPr>
        <w:spacing w:line="200" w:lineRule="exact"/>
      </w:pPr>
    </w:p>
    <w:p w14:paraId="203AE045" w14:textId="77777777" w:rsidR="006107A7" w:rsidRDefault="006107A7">
      <w:pPr>
        <w:spacing w:line="200" w:lineRule="exact"/>
      </w:pPr>
    </w:p>
    <w:p w14:paraId="0DBA7197" w14:textId="77777777" w:rsidR="006107A7" w:rsidRDefault="006107A7">
      <w:pPr>
        <w:spacing w:line="200" w:lineRule="exact"/>
      </w:pPr>
    </w:p>
    <w:p w14:paraId="44A45C03" w14:textId="77777777" w:rsidR="006107A7" w:rsidRDefault="006107A7">
      <w:pPr>
        <w:spacing w:line="200" w:lineRule="exact"/>
      </w:pPr>
    </w:p>
    <w:p w14:paraId="706AB4BB" w14:textId="77777777" w:rsidR="006107A7" w:rsidRDefault="006107A7">
      <w:pPr>
        <w:spacing w:line="200" w:lineRule="exact"/>
      </w:pPr>
    </w:p>
    <w:p w14:paraId="48A45B60" w14:textId="77777777" w:rsidR="006107A7" w:rsidRDefault="006107A7">
      <w:pPr>
        <w:spacing w:line="200" w:lineRule="exact"/>
      </w:pPr>
    </w:p>
    <w:p w14:paraId="64524C03" w14:textId="77777777" w:rsidR="006107A7" w:rsidRDefault="006107A7">
      <w:pPr>
        <w:spacing w:line="200" w:lineRule="exact"/>
      </w:pPr>
    </w:p>
    <w:p w14:paraId="443AFCA3" w14:textId="77777777" w:rsidR="006107A7" w:rsidRDefault="006107A7">
      <w:pPr>
        <w:spacing w:line="200" w:lineRule="exact"/>
      </w:pPr>
    </w:p>
    <w:p w14:paraId="25FAC21F" w14:textId="77777777" w:rsidR="006107A7" w:rsidRDefault="006107A7">
      <w:pPr>
        <w:spacing w:line="200" w:lineRule="exact"/>
      </w:pPr>
    </w:p>
    <w:p w14:paraId="1FF5EEFD" w14:textId="77777777" w:rsidR="006107A7" w:rsidRDefault="006107A7">
      <w:pPr>
        <w:spacing w:line="200" w:lineRule="exact"/>
      </w:pPr>
    </w:p>
    <w:p w14:paraId="38DE1D94" w14:textId="77777777" w:rsidR="006107A7" w:rsidRDefault="006107A7">
      <w:pPr>
        <w:spacing w:line="200" w:lineRule="exact"/>
      </w:pPr>
    </w:p>
    <w:p w14:paraId="3C217D0D" w14:textId="77777777" w:rsidR="006107A7" w:rsidRDefault="006107A7">
      <w:pPr>
        <w:spacing w:line="200" w:lineRule="exact"/>
      </w:pPr>
    </w:p>
    <w:p w14:paraId="6BC71DBB" w14:textId="77777777" w:rsidR="006107A7" w:rsidRDefault="006107A7">
      <w:pPr>
        <w:spacing w:line="200" w:lineRule="exact"/>
      </w:pPr>
    </w:p>
    <w:p w14:paraId="50CC901C" w14:textId="77777777" w:rsidR="006107A7" w:rsidRDefault="006107A7">
      <w:pPr>
        <w:spacing w:line="200" w:lineRule="exact"/>
      </w:pPr>
    </w:p>
    <w:p w14:paraId="52C161B4" w14:textId="77777777" w:rsidR="006107A7" w:rsidRDefault="006107A7">
      <w:pPr>
        <w:spacing w:line="200" w:lineRule="exact"/>
      </w:pPr>
    </w:p>
    <w:p w14:paraId="5FCE26EE" w14:textId="77777777" w:rsidR="006107A7" w:rsidRDefault="006107A7">
      <w:pPr>
        <w:spacing w:line="200" w:lineRule="exact"/>
      </w:pPr>
    </w:p>
    <w:p w14:paraId="02B871EC" w14:textId="77777777" w:rsidR="006107A7" w:rsidRDefault="00000000">
      <w:pPr>
        <w:spacing w:before="32"/>
        <w:ind w:left="4456" w:right="4581"/>
        <w:jc w:val="center"/>
        <w:rPr>
          <w:rFonts w:ascii="Arial" w:eastAsia="Arial" w:hAnsi="Arial" w:cs="Arial"/>
          <w:sz w:val="22"/>
          <w:szCs w:val="22"/>
        </w:rPr>
        <w:sectPr w:rsidR="006107A7">
          <w:pgSz w:w="12240" w:h="15840"/>
          <w:pgMar w:top="1400" w:right="1360" w:bottom="280" w:left="1520" w:header="720" w:footer="720" w:gutter="0"/>
          <w:cols w:space="720"/>
        </w:sectPr>
      </w:pPr>
      <w:r>
        <w:rPr>
          <w:rFonts w:ascii="Arial" w:eastAsia="Arial" w:hAnsi="Arial" w:cs="Arial"/>
          <w:spacing w:val="3"/>
          <w:sz w:val="22"/>
          <w:szCs w:val="22"/>
        </w:rPr>
        <w:t>13</w:t>
      </w:r>
    </w:p>
    <w:p w14:paraId="78F72F11" w14:textId="77777777" w:rsidR="006107A7" w:rsidRDefault="00000000">
      <w:pPr>
        <w:spacing w:before="4" w:line="140" w:lineRule="exact"/>
        <w:rPr>
          <w:sz w:val="14"/>
          <w:szCs w:val="14"/>
        </w:rPr>
      </w:pPr>
      <w:r>
        <w:lastRenderedPageBreak/>
        <w:pict w14:anchorId="71FF79E5">
          <v:group id="_x0000_s1026" style="position:absolute;margin-left:23.45pt;margin-top:23.45pt;width:565.35pt;height:745.35pt;z-index:-251656704;mso-position-horizontal-relative:page;mso-position-vertical-relative:page" coordorigin="469,469" coordsize="11307,14907">
            <v:shape id="_x0000_s1042" style="position:absolute;left:530;top:500;width:0;height:90" coordorigin="530,500" coordsize="0,90" path="m530,500r,90e" filled="f" strokeweight="3.1pt">
              <v:path arrowok="t"/>
            </v:shape>
            <v:shape id="_x0000_s1041" style="position:absolute;left:500;top:530;width:90;height:0" coordorigin="500,530" coordsize="90,0" path="m500,530r91,e" filled="f" strokeweight="3.1pt">
              <v:path arrowok="t"/>
            </v:shape>
            <v:shape id="_x0000_s1040" style="position:absolute;left:591;top:530;width:11064;height:0" coordorigin="591,530" coordsize="11064,0" path="m591,530r11064,e" filled="f" strokeweight="3.1pt">
              <v:path arrowok="t"/>
            </v:shape>
            <v:shape id="_x0000_s1039" style="position:absolute;left:591;top:583;width:11064;height:0" coordorigin="591,583" coordsize="11064,0" path="m591,583r11064,e" filled="f" strokeweight=".85pt">
              <v:path arrowok="t"/>
            </v:shape>
            <v:shape id="_x0000_s1038" style="position:absolute;left:11715;top:500;width:0;height:90" coordorigin="11715,500" coordsize="0,90" path="m11715,500r,90e" filled="f" strokeweight="3.1pt">
              <v:path arrowok="t"/>
            </v:shape>
            <v:shape id="_x0000_s1037" style="position:absolute;left:11655;top:530;width:90;height:0" coordorigin="11655,530" coordsize="90,0" path="m11655,530r90,e" filled="f" strokeweight="3.1pt">
              <v:path arrowok="t"/>
            </v:shape>
            <v:shape id="_x0000_s1036" style="position:absolute;left:530;top:590;width:0;height:14665" coordorigin="530,590" coordsize="0,14665" path="m530,590r,14665e" filled="f" strokeweight="3.1pt">
              <v:path arrowok="t"/>
            </v:shape>
            <v:shape id="_x0000_s1035" style="position:absolute;left:583;top:575;width:0;height:14695" coordorigin="583,575" coordsize="0,14695" path="m583,575r,14695e" filled="f" strokeweight=".85pt">
              <v:path arrowok="t"/>
            </v:shape>
            <v:shape id="_x0000_s1034" style="position:absolute;left:11715;top:590;width:0;height:14665" coordorigin="11715,590" coordsize="0,14665" path="m11715,590r,14665e" filled="f" strokeweight="3.1pt">
              <v:path arrowok="t"/>
            </v:shape>
            <v:shape id="_x0000_s1033" style="position:absolute;left:11663;top:575;width:0;height:14695" coordorigin="11663,575" coordsize="0,14695" path="m11663,575r,14695e" filled="f" strokeweight=".85pt">
              <v:path arrowok="t"/>
            </v:shape>
            <v:shape id="_x0000_s1032" style="position:absolute;left:530;top:15255;width:0;height:90" coordorigin="530,15255" coordsize="0,90" path="m530,15255r,90e" filled="f" strokeweight="3.1pt">
              <v:path arrowok="t"/>
            </v:shape>
            <v:shape id="_x0000_s1031" style="position:absolute;left:500;top:15315;width:90;height:0" coordorigin="500,15315" coordsize="90,0" path="m500,15315r91,e" filled="f" strokeweight="3.1pt">
              <v:path arrowok="t"/>
            </v:shape>
            <v:shape id="_x0000_s1030" style="position:absolute;left:591;top:15315;width:11064;height:0" coordorigin="591,15315" coordsize="11064,0" path="m591,15315r11064,e" filled="f" strokeweight="3.1pt">
              <v:path arrowok="t"/>
            </v:shape>
            <v:shape id="_x0000_s1029" style="position:absolute;left:591;top:15263;width:11064;height:0" coordorigin="591,15263" coordsize="11064,0" path="m591,15263r11064,e" filled="f" strokeweight=".85pt">
              <v:path arrowok="t"/>
            </v:shape>
            <v:shape id="_x0000_s1028" style="position:absolute;left:11715;top:15255;width:0;height:90" coordorigin="11715,15255" coordsize="0,90" path="m11715,15255r,90e" filled="f" strokeweight="3.1pt">
              <v:path arrowok="t"/>
            </v:shape>
            <v:shape id="_x0000_s1027" style="position:absolute;left:11655;top:15315;width:90;height:0" coordorigin="11655,15315" coordsize="90,0" path="m11655,15315r90,e" filled="f" strokeweight="3.1pt">
              <v:path arrowok="t"/>
            </v:shape>
            <w10:wrap anchorx="page" anchory="page"/>
          </v:group>
        </w:pict>
      </w:r>
    </w:p>
    <w:p w14:paraId="3DD59232" w14:textId="77777777" w:rsidR="006107A7" w:rsidRDefault="00000000">
      <w:pPr>
        <w:spacing w:before="31" w:line="240" w:lineRule="exact"/>
        <w:ind w:left="4216" w:right="4066"/>
        <w:jc w:val="center"/>
        <w:rPr>
          <w:sz w:val="22"/>
          <w:szCs w:val="22"/>
        </w:rPr>
      </w:pPr>
      <w:r>
        <w:rPr>
          <w:position w:val="-1"/>
          <w:sz w:val="22"/>
          <w:szCs w:val="22"/>
        </w:rPr>
        <w:t>Li</w:t>
      </w:r>
      <w:r>
        <w:rPr>
          <w:spacing w:val="-1"/>
          <w:position w:val="-1"/>
          <w:sz w:val="22"/>
          <w:szCs w:val="22"/>
        </w:rPr>
        <w:t>s</w:t>
      </w:r>
      <w:r>
        <w:rPr>
          <w:position w:val="-1"/>
          <w:sz w:val="22"/>
          <w:szCs w:val="22"/>
        </w:rPr>
        <w:t>t</w:t>
      </w:r>
      <w:r>
        <w:rPr>
          <w:spacing w:val="-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of</w:t>
      </w:r>
      <w:r>
        <w:rPr>
          <w:spacing w:val="2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T</w:t>
      </w:r>
      <w:r>
        <w:rPr>
          <w:spacing w:val="3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b</w:t>
      </w:r>
      <w:r>
        <w:rPr>
          <w:spacing w:val="-1"/>
          <w:position w:val="-1"/>
          <w:sz w:val="22"/>
          <w:szCs w:val="22"/>
        </w:rPr>
        <w:t>l</w:t>
      </w:r>
      <w:r>
        <w:rPr>
          <w:spacing w:val="2"/>
          <w:position w:val="-1"/>
          <w:sz w:val="22"/>
          <w:szCs w:val="22"/>
        </w:rPr>
        <w:t>e</w:t>
      </w:r>
      <w:r>
        <w:rPr>
          <w:position w:val="-1"/>
          <w:sz w:val="22"/>
          <w:szCs w:val="22"/>
        </w:rPr>
        <w:t>s</w:t>
      </w:r>
    </w:p>
    <w:p w14:paraId="45564BAD" w14:textId="77777777" w:rsidR="006107A7" w:rsidRDefault="006107A7">
      <w:pPr>
        <w:spacing w:before="6" w:line="100" w:lineRule="exact"/>
        <w:rPr>
          <w:sz w:val="10"/>
          <w:szCs w:val="10"/>
        </w:rPr>
      </w:pPr>
    </w:p>
    <w:p w14:paraId="1AA1F894" w14:textId="77777777" w:rsidR="006107A7" w:rsidRDefault="006107A7">
      <w:pPr>
        <w:spacing w:line="200" w:lineRule="exact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7013"/>
        <w:gridCol w:w="1261"/>
      </w:tblGrid>
      <w:tr w:rsidR="006107A7" w14:paraId="14F189D0" w14:textId="77777777">
        <w:trPr>
          <w:trHeight w:hRule="exact" w:val="260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C9F93E" w14:textId="77777777" w:rsidR="006107A7" w:rsidRDefault="00000000">
            <w:pPr>
              <w:spacing w:line="220" w:lineRule="exact"/>
              <w:ind w:left="104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o.</w:t>
            </w:r>
          </w:p>
        </w:tc>
        <w:tc>
          <w:tcPr>
            <w:tcW w:w="7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6B9132" w14:textId="77777777" w:rsidR="006107A7" w:rsidRDefault="00000000">
            <w:pPr>
              <w:spacing w:line="220" w:lineRule="exact"/>
              <w:ind w:left="104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pacing w:val="2"/>
                <w:sz w:val="22"/>
                <w:szCs w:val="22"/>
              </w:rPr>
              <w:t>ea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AE048E" w14:textId="77777777" w:rsidR="006107A7" w:rsidRDefault="00000000">
            <w:pPr>
              <w:spacing w:line="220" w:lineRule="exact"/>
              <w:ind w:left="104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ge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o.</w:t>
            </w:r>
          </w:p>
        </w:tc>
      </w:tr>
      <w:tr w:rsidR="006107A7" w14:paraId="056BC192" w14:textId="77777777">
        <w:trPr>
          <w:trHeight w:hRule="exact" w:val="260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0BC51" w14:textId="77777777" w:rsidR="006107A7" w:rsidRDefault="006107A7"/>
        </w:tc>
        <w:tc>
          <w:tcPr>
            <w:tcW w:w="7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853B66" w14:textId="77777777" w:rsidR="006107A7" w:rsidRDefault="006107A7"/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44BF4D" w14:textId="77777777" w:rsidR="006107A7" w:rsidRDefault="006107A7"/>
        </w:tc>
      </w:tr>
      <w:tr w:rsidR="006107A7" w14:paraId="5C546AAE" w14:textId="77777777">
        <w:trPr>
          <w:trHeight w:hRule="exact" w:val="265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EDB44A" w14:textId="77777777" w:rsidR="006107A7" w:rsidRDefault="006107A7"/>
        </w:tc>
        <w:tc>
          <w:tcPr>
            <w:tcW w:w="7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2A41D6" w14:textId="77777777" w:rsidR="006107A7" w:rsidRDefault="006107A7"/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CAF78" w14:textId="77777777" w:rsidR="006107A7" w:rsidRDefault="006107A7"/>
        </w:tc>
      </w:tr>
    </w:tbl>
    <w:p w14:paraId="2D8D781E" w14:textId="77777777" w:rsidR="006107A7" w:rsidRDefault="006107A7">
      <w:pPr>
        <w:spacing w:line="200" w:lineRule="exact"/>
      </w:pPr>
    </w:p>
    <w:p w14:paraId="2745E7BF" w14:textId="77777777" w:rsidR="006107A7" w:rsidRDefault="006107A7">
      <w:pPr>
        <w:spacing w:before="2" w:line="220" w:lineRule="exact"/>
        <w:rPr>
          <w:sz w:val="22"/>
          <w:szCs w:val="22"/>
        </w:rPr>
      </w:pPr>
    </w:p>
    <w:p w14:paraId="3FD863DA" w14:textId="77777777" w:rsidR="006107A7" w:rsidRDefault="00000000">
      <w:pPr>
        <w:spacing w:before="31" w:line="240" w:lineRule="exact"/>
        <w:ind w:left="4176" w:right="4036"/>
        <w:jc w:val="center"/>
        <w:rPr>
          <w:sz w:val="22"/>
          <w:szCs w:val="22"/>
        </w:rPr>
      </w:pPr>
      <w:r>
        <w:rPr>
          <w:position w:val="-1"/>
          <w:sz w:val="22"/>
          <w:szCs w:val="22"/>
        </w:rPr>
        <w:t>Li</w:t>
      </w:r>
      <w:r>
        <w:rPr>
          <w:spacing w:val="-1"/>
          <w:position w:val="-1"/>
          <w:sz w:val="22"/>
          <w:szCs w:val="22"/>
        </w:rPr>
        <w:t>s</w:t>
      </w:r>
      <w:r>
        <w:rPr>
          <w:position w:val="-1"/>
          <w:sz w:val="22"/>
          <w:szCs w:val="22"/>
        </w:rPr>
        <w:t>t</w:t>
      </w:r>
      <w:r>
        <w:rPr>
          <w:spacing w:val="-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of</w:t>
      </w:r>
      <w:r>
        <w:rPr>
          <w:spacing w:val="2"/>
          <w:position w:val="-1"/>
          <w:sz w:val="22"/>
          <w:szCs w:val="22"/>
        </w:rPr>
        <w:t xml:space="preserve"> </w:t>
      </w:r>
      <w:r>
        <w:rPr>
          <w:spacing w:val="-2"/>
          <w:position w:val="-1"/>
          <w:sz w:val="22"/>
          <w:szCs w:val="22"/>
        </w:rPr>
        <w:t>F</w:t>
      </w:r>
      <w:r>
        <w:rPr>
          <w:spacing w:val="-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gu</w:t>
      </w:r>
      <w:r>
        <w:rPr>
          <w:spacing w:val="2"/>
          <w:position w:val="-1"/>
          <w:sz w:val="22"/>
          <w:szCs w:val="22"/>
        </w:rPr>
        <w:t>re</w:t>
      </w:r>
      <w:r>
        <w:rPr>
          <w:position w:val="-1"/>
          <w:sz w:val="22"/>
          <w:szCs w:val="22"/>
        </w:rPr>
        <w:t>s</w:t>
      </w:r>
    </w:p>
    <w:p w14:paraId="6B7B7763" w14:textId="77777777" w:rsidR="006107A7" w:rsidRDefault="006107A7">
      <w:pPr>
        <w:spacing w:before="7" w:line="260" w:lineRule="exact"/>
        <w:rPr>
          <w:sz w:val="26"/>
          <w:szCs w:val="26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7013"/>
        <w:gridCol w:w="1261"/>
      </w:tblGrid>
      <w:tr w:rsidR="006107A7" w14:paraId="51BAE80A" w14:textId="77777777">
        <w:trPr>
          <w:trHeight w:hRule="exact" w:val="260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9FFEF5" w14:textId="77777777" w:rsidR="006107A7" w:rsidRDefault="00000000">
            <w:pPr>
              <w:spacing w:line="220" w:lineRule="exact"/>
              <w:ind w:left="104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o.</w:t>
            </w:r>
          </w:p>
        </w:tc>
        <w:tc>
          <w:tcPr>
            <w:tcW w:w="7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04EFB8" w14:textId="77777777" w:rsidR="006107A7" w:rsidRDefault="00000000">
            <w:pPr>
              <w:spacing w:line="220" w:lineRule="exact"/>
              <w:ind w:left="104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on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6D4348" w14:textId="77777777" w:rsidR="006107A7" w:rsidRDefault="00000000">
            <w:pPr>
              <w:spacing w:line="220" w:lineRule="exact"/>
              <w:ind w:left="239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ge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o.</w:t>
            </w:r>
          </w:p>
        </w:tc>
      </w:tr>
      <w:tr w:rsidR="006107A7" w14:paraId="4F62F986" w14:textId="77777777">
        <w:trPr>
          <w:trHeight w:hRule="exact" w:val="260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649B08" w14:textId="77777777" w:rsidR="006107A7" w:rsidRDefault="006107A7"/>
        </w:tc>
        <w:tc>
          <w:tcPr>
            <w:tcW w:w="7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9C3BC0" w14:textId="77777777" w:rsidR="006107A7" w:rsidRDefault="006107A7"/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AD1749" w14:textId="77777777" w:rsidR="006107A7" w:rsidRDefault="006107A7"/>
        </w:tc>
      </w:tr>
      <w:tr w:rsidR="006107A7" w14:paraId="2841ABF2" w14:textId="77777777">
        <w:trPr>
          <w:trHeight w:hRule="exact" w:val="265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0B77C0" w14:textId="77777777" w:rsidR="006107A7" w:rsidRDefault="006107A7"/>
        </w:tc>
        <w:tc>
          <w:tcPr>
            <w:tcW w:w="7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FDD413" w14:textId="77777777" w:rsidR="006107A7" w:rsidRDefault="006107A7"/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BD8FC7" w14:textId="77777777" w:rsidR="006107A7" w:rsidRDefault="006107A7"/>
        </w:tc>
      </w:tr>
    </w:tbl>
    <w:p w14:paraId="7A6E36E8" w14:textId="77777777" w:rsidR="006107A7" w:rsidRDefault="006107A7">
      <w:pPr>
        <w:spacing w:before="7" w:line="200" w:lineRule="exact"/>
      </w:pPr>
    </w:p>
    <w:p w14:paraId="713D53DF" w14:textId="77777777" w:rsidR="006107A7" w:rsidRDefault="00000000">
      <w:pPr>
        <w:spacing w:before="31" w:line="240" w:lineRule="exact"/>
        <w:ind w:right="108"/>
        <w:jc w:val="right"/>
        <w:rPr>
          <w:sz w:val="22"/>
          <w:szCs w:val="22"/>
        </w:rPr>
      </w:pPr>
      <w:r>
        <w:rPr>
          <w:spacing w:val="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nn</w:t>
      </w:r>
      <w:r>
        <w:rPr>
          <w:spacing w:val="2"/>
          <w:position w:val="-1"/>
          <w:sz w:val="22"/>
          <w:szCs w:val="22"/>
        </w:rPr>
        <w:t>e</w:t>
      </w:r>
      <w:r>
        <w:rPr>
          <w:position w:val="-1"/>
          <w:sz w:val="22"/>
          <w:szCs w:val="22"/>
        </w:rPr>
        <w:t>xu</w:t>
      </w:r>
      <w:r>
        <w:rPr>
          <w:spacing w:val="-3"/>
          <w:position w:val="-1"/>
          <w:sz w:val="22"/>
          <w:szCs w:val="22"/>
        </w:rPr>
        <w:t>r</w:t>
      </w:r>
      <w:r>
        <w:rPr>
          <w:position w:val="-1"/>
          <w:sz w:val="22"/>
          <w:szCs w:val="22"/>
        </w:rPr>
        <w:t>e</w:t>
      </w:r>
      <w:r>
        <w:rPr>
          <w:spacing w:val="2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K</w:t>
      </w:r>
    </w:p>
    <w:p w14:paraId="58C779F0" w14:textId="77777777" w:rsidR="006107A7" w:rsidRDefault="006107A7">
      <w:pPr>
        <w:spacing w:before="10" w:line="220" w:lineRule="exact"/>
        <w:rPr>
          <w:sz w:val="22"/>
          <w:szCs w:val="22"/>
        </w:rPr>
      </w:pPr>
    </w:p>
    <w:p w14:paraId="779DC3A0" w14:textId="77777777" w:rsidR="006107A7" w:rsidRDefault="00000000">
      <w:pPr>
        <w:spacing w:before="31" w:line="240" w:lineRule="exact"/>
        <w:ind w:left="2917"/>
        <w:rPr>
          <w:sz w:val="22"/>
          <w:szCs w:val="22"/>
        </w:rPr>
      </w:pPr>
      <w:r>
        <w:rPr>
          <w:position w:val="-1"/>
          <w:sz w:val="22"/>
          <w:szCs w:val="22"/>
        </w:rPr>
        <w:t>L</w:t>
      </w:r>
      <w:r>
        <w:rPr>
          <w:spacing w:val="-3"/>
          <w:position w:val="-1"/>
          <w:sz w:val="22"/>
          <w:szCs w:val="22"/>
        </w:rPr>
        <w:t>I</w:t>
      </w:r>
      <w:r>
        <w:rPr>
          <w:spacing w:val="2"/>
          <w:position w:val="-1"/>
          <w:sz w:val="22"/>
          <w:szCs w:val="22"/>
        </w:rPr>
        <w:t>S</w:t>
      </w:r>
      <w:r>
        <w:rPr>
          <w:position w:val="-1"/>
          <w:sz w:val="22"/>
          <w:szCs w:val="22"/>
        </w:rPr>
        <w:t xml:space="preserve">T </w:t>
      </w:r>
      <w:r>
        <w:rPr>
          <w:spacing w:val="2"/>
          <w:position w:val="-1"/>
          <w:sz w:val="22"/>
          <w:szCs w:val="22"/>
        </w:rPr>
        <w:t>O</w:t>
      </w:r>
      <w:r>
        <w:rPr>
          <w:position w:val="-1"/>
          <w:sz w:val="22"/>
          <w:szCs w:val="22"/>
        </w:rPr>
        <w:t>F</w:t>
      </w:r>
      <w:r>
        <w:rPr>
          <w:spacing w:val="-2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A</w:t>
      </w:r>
      <w:r>
        <w:rPr>
          <w:spacing w:val="-2"/>
          <w:position w:val="-1"/>
          <w:sz w:val="22"/>
          <w:szCs w:val="22"/>
        </w:rPr>
        <w:t>BBR</w:t>
      </w:r>
      <w:r>
        <w:rPr>
          <w:position w:val="-1"/>
          <w:sz w:val="22"/>
          <w:szCs w:val="22"/>
        </w:rPr>
        <w:t>E</w:t>
      </w:r>
      <w:r>
        <w:rPr>
          <w:spacing w:val="2"/>
          <w:position w:val="-1"/>
          <w:sz w:val="22"/>
          <w:szCs w:val="22"/>
        </w:rPr>
        <w:t>V</w:t>
      </w:r>
      <w:r>
        <w:rPr>
          <w:spacing w:val="-3"/>
          <w:position w:val="-1"/>
          <w:sz w:val="22"/>
          <w:szCs w:val="22"/>
        </w:rPr>
        <w:t>I</w:t>
      </w:r>
      <w:r>
        <w:rPr>
          <w:spacing w:val="1"/>
          <w:position w:val="-1"/>
          <w:sz w:val="22"/>
          <w:szCs w:val="22"/>
        </w:rPr>
        <w:t>A</w:t>
      </w:r>
      <w:r>
        <w:rPr>
          <w:spacing w:val="5"/>
          <w:position w:val="-1"/>
          <w:sz w:val="22"/>
          <w:szCs w:val="22"/>
        </w:rPr>
        <w:t>T</w:t>
      </w:r>
      <w:r>
        <w:rPr>
          <w:spacing w:val="-3"/>
          <w:position w:val="-1"/>
          <w:sz w:val="22"/>
          <w:szCs w:val="22"/>
        </w:rPr>
        <w:t>I</w:t>
      </w:r>
      <w:r>
        <w:rPr>
          <w:spacing w:val="1"/>
          <w:position w:val="-1"/>
          <w:sz w:val="22"/>
          <w:szCs w:val="22"/>
        </w:rPr>
        <w:t>ON</w:t>
      </w:r>
      <w:r>
        <w:rPr>
          <w:spacing w:val="2"/>
          <w:position w:val="-1"/>
          <w:sz w:val="22"/>
          <w:szCs w:val="22"/>
        </w:rPr>
        <w:t>S</w:t>
      </w:r>
      <w:r>
        <w:rPr>
          <w:spacing w:val="-1"/>
          <w:position w:val="-1"/>
          <w:sz w:val="22"/>
          <w:szCs w:val="22"/>
        </w:rPr>
        <w:t>/</w:t>
      </w:r>
      <w:r>
        <w:rPr>
          <w:spacing w:val="2"/>
          <w:position w:val="-1"/>
          <w:sz w:val="22"/>
          <w:szCs w:val="22"/>
        </w:rPr>
        <w:t>S</w:t>
      </w:r>
      <w:r>
        <w:rPr>
          <w:spacing w:val="1"/>
          <w:position w:val="-1"/>
          <w:sz w:val="22"/>
          <w:szCs w:val="22"/>
        </w:rPr>
        <w:t>Y</w:t>
      </w:r>
      <w:r>
        <w:rPr>
          <w:position w:val="-1"/>
          <w:sz w:val="22"/>
          <w:szCs w:val="22"/>
        </w:rPr>
        <w:t>M</w:t>
      </w:r>
      <w:r>
        <w:rPr>
          <w:spacing w:val="-2"/>
          <w:position w:val="-1"/>
          <w:sz w:val="22"/>
          <w:szCs w:val="22"/>
        </w:rPr>
        <w:t>B</w:t>
      </w:r>
      <w:r>
        <w:rPr>
          <w:spacing w:val="1"/>
          <w:position w:val="-1"/>
          <w:sz w:val="22"/>
          <w:szCs w:val="22"/>
        </w:rPr>
        <w:t>O</w:t>
      </w:r>
      <w:r>
        <w:rPr>
          <w:position w:val="-1"/>
          <w:sz w:val="22"/>
          <w:szCs w:val="22"/>
        </w:rPr>
        <w:t>LS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7018"/>
        <w:gridCol w:w="1256"/>
      </w:tblGrid>
      <w:tr w:rsidR="006107A7" w14:paraId="37A49342" w14:textId="77777777">
        <w:trPr>
          <w:trHeight w:hRule="exact" w:val="265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66D05A" w14:textId="77777777" w:rsidR="006107A7" w:rsidRDefault="00000000">
            <w:pPr>
              <w:spacing w:line="220" w:lineRule="exact"/>
              <w:ind w:left="104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o.</w:t>
            </w:r>
          </w:p>
        </w:tc>
        <w:tc>
          <w:tcPr>
            <w:tcW w:w="7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53F705" w14:textId="77777777" w:rsidR="006107A7" w:rsidRDefault="00000000">
            <w:pPr>
              <w:spacing w:line="220" w:lineRule="exact"/>
              <w:ind w:left="104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bb</w:t>
            </w:r>
            <w:r>
              <w:rPr>
                <w:spacing w:val="2"/>
                <w:sz w:val="22"/>
                <w:szCs w:val="22"/>
              </w:rPr>
              <w:t>re</w:t>
            </w:r>
            <w:r>
              <w:rPr>
                <w:sz w:val="22"/>
                <w:szCs w:val="22"/>
              </w:rPr>
              <w:t>v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2"/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on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384B11" w14:textId="77777777" w:rsidR="006107A7" w:rsidRDefault="00000000">
            <w:pPr>
              <w:spacing w:line="220" w:lineRule="exact"/>
              <w:ind w:left="109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ge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o.</w:t>
            </w:r>
          </w:p>
        </w:tc>
      </w:tr>
      <w:tr w:rsidR="006107A7" w14:paraId="2BBC4083" w14:textId="77777777">
        <w:trPr>
          <w:trHeight w:hRule="exact" w:val="260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B21AC7" w14:textId="77777777" w:rsidR="006107A7" w:rsidRDefault="006107A7"/>
        </w:tc>
        <w:tc>
          <w:tcPr>
            <w:tcW w:w="7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BA08EE" w14:textId="77777777" w:rsidR="006107A7" w:rsidRDefault="006107A7"/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F554A0" w14:textId="77777777" w:rsidR="006107A7" w:rsidRDefault="006107A7"/>
        </w:tc>
      </w:tr>
      <w:tr w:rsidR="006107A7" w14:paraId="24352DDB" w14:textId="77777777">
        <w:trPr>
          <w:trHeight w:hRule="exact" w:val="260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03B8E1" w14:textId="77777777" w:rsidR="006107A7" w:rsidRDefault="006107A7"/>
        </w:tc>
        <w:tc>
          <w:tcPr>
            <w:tcW w:w="7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88107" w14:textId="77777777" w:rsidR="006107A7" w:rsidRDefault="006107A7"/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DADBF5" w14:textId="77777777" w:rsidR="006107A7" w:rsidRDefault="006107A7"/>
        </w:tc>
      </w:tr>
    </w:tbl>
    <w:p w14:paraId="272CFAF5" w14:textId="77777777" w:rsidR="006107A7" w:rsidRDefault="006107A7">
      <w:pPr>
        <w:spacing w:before="8" w:line="160" w:lineRule="exact"/>
        <w:rPr>
          <w:sz w:val="16"/>
          <w:szCs w:val="16"/>
        </w:rPr>
      </w:pPr>
    </w:p>
    <w:p w14:paraId="03A45F07" w14:textId="77777777" w:rsidR="006107A7" w:rsidRDefault="006107A7">
      <w:pPr>
        <w:spacing w:line="200" w:lineRule="exact"/>
      </w:pPr>
    </w:p>
    <w:p w14:paraId="53DE30BC" w14:textId="77777777" w:rsidR="006107A7" w:rsidRDefault="006107A7">
      <w:pPr>
        <w:spacing w:line="200" w:lineRule="exact"/>
      </w:pPr>
    </w:p>
    <w:p w14:paraId="0E00880C" w14:textId="77777777" w:rsidR="006107A7" w:rsidRDefault="006107A7">
      <w:pPr>
        <w:spacing w:line="200" w:lineRule="exact"/>
      </w:pPr>
    </w:p>
    <w:p w14:paraId="456FEF7A" w14:textId="77777777" w:rsidR="006107A7" w:rsidRDefault="006107A7">
      <w:pPr>
        <w:spacing w:line="200" w:lineRule="exact"/>
      </w:pPr>
    </w:p>
    <w:p w14:paraId="72430138" w14:textId="77777777" w:rsidR="006107A7" w:rsidRDefault="006107A7">
      <w:pPr>
        <w:spacing w:line="200" w:lineRule="exact"/>
      </w:pPr>
    </w:p>
    <w:p w14:paraId="0F92C2C0" w14:textId="77777777" w:rsidR="006107A7" w:rsidRDefault="006107A7">
      <w:pPr>
        <w:spacing w:line="200" w:lineRule="exact"/>
      </w:pPr>
    </w:p>
    <w:p w14:paraId="0C45E78A" w14:textId="77777777" w:rsidR="006107A7" w:rsidRDefault="006107A7">
      <w:pPr>
        <w:spacing w:line="200" w:lineRule="exact"/>
      </w:pPr>
    </w:p>
    <w:p w14:paraId="70D05DEA" w14:textId="77777777" w:rsidR="006107A7" w:rsidRDefault="006107A7">
      <w:pPr>
        <w:spacing w:line="200" w:lineRule="exact"/>
      </w:pPr>
    </w:p>
    <w:p w14:paraId="04AFD079" w14:textId="77777777" w:rsidR="006107A7" w:rsidRDefault="006107A7">
      <w:pPr>
        <w:spacing w:line="200" w:lineRule="exact"/>
      </w:pPr>
    </w:p>
    <w:p w14:paraId="67DD6C2D" w14:textId="77777777" w:rsidR="006107A7" w:rsidRDefault="006107A7">
      <w:pPr>
        <w:spacing w:line="200" w:lineRule="exact"/>
      </w:pPr>
    </w:p>
    <w:p w14:paraId="348BD95C" w14:textId="77777777" w:rsidR="006107A7" w:rsidRDefault="006107A7">
      <w:pPr>
        <w:spacing w:line="200" w:lineRule="exact"/>
      </w:pPr>
    </w:p>
    <w:p w14:paraId="741E5E2F" w14:textId="77777777" w:rsidR="006107A7" w:rsidRDefault="006107A7">
      <w:pPr>
        <w:spacing w:line="200" w:lineRule="exact"/>
      </w:pPr>
    </w:p>
    <w:p w14:paraId="4C102104" w14:textId="77777777" w:rsidR="006107A7" w:rsidRDefault="006107A7">
      <w:pPr>
        <w:spacing w:line="200" w:lineRule="exact"/>
      </w:pPr>
    </w:p>
    <w:p w14:paraId="21CF7EAE" w14:textId="77777777" w:rsidR="006107A7" w:rsidRDefault="006107A7">
      <w:pPr>
        <w:spacing w:line="200" w:lineRule="exact"/>
      </w:pPr>
    </w:p>
    <w:p w14:paraId="303BA617" w14:textId="77777777" w:rsidR="006107A7" w:rsidRDefault="006107A7">
      <w:pPr>
        <w:spacing w:line="200" w:lineRule="exact"/>
      </w:pPr>
    </w:p>
    <w:p w14:paraId="7B5F81C4" w14:textId="77777777" w:rsidR="006107A7" w:rsidRDefault="006107A7">
      <w:pPr>
        <w:spacing w:line="200" w:lineRule="exact"/>
      </w:pPr>
    </w:p>
    <w:p w14:paraId="1A022C00" w14:textId="77777777" w:rsidR="006107A7" w:rsidRDefault="006107A7">
      <w:pPr>
        <w:spacing w:line="200" w:lineRule="exact"/>
      </w:pPr>
    </w:p>
    <w:p w14:paraId="605EAFC6" w14:textId="77777777" w:rsidR="006107A7" w:rsidRDefault="006107A7">
      <w:pPr>
        <w:spacing w:line="200" w:lineRule="exact"/>
      </w:pPr>
    </w:p>
    <w:p w14:paraId="2B8A2C7A" w14:textId="77777777" w:rsidR="006107A7" w:rsidRDefault="006107A7">
      <w:pPr>
        <w:spacing w:line="200" w:lineRule="exact"/>
      </w:pPr>
    </w:p>
    <w:p w14:paraId="6ED90D39" w14:textId="77777777" w:rsidR="006107A7" w:rsidRDefault="006107A7">
      <w:pPr>
        <w:spacing w:line="200" w:lineRule="exact"/>
      </w:pPr>
    </w:p>
    <w:p w14:paraId="17DD39CC" w14:textId="77777777" w:rsidR="006107A7" w:rsidRDefault="006107A7">
      <w:pPr>
        <w:spacing w:line="200" w:lineRule="exact"/>
      </w:pPr>
    </w:p>
    <w:p w14:paraId="1CFF04C7" w14:textId="77777777" w:rsidR="006107A7" w:rsidRDefault="006107A7">
      <w:pPr>
        <w:spacing w:line="200" w:lineRule="exact"/>
      </w:pPr>
    </w:p>
    <w:p w14:paraId="7E670C92" w14:textId="77777777" w:rsidR="006107A7" w:rsidRDefault="006107A7">
      <w:pPr>
        <w:spacing w:line="200" w:lineRule="exact"/>
      </w:pPr>
    </w:p>
    <w:p w14:paraId="525A4BC7" w14:textId="77777777" w:rsidR="006107A7" w:rsidRDefault="006107A7">
      <w:pPr>
        <w:spacing w:line="200" w:lineRule="exact"/>
      </w:pPr>
    </w:p>
    <w:p w14:paraId="6D19EC2E" w14:textId="77777777" w:rsidR="006107A7" w:rsidRDefault="006107A7">
      <w:pPr>
        <w:spacing w:line="200" w:lineRule="exact"/>
      </w:pPr>
    </w:p>
    <w:p w14:paraId="16868737" w14:textId="77777777" w:rsidR="006107A7" w:rsidRDefault="006107A7">
      <w:pPr>
        <w:spacing w:line="200" w:lineRule="exact"/>
      </w:pPr>
    </w:p>
    <w:p w14:paraId="41FE0F0A" w14:textId="77777777" w:rsidR="006107A7" w:rsidRDefault="006107A7">
      <w:pPr>
        <w:spacing w:line="200" w:lineRule="exact"/>
      </w:pPr>
    </w:p>
    <w:p w14:paraId="4A93C61A" w14:textId="77777777" w:rsidR="006107A7" w:rsidRDefault="006107A7">
      <w:pPr>
        <w:spacing w:line="200" w:lineRule="exact"/>
      </w:pPr>
    </w:p>
    <w:p w14:paraId="2223BAA0" w14:textId="77777777" w:rsidR="006107A7" w:rsidRDefault="006107A7">
      <w:pPr>
        <w:spacing w:line="200" w:lineRule="exact"/>
      </w:pPr>
    </w:p>
    <w:p w14:paraId="4FBB442C" w14:textId="77777777" w:rsidR="006107A7" w:rsidRDefault="006107A7">
      <w:pPr>
        <w:spacing w:line="200" w:lineRule="exact"/>
      </w:pPr>
    </w:p>
    <w:p w14:paraId="5E3320BA" w14:textId="77777777" w:rsidR="006107A7" w:rsidRDefault="006107A7">
      <w:pPr>
        <w:spacing w:line="200" w:lineRule="exact"/>
      </w:pPr>
    </w:p>
    <w:p w14:paraId="6A7B6A1E" w14:textId="77777777" w:rsidR="006107A7" w:rsidRDefault="006107A7">
      <w:pPr>
        <w:spacing w:line="200" w:lineRule="exact"/>
      </w:pPr>
    </w:p>
    <w:p w14:paraId="1BA2E5FB" w14:textId="77777777" w:rsidR="006107A7" w:rsidRDefault="006107A7">
      <w:pPr>
        <w:spacing w:line="200" w:lineRule="exact"/>
      </w:pPr>
    </w:p>
    <w:p w14:paraId="535D82EF" w14:textId="77777777" w:rsidR="006107A7" w:rsidRDefault="006107A7">
      <w:pPr>
        <w:spacing w:line="200" w:lineRule="exact"/>
      </w:pPr>
    </w:p>
    <w:p w14:paraId="4574DFDE" w14:textId="77777777" w:rsidR="006107A7" w:rsidRDefault="006107A7">
      <w:pPr>
        <w:spacing w:line="200" w:lineRule="exact"/>
      </w:pPr>
    </w:p>
    <w:p w14:paraId="2FBD27B5" w14:textId="77777777" w:rsidR="006107A7" w:rsidRDefault="006107A7">
      <w:pPr>
        <w:spacing w:line="200" w:lineRule="exact"/>
      </w:pPr>
    </w:p>
    <w:p w14:paraId="06A91F5A" w14:textId="77777777" w:rsidR="006107A7" w:rsidRDefault="006107A7">
      <w:pPr>
        <w:spacing w:line="200" w:lineRule="exact"/>
      </w:pPr>
    </w:p>
    <w:p w14:paraId="212475F2" w14:textId="77777777" w:rsidR="006107A7" w:rsidRDefault="006107A7">
      <w:pPr>
        <w:spacing w:line="200" w:lineRule="exact"/>
      </w:pPr>
    </w:p>
    <w:p w14:paraId="0ECD8BE0" w14:textId="77777777" w:rsidR="006107A7" w:rsidRDefault="006107A7">
      <w:pPr>
        <w:spacing w:line="200" w:lineRule="exact"/>
      </w:pPr>
    </w:p>
    <w:p w14:paraId="7E7BC45F" w14:textId="77777777" w:rsidR="006107A7" w:rsidRDefault="00000000">
      <w:pPr>
        <w:spacing w:before="32"/>
        <w:ind w:left="4636" w:right="4621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3"/>
          <w:sz w:val="22"/>
          <w:szCs w:val="22"/>
        </w:rPr>
        <w:t>14</w:t>
      </w:r>
    </w:p>
    <w:sectPr w:rsidR="006107A7">
      <w:pgSz w:w="12240" w:h="15840"/>
      <w:pgMar w:top="14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00500000000000000"/>
    <w:charset w:val="01"/>
    <w:family w:val="auto"/>
    <w:pitch w:val="variable"/>
    <w:sig w:usb0="00008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96461"/>
    <w:multiLevelType w:val="multilevel"/>
    <w:tmpl w:val="45589F7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91401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7A7"/>
    <w:rsid w:val="00154E53"/>
    <w:rsid w:val="003D1B59"/>
    <w:rsid w:val="005924F6"/>
    <w:rsid w:val="006107A7"/>
    <w:rsid w:val="0066130E"/>
    <w:rsid w:val="006937E3"/>
    <w:rsid w:val="00772F16"/>
    <w:rsid w:val="007A456B"/>
    <w:rsid w:val="00905E79"/>
    <w:rsid w:val="00A8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6"/>
    <o:shapelayout v:ext="edit">
      <o:idmap v:ext="edit" data="1"/>
    </o:shapelayout>
  </w:shapeDefaults>
  <w:decimalSymbol w:val="."/>
  <w:listSeparator w:val=","/>
  <w14:docId w14:val="3734E481"/>
  <w15:docId w15:val="{D13A3053-F34A-4CE5-A00E-18951A15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E79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12</Pages>
  <Words>1838</Words>
  <Characters>10482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vivek sarathe</cp:lastModifiedBy>
  <cp:revision>5</cp:revision>
  <dcterms:created xsi:type="dcterms:W3CDTF">2024-08-05T09:43:00Z</dcterms:created>
  <dcterms:modified xsi:type="dcterms:W3CDTF">2025-04-16T10:37:00Z</dcterms:modified>
</cp:coreProperties>
</file>